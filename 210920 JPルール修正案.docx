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001B" w14:textId="77777777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  <w:bookmarkStart w:id="0" w:name="_Hlk82972988"/>
    </w:p>
    <w:p w14:paraId="704A5E53" w14:textId="77777777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6E6B8B3F" w14:textId="77777777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14237312" w14:textId="77777777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034ECF91" w14:textId="77777777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20DF3623" w14:textId="16A03C7F" w:rsidR="00D14A04" w:rsidRDefault="00D14A04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  <w:r>
        <w:rPr>
          <w:rFonts w:eastAsia="Meiryo UI" w:hint="eastAsia"/>
          <w:b/>
          <w:bCs/>
          <w:sz w:val="28"/>
          <w:szCs w:val="28"/>
          <w:u w:val="single"/>
        </w:rPr>
        <w:t>JPルール　修正提案</w:t>
      </w:r>
      <w:r w:rsidR="00005435">
        <w:rPr>
          <w:rFonts w:eastAsia="Meiryo UI" w:hint="eastAsia"/>
          <w:b/>
          <w:bCs/>
          <w:sz w:val="28"/>
          <w:szCs w:val="28"/>
          <w:u w:val="single"/>
        </w:rPr>
        <w:t>（未定稿）</w:t>
      </w:r>
    </w:p>
    <w:p w14:paraId="733C095D" w14:textId="14F49C44" w:rsidR="00D14A04" w:rsidRDefault="00682E68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  <w:r>
        <w:rPr>
          <w:rFonts w:eastAsia="Meiryo UI" w:hint="eastAsia"/>
          <w:b/>
          <w:bCs/>
          <w:sz w:val="28"/>
          <w:szCs w:val="28"/>
          <w:u w:val="single"/>
        </w:rPr>
        <w:t>（Ver.1）</w:t>
      </w:r>
    </w:p>
    <w:p w14:paraId="131C5EA9" w14:textId="426845D3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354B791F" w14:textId="2B7264BE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E8F95A1" w14:textId="456C1BB4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F6F968A" w14:textId="56EF1747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2D5CF542" w14:textId="62399F1F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79A404D" w14:textId="53A1B438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7D8BB7E9" w14:textId="741B513D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7088B11" w14:textId="7DCBF964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152B78F4" w14:textId="3FCBD36D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097ACB93" w14:textId="46E08B1D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2F45A0AB" w14:textId="1D317E64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0ECA73A2" w14:textId="07C2D543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87C22C9" w14:textId="2D4F62BF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98BF82D" w14:textId="69BCB86D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07FC24E3" w14:textId="6F1FD288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32DCA2D8" w14:textId="556000A0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5F04D0E4" w14:textId="56CEA1B4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</w:p>
    <w:p w14:paraId="1C84A509" w14:textId="0C265070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  <w:r>
        <w:rPr>
          <w:rFonts w:eastAsia="Meiryo UI" w:hint="eastAsia"/>
          <w:b/>
          <w:bCs/>
          <w:sz w:val="28"/>
          <w:szCs w:val="28"/>
          <w:u w:val="single"/>
        </w:rPr>
        <w:t>2021年9月21日</w:t>
      </w:r>
    </w:p>
    <w:p w14:paraId="34E89515" w14:textId="77777777" w:rsidR="00261760" w:rsidRDefault="00261760" w:rsidP="00D14A04">
      <w:pPr>
        <w:jc w:val="center"/>
        <w:rPr>
          <w:rFonts w:eastAsia="Meiryo UI" w:hint="eastAsia"/>
          <w:b/>
          <w:bCs/>
          <w:sz w:val="28"/>
          <w:szCs w:val="28"/>
          <w:u w:val="single"/>
        </w:rPr>
      </w:pPr>
    </w:p>
    <w:p w14:paraId="761A9F16" w14:textId="70B964AF" w:rsidR="00261760" w:rsidRDefault="00261760" w:rsidP="00D14A04">
      <w:pPr>
        <w:jc w:val="center"/>
        <w:rPr>
          <w:rFonts w:eastAsia="Meiryo UI"/>
          <w:b/>
          <w:bCs/>
          <w:sz w:val="28"/>
          <w:szCs w:val="28"/>
          <w:u w:val="single"/>
        </w:rPr>
      </w:pPr>
      <w:r>
        <w:rPr>
          <w:rFonts w:eastAsia="Meiryo UI" w:hint="eastAsia"/>
          <w:b/>
          <w:bCs/>
          <w:sz w:val="28"/>
          <w:szCs w:val="28"/>
          <w:u w:val="single"/>
        </w:rPr>
        <w:t>デジタル庁　国民向けサービスグループ</w:t>
      </w:r>
    </w:p>
    <w:p w14:paraId="13587547" w14:textId="0DB24C50" w:rsidR="00261760" w:rsidRPr="00D14A04" w:rsidRDefault="00261760" w:rsidP="00D14A04">
      <w:pPr>
        <w:jc w:val="center"/>
        <w:rPr>
          <w:rFonts w:eastAsia="Meiryo UI" w:hint="eastAsia"/>
          <w:b/>
          <w:bCs/>
          <w:sz w:val="28"/>
          <w:szCs w:val="28"/>
          <w:u w:val="single"/>
        </w:rPr>
      </w:pPr>
      <w:r>
        <w:rPr>
          <w:rFonts w:eastAsia="Meiryo UI" w:hint="eastAsia"/>
          <w:b/>
          <w:bCs/>
          <w:sz w:val="28"/>
          <w:szCs w:val="28"/>
          <w:u w:val="single"/>
        </w:rPr>
        <w:t>企画調整官　加藤　博之</w:t>
      </w:r>
    </w:p>
    <w:p w14:paraId="2B2642D4" w14:textId="77777777" w:rsidR="00D14A04" w:rsidRDefault="00D14A04">
      <w:pPr>
        <w:rPr>
          <w:rFonts w:eastAsia="Meiryo UI"/>
          <w:b/>
          <w:bCs/>
          <w:u w:val="single"/>
        </w:rPr>
      </w:pPr>
      <w:r>
        <w:rPr>
          <w:rFonts w:eastAsia="Meiryo UI"/>
          <w:b/>
          <w:bCs/>
          <w:u w:val="single"/>
        </w:rPr>
        <w:br w:type="page"/>
      </w:r>
    </w:p>
    <w:p w14:paraId="644CA8E6" w14:textId="6BF87317" w:rsidR="00005435" w:rsidRDefault="00005435" w:rsidP="00005435">
      <w:pPr>
        <w:jc w:val="center"/>
        <w:rPr>
          <w:rFonts w:eastAsia="Meiryo UI" w:hint="eastAsia"/>
          <w:b/>
          <w:bCs/>
          <w:u w:val="single"/>
        </w:rPr>
      </w:pPr>
      <w:r>
        <w:rPr>
          <w:rFonts w:eastAsia="Meiryo UI" w:hint="eastAsia"/>
          <w:b/>
          <w:bCs/>
          <w:u w:val="single"/>
        </w:rPr>
        <w:lastRenderedPageBreak/>
        <w:t>総論</w:t>
      </w:r>
    </w:p>
    <w:p w14:paraId="0B360F5B" w14:textId="77777777" w:rsidR="00005435" w:rsidRDefault="00005435">
      <w:pPr>
        <w:rPr>
          <w:rFonts w:eastAsia="Meiryo UI"/>
          <w:b/>
          <w:bCs/>
          <w:u w:val="single"/>
        </w:rPr>
      </w:pPr>
    </w:p>
    <w:p w14:paraId="2A3F6224" w14:textId="7005024C" w:rsidR="00DF0637" w:rsidRDefault="00DF0637">
      <w:pPr>
        <w:rPr>
          <w:rFonts w:eastAsia="Meiryo UI"/>
          <w:b/>
          <w:bCs/>
          <w:u w:val="single"/>
        </w:rPr>
      </w:pPr>
      <w:r>
        <w:rPr>
          <w:rFonts w:eastAsia="Meiryo UI" w:hint="eastAsia"/>
          <w:b/>
          <w:bCs/>
          <w:u w:val="single"/>
        </w:rPr>
        <w:t>1</w:t>
      </w:r>
      <w:r w:rsidR="00005435">
        <w:rPr>
          <w:rFonts w:eastAsia="Meiryo UI" w:hint="eastAsia"/>
          <w:b/>
          <w:bCs/>
          <w:u w:val="single"/>
        </w:rPr>
        <w:t>．</w:t>
      </w:r>
      <w:r>
        <w:rPr>
          <w:rFonts w:eastAsia="Meiryo UI" w:hint="eastAsia"/>
          <w:b/>
          <w:bCs/>
          <w:u w:val="single"/>
        </w:rPr>
        <w:t>適格請求書対応（法令対応）</w:t>
      </w:r>
    </w:p>
    <w:bookmarkEnd w:id="0"/>
    <w:p w14:paraId="37F6D4D7" w14:textId="7C2A0685" w:rsidR="00261760" w:rsidRDefault="00261760" w:rsidP="00005435">
      <w:pPr>
        <w:ind w:firstLineChars="100" w:firstLine="220"/>
        <w:rPr>
          <w:rFonts w:eastAsia="Meiryo UI"/>
        </w:rPr>
      </w:pPr>
      <w:r>
        <w:rPr>
          <w:rFonts w:eastAsia="Meiryo UI" w:hint="eastAsia"/>
        </w:rPr>
        <w:t>適格請求書等保存方式（インボイス制度）に対応する観点から、ルール化を検討すべき項目が多数あると思われる。前提としてルール化してしまう必要があるもの（多くはPINTルールとすべきもの）と計算方法などテクニカルなもの（多くはJPルールとするもの）に分けて提案したい。</w:t>
      </w:r>
    </w:p>
    <w:p w14:paraId="0339A69B" w14:textId="5E44B5FD" w:rsidR="00261760" w:rsidRPr="00261760" w:rsidRDefault="00261760" w:rsidP="00261760">
      <w:pPr>
        <w:rPr>
          <w:rFonts w:eastAsia="Meiryo UI" w:hint="eastAsia"/>
          <w:b/>
          <w:bCs/>
          <w:u w:val="single"/>
        </w:rPr>
      </w:pPr>
    </w:p>
    <w:p w14:paraId="0197BFE7" w14:textId="29752004" w:rsidR="00261760" w:rsidRDefault="00261760">
      <w:pPr>
        <w:rPr>
          <w:rFonts w:eastAsia="Meiryo UI"/>
        </w:rPr>
      </w:pPr>
      <w:r>
        <w:rPr>
          <w:rFonts w:eastAsia="Meiryo UI" w:hint="eastAsia"/>
        </w:rPr>
        <w:t>（１）前提として必要なルール</w:t>
      </w:r>
    </w:p>
    <w:p w14:paraId="0D5A0BA7" w14:textId="487A3462" w:rsidR="00261760" w:rsidRDefault="00261760">
      <w:pPr>
        <w:rPr>
          <w:rFonts w:eastAsia="Meiryo UI"/>
        </w:rPr>
      </w:pPr>
      <w:r>
        <w:rPr>
          <w:rFonts w:eastAsia="Meiryo UI" w:hint="eastAsia"/>
        </w:rPr>
        <w:t xml:space="preserve">　　　目的１．税額を日本円で表す</w:t>
      </w:r>
    </w:p>
    <w:p w14:paraId="13387F0D" w14:textId="5B48A846" w:rsidR="00261760" w:rsidRDefault="00261760">
      <w:pPr>
        <w:rPr>
          <w:rFonts w:eastAsia="Meiryo UI"/>
        </w:rPr>
      </w:pPr>
      <w:r>
        <w:rPr>
          <w:rFonts w:eastAsia="Meiryo UI" w:hint="eastAsia"/>
        </w:rPr>
        <w:t xml:space="preserve">　　　目的２．</w:t>
      </w:r>
      <w:r w:rsidRPr="00261760">
        <w:rPr>
          <w:rFonts w:eastAsia="Meiryo UI" w:hint="eastAsia"/>
        </w:rPr>
        <w:t>ドキュメントレベルの返金・追加請求を税率ごとに管理する</w:t>
      </w:r>
    </w:p>
    <w:p w14:paraId="0D6C75FA" w14:textId="2489D9C8" w:rsidR="00261760" w:rsidRDefault="00261760">
      <w:pPr>
        <w:rPr>
          <w:rFonts w:eastAsia="Meiryo UI"/>
        </w:rPr>
      </w:pPr>
      <w:r>
        <w:rPr>
          <w:rFonts w:eastAsia="Meiryo UI" w:hint="eastAsia"/>
        </w:rPr>
        <w:t xml:space="preserve">　　　目的３．</w:t>
      </w:r>
      <w:r w:rsidRPr="00261760">
        <w:rPr>
          <w:rFonts w:eastAsia="Meiryo UI" w:hint="eastAsia"/>
        </w:rPr>
        <w:t>請求明細行の返金・追加請求を税率ごとに管理する</w:t>
      </w:r>
    </w:p>
    <w:p w14:paraId="1140927A" w14:textId="7E84769C" w:rsidR="00261760" w:rsidRDefault="00261760">
      <w:pPr>
        <w:rPr>
          <w:rFonts w:eastAsia="Meiryo UI"/>
        </w:rPr>
      </w:pPr>
      <w:r>
        <w:rPr>
          <w:rFonts w:eastAsia="Meiryo UI" w:hint="eastAsia"/>
        </w:rPr>
        <w:t xml:space="preserve">　　　目的４．</w:t>
      </w:r>
      <w:r w:rsidRPr="00261760">
        <w:rPr>
          <w:rFonts w:eastAsia="Meiryo UI" w:hint="eastAsia"/>
        </w:rPr>
        <w:t>税額を税率ごとに区分して管理する</w:t>
      </w:r>
      <w:bookmarkStart w:id="1" w:name="_Hlk82973181"/>
    </w:p>
    <w:p w14:paraId="2595BB21" w14:textId="77777777" w:rsidR="00261760" w:rsidRDefault="00261760">
      <w:pPr>
        <w:rPr>
          <w:rFonts w:eastAsia="Meiryo UI" w:hint="eastAsia"/>
        </w:rPr>
      </w:pPr>
    </w:p>
    <w:p w14:paraId="6759971A" w14:textId="77777777" w:rsidR="00261760" w:rsidRPr="00261760" w:rsidRDefault="00261760" w:rsidP="00261760">
      <w:pPr>
        <w:rPr>
          <w:rFonts w:eastAsia="Meiryo UI"/>
        </w:rPr>
      </w:pPr>
      <w:r w:rsidRPr="00261760">
        <w:rPr>
          <w:rFonts w:eastAsia="Meiryo UI" w:hint="eastAsia"/>
        </w:rPr>
        <w:t>（２）適格請求書（インボイス）の記載事項を満たすために必要なルール</w:t>
      </w:r>
    </w:p>
    <w:p w14:paraId="5B270D91" w14:textId="7059B0A9" w:rsidR="00261760" w:rsidRDefault="00261760" w:rsidP="00261760">
      <w:pPr>
        <w:ind w:firstLineChars="200" w:firstLine="440"/>
        <w:rPr>
          <w:rFonts w:eastAsia="Meiryo UI"/>
        </w:rPr>
      </w:pPr>
      <w:r w:rsidRPr="00261760">
        <w:rPr>
          <w:rFonts w:eastAsia="Meiryo UI" w:hint="eastAsia"/>
        </w:rPr>
        <w:t>目的１．「売り手の名称」を満たす</w:t>
      </w:r>
    </w:p>
    <w:p w14:paraId="3BDB28FF" w14:textId="65E4438F" w:rsidR="00261760" w:rsidRDefault="00261760" w:rsidP="00261760">
      <w:pPr>
        <w:ind w:firstLineChars="200" w:firstLine="440"/>
        <w:rPr>
          <w:rFonts w:eastAsia="Meiryo UI"/>
        </w:rPr>
      </w:pPr>
      <w:r w:rsidRPr="00261760">
        <w:rPr>
          <w:rFonts w:eastAsia="Meiryo UI" w:hint="eastAsia"/>
        </w:rPr>
        <w:t>目的２．「売り手の登録番号」を満たす</w:t>
      </w:r>
    </w:p>
    <w:p w14:paraId="0100B7AB" w14:textId="23A59EEA" w:rsidR="00B905D6" w:rsidRDefault="00B905D6" w:rsidP="00261760">
      <w:pPr>
        <w:ind w:firstLineChars="200" w:firstLine="440"/>
        <w:rPr>
          <w:rFonts w:eastAsia="Meiryo UI" w:hint="eastAsia"/>
        </w:rPr>
      </w:pPr>
      <w:r w:rsidRPr="00B905D6">
        <w:rPr>
          <w:rFonts w:eastAsia="Meiryo UI" w:hint="eastAsia"/>
        </w:rPr>
        <w:t>目的３．「買い手の名称」を満たす</w:t>
      </w:r>
    </w:p>
    <w:p w14:paraId="65A6EB32" w14:textId="2FEF6986" w:rsidR="00B905D6" w:rsidRDefault="00B905D6" w:rsidP="00261760">
      <w:pPr>
        <w:ind w:firstLineChars="200" w:firstLine="440"/>
        <w:rPr>
          <w:rFonts w:eastAsia="Meiryo UI"/>
        </w:rPr>
      </w:pPr>
      <w:r w:rsidRPr="00B905D6">
        <w:rPr>
          <w:rFonts w:eastAsia="Meiryo UI" w:hint="eastAsia"/>
        </w:rPr>
        <w:t>目的４．「取引年月日」を満たす</w:t>
      </w:r>
    </w:p>
    <w:p w14:paraId="0EB0092F" w14:textId="28E0EE06" w:rsidR="00AA7BDA" w:rsidRDefault="00AA7BDA" w:rsidP="00261760">
      <w:pPr>
        <w:ind w:firstLineChars="200" w:firstLine="440"/>
        <w:rPr>
          <w:rFonts w:eastAsia="Meiryo UI"/>
        </w:rPr>
      </w:pPr>
      <w:r w:rsidRPr="00AA7BDA">
        <w:rPr>
          <w:rFonts w:eastAsia="Meiryo UI" w:hint="eastAsia"/>
        </w:rPr>
        <w:t>目的５．「取引内容」を満たす</w:t>
      </w:r>
    </w:p>
    <w:p w14:paraId="581828E8" w14:textId="72456A00" w:rsidR="00AA7BDA" w:rsidRDefault="00AA7BDA" w:rsidP="00261760">
      <w:pPr>
        <w:ind w:firstLineChars="200" w:firstLine="440"/>
        <w:rPr>
          <w:rFonts w:eastAsia="Meiryo UI"/>
        </w:rPr>
      </w:pPr>
      <w:r w:rsidRPr="00AA7BDA">
        <w:rPr>
          <w:rFonts w:eastAsia="Meiryo UI" w:hint="eastAsia"/>
        </w:rPr>
        <w:t>目的６．「税率ごとに区分して合計した対価の額」及び「適用税率」を満たす</w:t>
      </w:r>
    </w:p>
    <w:p w14:paraId="6C007889" w14:textId="694775D3" w:rsidR="00AA7BDA" w:rsidRDefault="00AA7BDA" w:rsidP="00261760">
      <w:pPr>
        <w:ind w:firstLineChars="200" w:firstLine="440"/>
        <w:rPr>
          <w:rFonts w:eastAsia="Meiryo UI"/>
        </w:rPr>
      </w:pPr>
      <w:r w:rsidRPr="00AA7BDA">
        <w:rPr>
          <w:rFonts w:eastAsia="Meiryo UI" w:hint="eastAsia"/>
        </w:rPr>
        <w:t>目的</w:t>
      </w:r>
      <w:r w:rsidRPr="00AA7BDA">
        <w:rPr>
          <w:rFonts w:eastAsia="Meiryo UI"/>
        </w:rPr>
        <w:t>7．「税率ごとに区分した消費税額」を満たす</w:t>
      </w:r>
    </w:p>
    <w:p w14:paraId="75801A3B" w14:textId="2D36CA95" w:rsidR="00AA7BDA" w:rsidRDefault="00AA7BDA" w:rsidP="00261760">
      <w:pPr>
        <w:ind w:firstLineChars="200" w:firstLine="440"/>
        <w:rPr>
          <w:rFonts w:eastAsia="Meiryo UI"/>
        </w:rPr>
      </w:pPr>
    </w:p>
    <w:p w14:paraId="2A068A6D" w14:textId="77777777" w:rsidR="00005435" w:rsidRDefault="00005435" w:rsidP="00261760">
      <w:pPr>
        <w:ind w:firstLineChars="200" w:firstLine="440"/>
        <w:rPr>
          <w:rFonts w:eastAsia="Meiryo UI" w:hint="eastAsia"/>
        </w:rPr>
      </w:pPr>
    </w:p>
    <w:p w14:paraId="48B9538A" w14:textId="1A9BA36A" w:rsidR="00AA7BDA" w:rsidRDefault="00AA7BDA" w:rsidP="00AA7BDA">
      <w:pPr>
        <w:rPr>
          <w:rFonts w:eastAsia="Meiryo UI"/>
          <w:b/>
          <w:bCs/>
          <w:u w:val="single"/>
        </w:rPr>
      </w:pPr>
      <w:r>
        <w:rPr>
          <w:rFonts w:eastAsia="Meiryo UI" w:hint="eastAsia"/>
          <w:b/>
          <w:bCs/>
          <w:u w:val="single"/>
        </w:rPr>
        <w:t>２</w:t>
      </w:r>
      <w:r w:rsidR="00005435">
        <w:rPr>
          <w:rFonts w:eastAsia="Meiryo UI" w:hint="eastAsia"/>
          <w:b/>
          <w:bCs/>
          <w:u w:val="single"/>
        </w:rPr>
        <w:t>．</w:t>
      </w:r>
      <w:r>
        <w:rPr>
          <w:rFonts w:eastAsia="Meiryo UI" w:hint="eastAsia"/>
          <w:b/>
          <w:bCs/>
          <w:u w:val="single"/>
        </w:rPr>
        <w:t>その他（請求総額、支払総額の計算）</w:t>
      </w:r>
    </w:p>
    <w:p w14:paraId="6BB63919" w14:textId="4EA0E59A" w:rsidR="00AA7BDA" w:rsidRDefault="00AA7BDA" w:rsidP="00AA7BDA">
      <w:pPr>
        <w:rPr>
          <w:rFonts w:eastAsia="Meiryo UI"/>
        </w:rPr>
      </w:pPr>
      <w:r>
        <w:rPr>
          <w:rFonts w:eastAsia="Meiryo UI" w:hint="eastAsia"/>
        </w:rPr>
        <w:t xml:space="preserve">　</w:t>
      </w:r>
      <w:r w:rsidR="00005435">
        <w:rPr>
          <w:rFonts w:eastAsia="Meiryo UI" w:hint="eastAsia"/>
        </w:rPr>
        <w:t xml:space="preserve">　インボイス制度とは関係がないものの、請求として機能するために必要な「請求総額」「支払総額」の計算方法については、既存のPINTのルールであっても特段の支障はないものと思われる。</w:t>
      </w:r>
    </w:p>
    <w:p w14:paraId="0D9524B5" w14:textId="2DADEC7A" w:rsidR="00005435" w:rsidRDefault="00005435" w:rsidP="00AA7BDA">
      <w:pPr>
        <w:rPr>
          <w:rFonts w:eastAsia="Meiryo UI"/>
        </w:rPr>
      </w:pPr>
    </w:p>
    <w:p w14:paraId="0455CB0E" w14:textId="4599DB51" w:rsidR="00005435" w:rsidRDefault="00005435" w:rsidP="00AA7BDA">
      <w:pPr>
        <w:rPr>
          <w:rFonts w:eastAsia="Meiryo UI"/>
        </w:rPr>
      </w:pPr>
      <w:r w:rsidRPr="00005435">
        <w:rPr>
          <w:rFonts w:eastAsia="Meiryo UI" w:hint="eastAsia"/>
        </w:rPr>
        <w:t>（１）「請求総額」を記載するためのルール</w:t>
      </w:r>
    </w:p>
    <w:p w14:paraId="3A7F7FE7" w14:textId="411716B3" w:rsidR="00005435" w:rsidRDefault="00005435" w:rsidP="00AA7BDA">
      <w:pPr>
        <w:rPr>
          <w:rFonts w:eastAsia="Meiryo UI"/>
        </w:rPr>
      </w:pPr>
      <w:r>
        <w:rPr>
          <w:rFonts w:eastAsia="Meiryo UI" w:hint="eastAsia"/>
        </w:rPr>
        <w:t>（２）</w:t>
      </w:r>
      <w:r w:rsidRPr="00005435">
        <w:rPr>
          <w:rFonts w:eastAsia="Meiryo UI"/>
        </w:rPr>
        <w:t>「支払総額」を記載するためのルール</w:t>
      </w:r>
    </w:p>
    <w:p w14:paraId="2DCE9A89" w14:textId="6A0B3483" w:rsidR="00280D6F" w:rsidRDefault="00280D6F" w:rsidP="00AA7BDA">
      <w:pPr>
        <w:rPr>
          <w:rFonts w:eastAsia="Meiryo UI"/>
        </w:rPr>
      </w:pPr>
    </w:p>
    <w:p w14:paraId="1EB1B5BC" w14:textId="6D833ED5" w:rsidR="00280D6F" w:rsidRDefault="00280D6F" w:rsidP="00280D6F">
      <w:pPr>
        <w:rPr>
          <w:rFonts w:eastAsia="Meiryo UI"/>
          <w:b/>
          <w:bCs/>
          <w:u w:val="single"/>
        </w:rPr>
      </w:pPr>
      <w:r>
        <w:rPr>
          <w:rFonts w:eastAsia="Meiryo UI" w:hint="eastAsia"/>
          <w:b/>
          <w:bCs/>
          <w:u w:val="single"/>
        </w:rPr>
        <w:t>３．（参考資料）PINTとJPルール（溶け込み版）（案）</w:t>
      </w:r>
      <w:r w:rsidR="00D52B08">
        <w:rPr>
          <w:rFonts w:eastAsia="Meiryo UI" w:hint="eastAsia"/>
          <w:b/>
          <w:bCs/>
          <w:u w:val="single"/>
        </w:rPr>
        <w:t>※作成中</w:t>
      </w:r>
    </w:p>
    <w:p w14:paraId="4AEA6F03" w14:textId="77777777" w:rsidR="00280D6F" w:rsidRPr="00280D6F" w:rsidRDefault="00280D6F" w:rsidP="00AA7BDA">
      <w:pPr>
        <w:rPr>
          <w:rFonts w:eastAsia="Meiryo UI" w:hint="eastAsia"/>
        </w:rPr>
      </w:pPr>
    </w:p>
    <w:p w14:paraId="35FB046B" w14:textId="42AFB1DE" w:rsidR="00D840F8" w:rsidRPr="00261760" w:rsidRDefault="00261760">
      <w:pPr>
        <w:rPr>
          <w:rFonts w:eastAsia="Meiryo UI" w:hint="eastAsia"/>
        </w:rPr>
      </w:pPr>
      <w:r>
        <w:rPr>
          <w:rFonts w:eastAsia="Meiryo UI"/>
        </w:rPr>
        <w:br w:type="page"/>
      </w:r>
    </w:p>
    <w:p w14:paraId="61852EBF" w14:textId="400D832F" w:rsidR="00005435" w:rsidRDefault="00005435">
      <w:pPr>
        <w:rPr>
          <w:rFonts w:eastAsia="Meiryo UI"/>
          <w:b/>
          <w:bCs/>
        </w:rPr>
      </w:pPr>
      <w:r w:rsidRPr="00005435">
        <w:rPr>
          <w:rFonts w:eastAsia="Meiryo UI" w:hint="eastAsia"/>
          <w:b/>
          <w:bCs/>
        </w:rPr>
        <w:lastRenderedPageBreak/>
        <w:t>１．適格請求書対応</w:t>
      </w:r>
    </w:p>
    <w:p w14:paraId="616E7ED5" w14:textId="77777777" w:rsidR="00005435" w:rsidRPr="00005435" w:rsidRDefault="00005435">
      <w:pPr>
        <w:rPr>
          <w:rFonts w:eastAsia="Meiryo UI" w:hint="eastAsia"/>
          <w:b/>
          <w:bCs/>
        </w:rPr>
      </w:pPr>
    </w:p>
    <w:p w14:paraId="287438A9" w14:textId="7D4A8201" w:rsidR="00005435" w:rsidRPr="00005435" w:rsidRDefault="00005435">
      <w:pPr>
        <w:rPr>
          <w:rFonts w:eastAsia="Meiryo UI"/>
          <w:b/>
          <w:bCs/>
        </w:rPr>
      </w:pPr>
      <w:r w:rsidRPr="00005435">
        <w:rPr>
          <w:rFonts w:eastAsia="Meiryo UI" w:hint="eastAsia"/>
          <w:b/>
          <w:bCs/>
        </w:rPr>
        <w:t>（１）前提として必要なルール</w:t>
      </w:r>
    </w:p>
    <w:p w14:paraId="2E6A5361" w14:textId="77777777" w:rsidR="00005435" w:rsidRPr="00005435" w:rsidRDefault="00005435">
      <w:pPr>
        <w:rPr>
          <w:rFonts w:eastAsia="Meiryo UI" w:hint="eastAsia"/>
          <w:bdr w:val="single" w:sz="4" w:space="0" w:color="auto"/>
        </w:rPr>
      </w:pPr>
    </w:p>
    <w:p w14:paraId="36B398D5" w14:textId="35643D01" w:rsidR="00D840F8" w:rsidRPr="00D840F8" w:rsidRDefault="00D840F8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目的1．税額を日本円で表す</w:t>
      </w:r>
    </w:p>
    <w:bookmarkEnd w:id="1"/>
    <w:p w14:paraId="4C2D7F32" w14:textId="020B732C" w:rsidR="00D840F8" w:rsidRDefault="00D840F8">
      <w:pPr>
        <w:rPr>
          <w:rFonts w:eastAsia="Meiryo UI"/>
          <w:highlight w:val="lightGray"/>
        </w:rPr>
      </w:pPr>
    </w:p>
    <w:p w14:paraId="0C4E04FA" w14:textId="16954128" w:rsidR="00D840F8" w:rsidRPr="00B905D6" w:rsidRDefault="00D840F8">
      <w:pPr>
        <w:rPr>
          <w:rFonts w:eastAsia="Meiryo UI" w:hint="eastAsia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228B84D3" w14:textId="5BC5BE97" w:rsidR="00594ACB" w:rsidRDefault="00035FFF">
      <w:pPr>
        <w:rPr>
          <w:rFonts w:eastAsia="Meiryo UI"/>
          <w:highlight w:val="lightGray"/>
        </w:rPr>
      </w:pPr>
      <w:r>
        <w:rPr>
          <w:rFonts w:eastAsia="Meiryo UI" w:hint="eastAsia"/>
          <w:highlight w:val="lightGray"/>
        </w:rPr>
        <w:t>（○）「請求通貨コード」（i</w:t>
      </w:r>
      <w:r>
        <w:rPr>
          <w:rFonts w:eastAsia="Meiryo UI"/>
          <w:highlight w:val="lightGray"/>
        </w:rPr>
        <w:t>bt-005）</w:t>
      </w:r>
      <w:r>
        <w:rPr>
          <w:rFonts w:eastAsia="Meiryo UI" w:hint="eastAsia"/>
          <w:highlight w:val="lightGray"/>
        </w:rPr>
        <w:t>を持たなければならない。</w:t>
      </w:r>
    </w:p>
    <w:p w14:paraId="681C9E14" w14:textId="1C1EE87F" w:rsidR="00035FFF" w:rsidRPr="00594ACB" w:rsidRDefault="00035FFF">
      <w:pPr>
        <w:rPr>
          <w:rFonts w:eastAsia="Meiryo UI"/>
          <w:shd w:val="pct15" w:color="auto" w:fill="FFFFFF"/>
        </w:rPr>
      </w:pPr>
      <w:r w:rsidRPr="00500C60">
        <w:rPr>
          <w:rFonts w:eastAsia="Meiryo UI" w:hint="eastAsia"/>
          <w:b/>
          <w:bCs/>
          <w:highlight w:val="lightGray"/>
        </w:rPr>
        <w:t>【i</w:t>
      </w:r>
      <w:r w:rsidRPr="00500C60">
        <w:rPr>
          <w:rFonts w:eastAsia="Meiryo UI"/>
          <w:b/>
          <w:bCs/>
          <w:highlight w:val="lightGray"/>
        </w:rPr>
        <w:t>br-05</w:t>
      </w:r>
      <w:r w:rsidRPr="00500C60">
        <w:rPr>
          <w:rFonts w:eastAsia="Meiryo UI" w:hint="eastAsia"/>
          <w:b/>
          <w:bCs/>
          <w:highlight w:val="lightGray"/>
          <w:shd w:val="pct15" w:color="auto" w:fill="FFFFFF"/>
        </w:rPr>
        <w:t>】</w:t>
      </w:r>
      <w:r w:rsidR="00D37215">
        <w:rPr>
          <w:rFonts w:eastAsia="Meiryo UI" w:hint="eastAsia"/>
          <w:b/>
          <w:bCs/>
          <w:shd w:val="pct15" w:color="auto" w:fill="FFFFFF"/>
        </w:rPr>
        <w:t xml:space="preserve"> </w:t>
      </w:r>
      <w:r w:rsidRPr="00035FFF">
        <w:rPr>
          <w:rFonts w:eastAsia="Meiryo UI" w:hint="eastAsia"/>
          <w:shd w:val="pct15" w:color="auto" w:fill="FFFFFF"/>
        </w:rPr>
        <w:t>A</w:t>
      </w:r>
      <w:r w:rsidRPr="00035FFF">
        <w:rPr>
          <w:rFonts w:eastAsia="Meiryo UI"/>
          <w:shd w:val="pct15" w:color="auto" w:fill="FFFFFF"/>
        </w:rPr>
        <w:t>n invoice shall have an Invoice currency code</w:t>
      </w:r>
      <w:r w:rsidRPr="00035FFF">
        <w:rPr>
          <w:rFonts w:eastAsia="Meiryo UI" w:hint="eastAsia"/>
          <w:shd w:val="pct15" w:color="auto" w:fill="FFFFFF"/>
        </w:rPr>
        <w:t>（i</w:t>
      </w:r>
      <w:r w:rsidRPr="00035FFF">
        <w:rPr>
          <w:rFonts w:eastAsia="Meiryo UI"/>
          <w:shd w:val="pct15" w:color="auto" w:fill="FFFFFF"/>
        </w:rPr>
        <w:t>bt</w:t>
      </w:r>
      <w:r w:rsidRPr="00035FFF">
        <w:rPr>
          <w:rFonts w:eastAsia="Meiryo UI" w:hint="eastAsia"/>
          <w:shd w:val="pct15" w:color="auto" w:fill="FFFFFF"/>
        </w:rPr>
        <w:t>-</w:t>
      </w:r>
      <w:r w:rsidRPr="00035FFF">
        <w:rPr>
          <w:rFonts w:eastAsia="Meiryo UI"/>
          <w:shd w:val="pct15" w:color="auto" w:fill="FFFFFF"/>
        </w:rPr>
        <w:t>005）</w:t>
      </w:r>
      <w:r w:rsidRPr="00035FFF">
        <w:rPr>
          <w:rFonts w:eastAsia="Meiryo UI" w:hint="eastAsia"/>
          <w:shd w:val="pct15" w:color="auto" w:fill="FFFFFF"/>
        </w:rPr>
        <w:t>.</w:t>
      </w:r>
    </w:p>
    <w:p w14:paraId="5D7D12FA" w14:textId="77777777" w:rsidR="001504A0" w:rsidRDefault="001504A0">
      <w:pPr>
        <w:rPr>
          <w:rFonts w:eastAsia="Meiryo UI"/>
          <w:shd w:val="pct15" w:color="auto" w:fill="FFFFFF"/>
        </w:rPr>
      </w:pPr>
    </w:p>
    <w:p w14:paraId="2F9D34E1" w14:textId="77777777" w:rsidR="00594ACB" w:rsidRDefault="00035FFF">
      <w:pPr>
        <w:rPr>
          <w:rFonts w:eastAsia="Meiryo UI"/>
          <w:shd w:val="pct15" w:color="auto" w:fill="FFFFFF"/>
        </w:rPr>
      </w:pPr>
      <w:r>
        <w:rPr>
          <w:rFonts w:eastAsia="Meiryo UI" w:hint="eastAsia"/>
          <w:shd w:val="pct15" w:color="auto" w:fill="FFFFFF"/>
        </w:rPr>
        <w:t>（○）「請求通貨コード」（i</w:t>
      </w:r>
      <w:r>
        <w:rPr>
          <w:rFonts w:eastAsia="Meiryo UI"/>
          <w:shd w:val="pct15" w:color="auto" w:fill="FFFFFF"/>
        </w:rPr>
        <w:t>bt-005）</w:t>
      </w:r>
      <w:r>
        <w:rPr>
          <w:rFonts w:eastAsia="Meiryo UI" w:hint="eastAsia"/>
          <w:shd w:val="pct15" w:color="auto" w:fill="FFFFFF"/>
        </w:rPr>
        <w:t>は、ISO4217</w:t>
      </w:r>
      <w:r>
        <w:rPr>
          <w:rFonts w:eastAsia="Meiryo UI"/>
          <w:shd w:val="pct15" w:color="auto" w:fill="FFFFFF"/>
        </w:rPr>
        <w:t>a3</w:t>
      </w:r>
      <w:r>
        <w:rPr>
          <w:rFonts w:eastAsia="Meiryo UI" w:hint="eastAsia"/>
          <w:shd w:val="pct15" w:color="auto" w:fill="FFFFFF"/>
        </w:rPr>
        <w:t>のコード表を用いなければならない。</w:t>
      </w:r>
    </w:p>
    <w:p w14:paraId="1F5E5CF7" w14:textId="4AA45F33" w:rsidR="00035FFF" w:rsidRDefault="00035FFF">
      <w:pPr>
        <w:rPr>
          <w:rFonts w:eastAsia="Meiryo UI"/>
          <w:shd w:val="pct15" w:color="auto" w:fill="FFFFFF"/>
        </w:rPr>
      </w:pPr>
      <w:r w:rsidRPr="00500C60">
        <w:rPr>
          <w:rFonts w:eastAsia="Meiryo UI" w:hint="eastAsia"/>
          <w:b/>
          <w:bCs/>
          <w:shd w:val="pct15" w:color="auto" w:fill="FFFFFF"/>
        </w:rPr>
        <w:t>【i</w:t>
      </w:r>
      <w:r w:rsidRPr="00500C60">
        <w:rPr>
          <w:rFonts w:eastAsia="Meiryo UI"/>
          <w:b/>
          <w:bCs/>
          <w:shd w:val="pct15" w:color="auto" w:fill="FFFFFF"/>
        </w:rPr>
        <w:t>br-cl-</w:t>
      </w:r>
      <w:r w:rsidR="00D37215">
        <w:rPr>
          <w:rFonts w:eastAsia="Meiryo UI"/>
          <w:b/>
          <w:bCs/>
          <w:shd w:val="pct15" w:color="auto" w:fill="FFFFFF"/>
        </w:rPr>
        <w:t>04</w:t>
      </w:r>
      <w:r w:rsidRPr="00500C60">
        <w:rPr>
          <w:rFonts w:eastAsia="Meiryo UI" w:hint="eastAsia"/>
          <w:b/>
          <w:bCs/>
          <w:shd w:val="pct15" w:color="auto" w:fill="FFFFFF"/>
        </w:rPr>
        <w:t>】</w:t>
      </w:r>
      <w:r w:rsidR="00D37215">
        <w:rPr>
          <w:rFonts w:eastAsia="Meiryo UI" w:hint="eastAsia"/>
          <w:b/>
          <w:bCs/>
          <w:shd w:val="pct15" w:color="auto" w:fill="FFFFFF"/>
        </w:rPr>
        <w:t xml:space="preserve"> </w:t>
      </w:r>
      <w:r>
        <w:rPr>
          <w:rFonts w:eastAsia="Meiryo UI"/>
          <w:shd w:val="pct15" w:color="auto" w:fill="FFFFFF"/>
        </w:rPr>
        <w:t>Invoice currency code must be coded using ISO code list 4217 alpha-3.</w:t>
      </w:r>
    </w:p>
    <w:p w14:paraId="1EE50917" w14:textId="539A6E80" w:rsidR="00D840F8" w:rsidRDefault="00D840F8">
      <w:pPr>
        <w:rPr>
          <w:rFonts w:eastAsia="Meiryo UI"/>
          <w:shd w:val="pct15" w:color="auto" w:fill="FFFFFF"/>
        </w:rPr>
      </w:pPr>
    </w:p>
    <w:p w14:paraId="069CB882" w14:textId="77777777" w:rsidR="00D840F8" w:rsidRPr="000C3237" w:rsidRDefault="00D840F8" w:rsidP="00D840F8">
      <w:pPr>
        <w:ind w:left="220" w:hangingChars="100" w:hanging="220"/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（○）「</w:t>
      </w:r>
      <w:r>
        <w:rPr>
          <w:rFonts w:eastAsia="Meiryo UI" w:hint="eastAsia"/>
          <w:highlight w:val="lightGray"/>
        </w:rPr>
        <w:t>税目的通貨コード」（i</w:t>
      </w:r>
      <w:r>
        <w:rPr>
          <w:rFonts w:eastAsia="Meiryo UI"/>
          <w:highlight w:val="lightGray"/>
        </w:rPr>
        <w:t>bt-006）</w:t>
      </w:r>
      <w:r>
        <w:rPr>
          <w:rFonts w:eastAsia="Meiryo UI" w:hint="eastAsia"/>
          <w:highlight w:val="lightGray"/>
        </w:rPr>
        <w:t>は、I</w:t>
      </w:r>
      <w:r>
        <w:rPr>
          <w:rFonts w:eastAsia="Meiryo UI"/>
          <w:highlight w:val="lightGray"/>
        </w:rPr>
        <w:t>SO</w:t>
      </w:r>
      <w:r>
        <w:rPr>
          <w:rFonts w:eastAsia="Meiryo UI" w:hint="eastAsia"/>
          <w:highlight w:val="lightGray"/>
        </w:rPr>
        <w:t>4</w:t>
      </w:r>
      <w:r>
        <w:rPr>
          <w:rFonts w:eastAsia="Meiryo UI"/>
          <w:highlight w:val="lightGray"/>
        </w:rPr>
        <w:t>217 a 3</w:t>
      </w:r>
      <w:r>
        <w:rPr>
          <w:rFonts w:eastAsia="Meiryo UI" w:hint="eastAsia"/>
          <w:highlight w:val="lightGray"/>
        </w:rPr>
        <w:t>のコード表を用いなければならない。</w:t>
      </w:r>
    </w:p>
    <w:p w14:paraId="668E18B6" w14:textId="1B9F40AF" w:rsidR="00D840F8" w:rsidRDefault="00D840F8" w:rsidP="00D840F8">
      <w:pPr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/>
          <w:b/>
          <w:bCs/>
          <w:highlight w:val="lightGray"/>
        </w:rPr>
        <w:t>cl-05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</w:t>
      </w:r>
      <w:r>
        <w:rPr>
          <w:rFonts w:eastAsia="Meiryo UI"/>
          <w:highlight w:val="lightGray"/>
        </w:rPr>
        <w:t>Tax currency code must be coded using ISO code list 4217 alpha-3.</w:t>
      </w:r>
    </w:p>
    <w:p w14:paraId="47813046" w14:textId="4225B7D5" w:rsidR="00D840F8" w:rsidRDefault="00D840F8" w:rsidP="00D840F8">
      <w:pPr>
        <w:rPr>
          <w:rFonts w:eastAsia="Meiryo UI"/>
        </w:rPr>
      </w:pPr>
    </w:p>
    <w:p w14:paraId="726DBD92" w14:textId="77777777" w:rsidR="00D840F8" w:rsidRPr="000C3237" w:rsidRDefault="00D840F8" w:rsidP="00D840F8">
      <w:pPr>
        <w:ind w:left="220" w:hangingChars="100" w:hanging="220"/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（○）「</w:t>
      </w:r>
      <w:r>
        <w:rPr>
          <w:rFonts w:eastAsia="Meiryo UI" w:hint="eastAsia"/>
          <w:highlight w:val="lightGray"/>
        </w:rPr>
        <w:t>税目的通貨コード」（</w:t>
      </w:r>
      <w:r>
        <w:rPr>
          <w:rFonts w:eastAsia="Meiryo UI"/>
          <w:highlight w:val="lightGray"/>
        </w:rPr>
        <w:t>ibt-006）</w:t>
      </w:r>
      <w:r>
        <w:rPr>
          <w:rFonts w:eastAsia="Meiryo UI" w:hint="eastAsia"/>
          <w:highlight w:val="lightGray"/>
        </w:rPr>
        <w:t>がある場合、「税目的通貨換算での請求書税額合計額」（i</w:t>
      </w:r>
      <w:r>
        <w:rPr>
          <w:rFonts w:eastAsia="Meiryo UI"/>
          <w:highlight w:val="lightGray"/>
        </w:rPr>
        <w:t>bt-111）</w:t>
      </w:r>
      <w:r>
        <w:rPr>
          <w:rFonts w:eastAsia="Meiryo UI" w:hint="eastAsia"/>
          <w:highlight w:val="lightGray"/>
        </w:rPr>
        <w:t>を持たなければならない。</w:t>
      </w:r>
    </w:p>
    <w:p w14:paraId="770E7E2D" w14:textId="77777777" w:rsidR="00D840F8" w:rsidRDefault="00D840F8" w:rsidP="00D840F8">
      <w:pPr>
        <w:ind w:left="440" w:hangingChars="200" w:hanging="440"/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 w:hint="eastAsia"/>
          <w:b/>
          <w:bCs/>
          <w:highlight w:val="lightGray"/>
        </w:rPr>
        <w:t>53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</w:t>
      </w:r>
      <w:r w:rsidRPr="00435650">
        <w:rPr>
          <w:rFonts w:eastAsia="Meiryo UI"/>
          <w:highlight w:val="lightGray"/>
        </w:rPr>
        <w:t>If the Tax accounting currency code (ibt-006) is present, then the Invoice total Tax amount in accounting currency (ibt-111) shall be provided.</w:t>
      </w:r>
      <w:r>
        <w:rPr>
          <w:rFonts w:eastAsia="Meiryo UI"/>
        </w:rPr>
        <w:t xml:space="preserve"> </w:t>
      </w:r>
    </w:p>
    <w:p w14:paraId="3C0A4E61" w14:textId="77777777" w:rsidR="00D840F8" w:rsidRPr="00D840F8" w:rsidRDefault="00D840F8" w:rsidP="00D840F8">
      <w:pPr>
        <w:rPr>
          <w:rFonts w:eastAsia="Meiryo UI" w:hint="eastAsia"/>
          <w:shd w:val="pct15" w:color="auto" w:fill="FFFFFF"/>
        </w:rPr>
      </w:pPr>
    </w:p>
    <w:p w14:paraId="1A65129B" w14:textId="6118D873" w:rsidR="00D840F8" w:rsidRPr="00B905D6" w:rsidRDefault="00D840F8" w:rsidP="00D840F8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164E1C3A" w14:textId="20DA43C5" w:rsidR="00D840F8" w:rsidRDefault="00D840F8" w:rsidP="00D840F8">
      <w:pPr>
        <w:rPr>
          <w:rFonts w:eastAsia="Meiryo UI"/>
        </w:rPr>
      </w:pPr>
      <w:r>
        <w:rPr>
          <w:rFonts w:eastAsia="Meiryo UI" w:hint="eastAsia"/>
        </w:rPr>
        <w:t>方法論としては主に２つ。案１は、「税目的通貨コード」（i</w:t>
      </w:r>
      <w:r>
        <w:rPr>
          <w:rFonts w:eastAsia="Meiryo UI"/>
        </w:rPr>
        <w:t>bt-006</w:t>
      </w:r>
      <w:r>
        <w:rPr>
          <w:rFonts w:eastAsia="Meiryo UI" w:hint="eastAsia"/>
        </w:rPr>
        <w:t>）をルール化してしまい、さらにそこでJPYを用いることにすること。案２は、「税目的通貨コード」（i</w:t>
      </w:r>
      <w:r>
        <w:rPr>
          <w:rFonts w:eastAsia="Meiryo UI"/>
        </w:rPr>
        <w:t>bt-006）</w:t>
      </w:r>
      <w:r>
        <w:rPr>
          <w:rFonts w:eastAsia="Meiryo UI" w:hint="eastAsia"/>
        </w:rPr>
        <w:t>をルール化せず、JPYを用いることののみルール化すること。案２の方がハードルは低いと思われる。</w:t>
      </w:r>
    </w:p>
    <w:p w14:paraId="6B9D2666" w14:textId="77777777" w:rsidR="004C4D37" w:rsidRDefault="004C4D37" w:rsidP="00035FFF">
      <w:pPr>
        <w:rPr>
          <w:rFonts w:eastAsia="Meiryo UI" w:hint="eastAsia"/>
          <w:b/>
          <w:bCs/>
          <w:color w:val="FF0000"/>
          <w:highlight w:val="cyan"/>
        </w:rPr>
      </w:pPr>
    </w:p>
    <w:p w14:paraId="709ECA22" w14:textId="5F58C57D" w:rsidR="00035FFF" w:rsidRDefault="00035FFF" w:rsidP="00035FFF">
      <w:pPr>
        <w:rPr>
          <w:rFonts w:eastAsia="Meiryo UI"/>
          <w:b/>
          <w:bCs/>
          <w:color w:val="FF0000"/>
          <w:highlight w:val="cyan"/>
        </w:rPr>
      </w:pPr>
      <w:r w:rsidRPr="00035FFF">
        <w:rPr>
          <w:rFonts w:eastAsia="Meiryo UI" w:hint="eastAsia"/>
          <w:b/>
          <w:bCs/>
          <w:color w:val="FF0000"/>
          <w:highlight w:val="cyan"/>
        </w:rPr>
        <w:t>JP（○）「税目的通貨コード」（i</w:t>
      </w:r>
      <w:r w:rsidRPr="00035FFF">
        <w:rPr>
          <w:rFonts w:eastAsia="Meiryo UI"/>
          <w:b/>
          <w:bCs/>
          <w:color w:val="FF0000"/>
          <w:highlight w:val="cyan"/>
        </w:rPr>
        <w:t>bt-006）</w:t>
      </w:r>
      <w:r w:rsidRPr="00035FFF">
        <w:rPr>
          <w:rFonts w:eastAsia="Meiryo UI" w:hint="eastAsia"/>
          <w:b/>
          <w:bCs/>
          <w:color w:val="FF0000"/>
          <w:highlight w:val="cyan"/>
        </w:rPr>
        <w:t>は、I</w:t>
      </w:r>
      <w:r w:rsidRPr="00035FFF">
        <w:rPr>
          <w:rFonts w:eastAsia="Meiryo UI"/>
          <w:b/>
          <w:bCs/>
          <w:color w:val="FF0000"/>
          <w:highlight w:val="cyan"/>
        </w:rPr>
        <w:t>SO4217a3</w:t>
      </w:r>
      <w:r w:rsidRPr="00035FFF">
        <w:rPr>
          <w:rFonts w:eastAsia="Meiryo UI" w:hint="eastAsia"/>
          <w:b/>
          <w:bCs/>
          <w:color w:val="FF0000"/>
          <w:highlight w:val="cyan"/>
        </w:rPr>
        <w:t>のコード表</w:t>
      </w:r>
      <w:r w:rsidR="00CC7929">
        <w:rPr>
          <w:rFonts w:eastAsia="Meiryo UI" w:hint="eastAsia"/>
          <w:b/>
          <w:bCs/>
          <w:color w:val="FF0000"/>
          <w:highlight w:val="cyan"/>
        </w:rPr>
        <w:t>のJPYを用いなければならない。</w:t>
      </w:r>
    </w:p>
    <w:p w14:paraId="4C8CEE0B" w14:textId="45FA1395" w:rsidR="00D840F8" w:rsidRDefault="00263665">
      <w:pPr>
        <w:rPr>
          <w:rFonts w:eastAsia="Meiryo UI"/>
          <w:i/>
          <w:iCs/>
          <w:color w:val="FF0000"/>
        </w:rPr>
      </w:pPr>
      <w:r w:rsidRPr="001E387A">
        <w:rPr>
          <w:rFonts w:eastAsia="Meiryo UI" w:hint="eastAsia"/>
          <w:i/>
          <w:iCs/>
          <w:color w:val="FF0000"/>
        </w:rPr>
        <w:t>（</w:t>
      </w:r>
      <w:r w:rsidR="001E387A" w:rsidRPr="001E387A">
        <w:rPr>
          <w:rFonts w:eastAsia="Meiryo UI" w:hint="eastAsia"/>
          <w:i/>
          <w:iCs/>
          <w:color w:val="FF0000"/>
        </w:rPr>
        <w:t>案</w:t>
      </w:r>
      <w:r w:rsidRPr="001E387A">
        <w:rPr>
          <w:rFonts w:eastAsia="Meiryo UI" w:hint="eastAsia"/>
          <w:i/>
          <w:iCs/>
          <w:color w:val="FF0000"/>
        </w:rPr>
        <w:t>）</w:t>
      </w:r>
      <w:r w:rsidRPr="001E387A">
        <w:rPr>
          <w:rFonts w:eastAsia="Meiryo UI"/>
          <w:i/>
          <w:iCs/>
          <w:color w:val="FF0000"/>
        </w:rPr>
        <w:t>Tax Accounting currency must be</w:t>
      </w:r>
      <w:r w:rsidR="00397144" w:rsidRPr="001E387A">
        <w:rPr>
          <w:rFonts w:eastAsia="Meiryo UI"/>
          <w:i/>
          <w:iCs/>
          <w:color w:val="FF0000"/>
        </w:rPr>
        <w:t xml:space="preserve"> coded using JPY in ISO code list 4327-alpha-3.</w:t>
      </w:r>
    </w:p>
    <w:p w14:paraId="25CE156B" w14:textId="77777777" w:rsidR="00D840F8" w:rsidRDefault="00D840F8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6E187EFD" w14:textId="17EEE709" w:rsidR="00D840F8" w:rsidRPr="00D840F8" w:rsidRDefault="00D840F8" w:rsidP="00D840F8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２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bookmarkStart w:id="2" w:name="_Hlk83034384"/>
      <w:r>
        <w:rPr>
          <w:rFonts w:eastAsia="Meiryo UI" w:hint="eastAsia"/>
          <w:b/>
          <w:bCs/>
          <w:u w:val="single"/>
          <w:bdr w:val="single" w:sz="4" w:space="0" w:color="auto"/>
        </w:rPr>
        <w:t>ドキュメントレベルの返金・追加請求を税率ごとに管理する</w:t>
      </w:r>
      <w:bookmarkEnd w:id="2"/>
    </w:p>
    <w:p w14:paraId="3CCC96F0" w14:textId="77777777" w:rsidR="00D840F8" w:rsidRDefault="00D840F8" w:rsidP="00D840F8">
      <w:pPr>
        <w:rPr>
          <w:rFonts w:eastAsia="Meiryo UI"/>
          <w:highlight w:val="lightGray"/>
        </w:rPr>
      </w:pPr>
    </w:p>
    <w:p w14:paraId="0FC745BD" w14:textId="6F72E376" w:rsidR="00D840F8" w:rsidRPr="00B905D6" w:rsidRDefault="00D840F8" w:rsidP="00D840F8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0500AAEB" w14:textId="1FDD8500" w:rsidR="00D840F8" w:rsidRDefault="00D840F8">
      <w:pPr>
        <w:rPr>
          <w:rFonts w:eastAsia="Meiryo UI"/>
        </w:rPr>
      </w:pPr>
      <w:r>
        <w:rPr>
          <w:rFonts w:eastAsia="Meiryo UI" w:hint="eastAsia"/>
        </w:rPr>
        <w:t>下記のとおり、ドキュメントレベルの返金（</w:t>
      </w:r>
      <w:r>
        <w:rPr>
          <w:rFonts w:eastAsia="Meiryo UI"/>
        </w:rPr>
        <w:t>ibg-20）</w:t>
      </w:r>
      <w:r>
        <w:rPr>
          <w:rFonts w:eastAsia="Meiryo UI" w:hint="eastAsia"/>
        </w:rPr>
        <w:t>及び追加請求（i</w:t>
      </w:r>
      <w:r>
        <w:rPr>
          <w:rFonts w:eastAsia="Meiryo UI"/>
        </w:rPr>
        <w:t>bg-21）</w:t>
      </w:r>
      <w:r>
        <w:rPr>
          <w:rFonts w:eastAsia="Meiryo UI" w:hint="eastAsia"/>
        </w:rPr>
        <w:t>においては、具体的な「金額」を持つこと（i</w:t>
      </w:r>
      <w:r>
        <w:rPr>
          <w:rFonts w:eastAsia="Meiryo UI"/>
        </w:rPr>
        <w:t>b</w:t>
      </w:r>
      <w:r w:rsidR="00D509F8">
        <w:rPr>
          <w:rFonts w:eastAsia="Meiryo UI"/>
        </w:rPr>
        <w:t>t</w:t>
      </w:r>
      <w:r>
        <w:rPr>
          <w:rFonts w:eastAsia="Meiryo UI"/>
        </w:rPr>
        <w:t>-092</w:t>
      </w:r>
      <w:r>
        <w:rPr>
          <w:rFonts w:eastAsia="Meiryo UI" w:hint="eastAsia"/>
        </w:rPr>
        <w:t>又は</w:t>
      </w:r>
      <w:r w:rsidR="00D509F8">
        <w:rPr>
          <w:rFonts w:eastAsia="Meiryo UI" w:hint="eastAsia"/>
        </w:rPr>
        <w:t>i</w:t>
      </w:r>
      <w:r w:rsidR="00D509F8">
        <w:rPr>
          <w:rFonts w:eastAsia="Meiryo UI"/>
        </w:rPr>
        <w:t>bt-099）</w:t>
      </w:r>
      <w:r w:rsidR="00D509F8">
        <w:rPr>
          <w:rFonts w:eastAsia="Meiryo UI" w:hint="eastAsia"/>
        </w:rPr>
        <w:t>のみがルール化されており、それを税率ごとに管理する設定となっておらず、インボイスの記載事項である「税率ごとの対価の額」を算出する際に、ワークしない懸念がある。</w:t>
      </w:r>
    </w:p>
    <w:p w14:paraId="09EEFF2B" w14:textId="77777777" w:rsidR="00D509F8" w:rsidRPr="00D840F8" w:rsidRDefault="00D509F8">
      <w:pPr>
        <w:rPr>
          <w:rFonts w:eastAsia="Meiryo UI" w:hint="eastAsia"/>
        </w:rPr>
      </w:pPr>
    </w:p>
    <w:p w14:paraId="1F85A18C" w14:textId="77777777" w:rsidR="00594ACB" w:rsidRDefault="00BB146D" w:rsidP="00BB146D">
      <w:pPr>
        <w:ind w:left="284" w:hangingChars="129" w:hanging="284"/>
        <w:rPr>
          <w:rFonts w:eastAsia="Meiryo UI"/>
          <w:i/>
          <w:iCs/>
          <w:color w:val="000000" w:themeColor="text1"/>
          <w:highlight w:val="lightGray"/>
        </w:rPr>
      </w:pPr>
      <w:r w:rsidRPr="00334198">
        <w:rPr>
          <w:rFonts w:eastAsia="Meiryo UI" w:hint="eastAsia"/>
          <w:i/>
          <w:iCs/>
          <w:color w:val="000000" w:themeColor="text1"/>
          <w:highlight w:val="lightGray"/>
        </w:rPr>
        <w:t>（○）「ドキュメントレベルの返金」（</w:t>
      </w:r>
      <w:r w:rsidRPr="002109B5">
        <w:rPr>
          <w:rFonts w:eastAsia="Meiryo UI" w:hint="eastAsia"/>
          <w:color w:val="000000" w:themeColor="text1"/>
          <w:highlight w:val="lightGray"/>
        </w:rPr>
        <w:t>i</w:t>
      </w:r>
      <w:r w:rsidRPr="002109B5">
        <w:rPr>
          <w:rFonts w:eastAsia="Meiryo UI"/>
          <w:color w:val="000000" w:themeColor="text1"/>
          <w:highlight w:val="lightGray"/>
        </w:rPr>
        <w:t>bg-20</w:t>
      </w:r>
      <w:r w:rsidRPr="00334198">
        <w:rPr>
          <w:rFonts w:eastAsia="Meiryo UI"/>
          <w:i/>
          <w:iCs/>
          <w:color w:val="000000" w:themeColor="text1"/>
          <w:highlight w:val="lightGray"/>
        </w:rPr>
        <w:t>）</w:t>
      </w:r>
      <w:r>
        <w:rPr>
          <w:rFonts w:eastAsia="Meiryo UI" w:hint="eastAsia"/>
          <w:i/>
          <w:iCs/>
          <w:color w:val="000000" w:themeColor="text1"/>
          <w:highlight w:val="lightGray"/>
        </w:rPr>
        <w:t>で</w:t>
      </w:r>
      <w:r w:rsidRPr="00334198">
        <w:rPr>
          <w:rFonts w:eastAsia="Meiryo UI" w:hint="eastAsia"/>
          <w:i/>
          <w:iCs/>
          <w:color w:val="000000" w:themeColor="text1"/>
          <w:highlight w:val="lightGray"/>
        </w:rPr>
        <w:t>は、「ドキュメントレベルの返金額」（</w:t>
      </w:r>
      <w:r w:rsidRPr="002109B5">
        <w:rPr>
          <w:rFonts w:eastAsia="Meiryo UI" w:hint="eastAsia"/>
          <w:color w:val="000000" w:themeColor="text1"/>
          <w:highlight w:val="lightGray"/>
        </w:rPr>
        <w:t>i</w:t>
      </w:r>
      <w:r w:rsidRPr="002109B5">
        <w:rPr>
          <w:rFonts w:eastAsia="Meiryo UI"/>
          <w:color w:val="000000" w:themeColor="text1"/>
          <w:highlight w:val="lightGray"/>
        </w:rPr>
        <w:t>bt-092</w:t>
      </w:r>
      <w:r w:rsidRPr="00334198">
        <w:rPr>
          <w:rFonts w:eastAsia="Meiryo UI"/>
          <w:i/>
          <w:iCs/>
          <w:color w:val="000000" w:themeColor="text1"/>
          <w:highlight w:val="lightGray"/>
        </w:rPr>
        <w:t>）</w:t>
      </w:r>
      <w:r w:rsidRPr="00334198">
        <w:rPr>
          <w:rFonts w:eastAsia="Meiryo UI" w:hint="eastAsia"/>
          <w:i/>
          <w:iCs/>
          <w:color w:val="000000" w:themeColor="text1"/>
          <w:highlight w:val="lightGray"/>
        </w:rPr>
        <w:t>を持たなければならない。</w:t>
      </w:r>
    </w:p>
    <w:p w14:paraId="6738E544" w14:textId="7EE170C9" w:rsidR="00BB146D" w:rsidRDefault="00BB146D" w:rsidP="00BB146D">
      <w:pPr>
        <w:ind w:left="284" w:hangingChars="129" w:hanging="284"/>
        <w:rPr>
          <w:rFonts w:eastAsia="Meiryo UI"/>
          <w:color w:val="000000" w:themeColor="text1"/>
        </w:rPr>
      </w:pPr>
      <w:r w:rsidRPr="00C7228D">
        <w:rPr>
          <w:rFonts w:eastAsia="Meiryo UI" w:hint="eastAsia"/>
          <w:b/>
          <w:bCs/>
          <w:i/>
          <w:iCs/>
          <w:color w:val="000000" w:themeColor="text1"/>
          <w:highlight w:val="lightGray"/>
        </w:rPr>
        <w:t>【i</w:t>
      </w:r>
      <w:r w:rsidRPr="00C7228D">
        <w:rPr>
          <w:rFonts w:eastAsia="Meiryo UI"/>
          <w:b/>
          <w:bCs/>
          <w:i/>
          <w:iCs/>
          <w:color w:val="000000" w:themeColor="text1"/>
          <w:highlight w:val="lightGray"/>
        </w:rPr>
        <w:t>br-31</w:t>
      </w:r>
      <w:r w:rsidRPr="00C7228D">
        <w:rPr>
          <w:rFonts w:eastAsia="Meiryo UI" w:hint="eastAsia"/>
          <w:b/>
          <w:bCs/>
          <w:i/>
          <w:iCs/>
          <w:color w:val="000000" w:themeColor="text1"/>
          <w:highlight w:val="lightGray"/>
        </w:rPr>
        <w:t>】</w:t>
      </w:r>
      <w:r w:rsidR="00594ACB" w:rsidRPr="00594ACB">
        <w:rPr>
          <w:rFonts w:eastAsia="Meiryo UI"/>
          <w:color w:val="000000" w:themeColor="text1"/>
          <w:highlight w:val="lightGray"/>
        </w:rPr>
        <w:t>Each Document level allowance (ibg-20) shall have a Document level allowance amount (ibt-092).</w:t>
      </w:r>
    </w:p>
    <w:p w14:paraId="29B0C7E1" w14:textId="7DF0DC20" w:rsidR="00D840F8" w:rsidRDefault="00D840F8" w:rsidP="00BB146D">
      <w:pPr>
        <w:ind w:left="284" w:hangingChars="129" w:hanging="284"/>
        <w:rPr>
          <w:rFonts w:eastAsia="Meiryo UI"/>
          <w:color w:val="000000" w:themeColor="text1"/>
        </w:rPr>
      </w:pPr>
    </w:p>
    <w:p w14:paraId="6B9085BB" w14:textId="77777777" w:rsidR="00D840F8" w:rsidRDefault="00D840F8" w:rsidP="00D840F8">
      <w:pPr>
        <w:ind w:left="284" w:hangingChars="129" w:hanging="284"/>
        <w:rPr>
          <w:rFonts w:eastAsia="Meiryo UI"/>
          <w:color w:val="000000" w:themeColor="text1"/>
          <w:highlight w:val="lightGray"/>
        </w:rPr>
      </w:pPr>
      <w:r w:rsidRPr="00334198">
        <w:rPr>
          <w:rFonts w:eastAsia="Meiryo UI" w:hint="eastAsia"/>
          <w:color w:val="000000" w:themeColor="text1"/>
          <w:highlight w:val="lightGray"/>
        </w:rPr>
        <w:t>（○）「ドキュメントレベルの追加請求」（i</w:t>
      </w:r>
      <w:r w:rsidRPr="00334198">
        <w:rPr>
          <w:rFonts w:eastAsia="Meiryo UI"/>
          <w:color w:val="000000" w:themeColor="text1"/>
          <w:highlight w:val="lightGray"/>
        </w:rPr>
        <w:t>bg-21）</w:t>
      </w:r>
      <w:r w:rsidRPr="00334198">
        <w:rPr>
          <w:rFonts w:eastAsia="Meiryo UI" w:hint="eastAsia"/>
          <w:color w:val="000000" w:themeColor="text1"/>
          <w:highlight w:val="lightGray"/>
        </w:rPr>
        <w:t>は、「ドキュメントレベルでの追加請求額」（i</w:t>
      </w:r>
      <w:r w:rsidRPr="00334198">
        <w:rPr>
          <w:rFonts w:eastAsia="Meiryo UI"/>
          <w:color w:val="000000" w:themeColor="text1"/>
          <w:highlight w:val="lightGray"/>
        </w:rPr>
        <w:t>bt-099）</w:t>
      </w:r>
      <w:r w:rsidRPr="00334198">
        <w:rPr>
          <w:rFonts w:eastAsia="Meiryo UI" w:hint="eastAsia"/>
          <w:color w:val="000000" w:themeColor="text1"/>
          <w:highlight w:val="lightGray"/>
        </w:rPr>
        <w:t>を持たなければならない</w:t>
      </w:r>
      <w:r>
        <w:rPr>
          <w:rFonts w:eastAsia="Meiryo UI" w:hint="eastAsia"/>
          <w:color w:val="000000" w:themeColor="text1"/>
          <w:highlight w:val="lightGray"/>
        </w:rPr>
        <w:t>。</w:t>
      </w:r>
    </w:p>
    <w:p w14:paraId="22674947" w14:textId="77777777" w:rsidR="00D840F8" w:rsidRPr="00594ACB" w:rsidRDefault="00D840F8" w:rsidP="00D840F8">
      <w:pPr>
        <w:ind w:left="284" w:hangingChars="129" w:hanging="284"/>
        <w:rPr>
          <w:rFonts w:eastAsia="Meiryo UI"/>
          <w:color w:val="000000" w:themeColor="text1"/>
        </w:rPr>
      </w:pPr>
      <w:r w:rsidRPr="00C7228D">
        <w:rPr>
          <w:rFonts w:eastAsia="Meiryo UI" w:hint="eastAsia"/>
          <w:b/>
          <w:bCs/>
          <w:color w:val="000000" w:themeColor="text1"/>
          <w:highlight w:val="lightGray"/>
        </w:rPr>
        <w:t>【i</w:t>
      </w:r>
      <w:r w:rsidRPr="00C7228D">
        <w:rPr>
          <w:rFonts w:eastAsia="Meiryo UI"/>
          <w:b/>
          <w:bCs/>
          <w:color w:val="000000" w:themeColor="text1"/>
          <w:highlight w:val="lightGray"/>
        </w:rPr>
        <w:t>br</w:t>
      </w:r>
      <w:r w:rsidRPr="00C7228D">
        <w:rPr>
          <w:rFonts w:eastAsia="Meiryo UI" w:hint="eastAsia"/>
          <w:b/>
          <w:bCs/>
          <w:color w:val="000000" w:themeColor="text1"/>
          <w:highlight w:val="lightGray"/>
        </w:rPr>
        <w:t>-36】</w:t>
      </w:r>
      <w:r w:rsidRPr="009B29F5">
        <w:rPr>
          <w:rFonts w:eastAsia="Meiryo UI"/>
          <w:color w:val="000000" w:themeColor="text1"/>
          <w:highlight w:val="lightGray"/>
        </w:rPr>
        <w:t>Each Document level charge (ibg-21) shall have a Document level charge amount (ibt-099).</w:t>
      </w:r>
    </w:p>
    <w:p w14:paraId="1C39AC37" w14:textId="77777777" w:rsidR="00D840F8" w:rsidRPr="00D840F8" w:rsidRDefault="00D840F8" w:rsidP="00BB146D">
      <w:pPr>
        <w:ind w:left="284" w:hangingChars="129" w:hanging="284"/>
        <w:rPr>
          <w:rFonts w:eastAsia="Meiryo UI" w:hint="eastAsia"/>
          <w:color w:val="000000" w:themeColor="text1"/>
        </w:rPr>
      </w:pPr>
    </w:p>
    <w:p w14:paraId="30BFBB49" w14:textId="4680AEDE" w:rsidR="00D509F8" w:rsidRPr="00B905D6" w:rsidRDefault="00D509F8" w:rsidP="00D509F8">
      <w:pPr>
        <w:rPr>
          <w:rFonts w:eastAsia="Meiryo UI"/>
          <w:b/>
          <w:bCs/>
        </w:rPr>
      </w:pPr>
      <w:bookmarkStart w:id="3" w:name="_Hlk83031561"/>
      <w:r w:rsidRPr="00B905D6">
        <w:rPr>
          <w:rFonts w:eastAsia="Meiryo UI" w:hint="eastAsia"/>
          <w:b/>
          <w:bCs/>
        </w:rPr>
        <w:t>【追加すべきルール】</w:t>
      </w:r>
    </w:p>
    <w:p w14:paraId="51C16233" w14:textId="557E9C30" w:rsidR="00D509F8" w:rsidRDefault="00D509F8" w:rsidP="00D509F8">
      <w:pPr>
        <w:rPr>
          <w:rFonts w:eastAsia="Meiryo UI" w:hint="eastAsia"/>
        </w:rPr>
      </w:pPr>
      <w:r>
        <w:rPr>
          <w:rFonts w:eastAsia="Meiryo UI" w:hint="eastAsia"/>
        </w:rPr>
        <w:t>「課税分類コード」による定義と「課税分類ごとの適用税率」の適用をルール化する必要がある。なお、税率ごとに対価の額を管理するのは、VAT全般の考え方でもあることから、PINTへの追加もあり得る。</w:t>
      </w:r>
    </w:p>
    <w:bookmarkEnd w:id="3"/>
    <w:p w14:paraId="0CC046A3" w14:textId="77777777" w:rsidR="00BB146D" w:rsidRDefault="00BB146D" w:rsidP="00BB146D">
      <w:pPr>
        <w:ind w:left="284" w:hangingChars="129" w:hanging="284"/>
        <w:rPr>
          <w:rFonts w:eastAsia="Meiryo UI"/>
          <w:i/>
          <w:iCs/>
          <w:color w:val="000000" w:themeColor="text1"/>
        </w:rPr>
      </w:pPr>
    </w:p>
    <w:p w14:paraId="47628207" w14:textId="6CA03C35" w:rsidR="00BB146D" w:rsidRDefault="00D14A04" w:rsidP="00BB146D">
      <w:pPr>
        <w:ind w:left="284" w:hangingChars="129" w:hanging="284"/>
        <w:rPr>
          <w:rFonts w:eastAsia="Meiryo UI"/>
          <w:b/>
          <w:bCs/>
          <w:color w:val="FF0000"/>
        </w:rPr>
      </w:pPr>
      <w:r>
        <w:rPr>
          <w:rFonts w:eastAsia="Meiryo UI" w:hint="eastAsia"/>
          <w:b/>
          <w:bCs/>
          <w:color w:val="FF0000"/>
          <w:highlight w:val="yellow"/>
        </w:rPr>
        <w:t>※</w:t>
      </w:r>
      <w:r w:rsidR="00BB146D" w:rsidRPr="00334198">
        <w:rPr>
          <w:rFonts w:eastAsia="Meiryo UI"/>
          <w:b/>
          <w:bCs/>
          <w:color w:val="FF0000"/>
          <w:highlight w:val="yellow"/>
        </w:rPr>
        <w:t>PT</w:t>
      </w:r>
      <w:r w:rsidR="00BB146D" w:rsidRPr="00334198">
        <w:rPr>
          <w:rFonts w:eastAsia="Meiryo UI" w:hint="eastAsia"/>
          <w:b/>
          <w:bCs/>
          <w:color w:val="FF0000"/>
          <w:highlight w:val="yellow"/>
        </w:rPr>
        <w:t>（○）「ドキュメントレベルの返金」（i</w:t>
      </w:r>
      <w:r w:rsidR="00BB146D" w:rsidRPr="00334198">
        <w:rPr>
          <w:rFonts w:eastAsia="Meiryo UI"/>
          <w:b/>
          <w:bCs/>
          <w:color w:val="FF0000"/>
          <w:highlight w:val="yellow"/>
        </w:rPr>
        <w:t>bg-20）</w:t>
      </w:r>
      <w:r w:rsidR="00BB146D" w:rsidRPr="00334198">
        <w:rPr>
          <w:rFonts w:eastAsia="Meiryo UI" w:hint="eastAsia"/>
          <w:b/>
          <w:bCs/>
          <w:color w:val="FF0000"/>
          <w:highlight w:val="yellow"/>
        </w:rPr>
        <w:t>は、「ドキュメントレベルでの返金の課税分類コード」（i</w:t>
      </w:r>
      <w:r w:rsidR="00BB146D" w:rsidRPr="00334198">
        <w:rPr>
          <w:rFonts w:eastAsia="Meiryo UI"/>
          <w:b/>
          <w:bCs/>
          <w:color w:val="FF0000"/>
          <w:highlight w:val="yellow"/>
        </w:rPr>
        <w:t>bt-</w:t>
      </w:r>
      <w:r w:rsidR="00BB146D" w:rsidRPr="00334198">
        <w:rPr>
          <w:rFonts w:eastAsia="Meiryo UI" w:hint="eastAsia"/>
          <w:b/>
          <w:bCs/>
          <w:color w:val="FF0000"/>
          <w:highlight w:val="yellow"/>
        </w:rPr>
        <w:t>095</w:t>
      </w:r>
      <w:r w:rsidR="00BB146D" w:rsidRPr="00334198">
        <w:rPr>
          <w:rFonts w:eastAsia="Meiryo UI"/>
          <w:b/>
          <w:bCs/>
          <w:color w:val="FF0000"/>
          <w:highlight w:val="yellow"/>
        </w:rPr>
        <w:t>）</w:t>
      </w:r>
      <w:r w:rsidR="00BB146D" w:rsidRPr="00334198">
        <w:rPr>
          <w:rFonts w:eastAsia="Meiryo UI" w:hint="eastAsia"/>
          <w:b/>
          <w:bCs/>
          <w:color w:val="FF0000"/>
          <w:highlight w:val="yellow"/>
        </w:rPr>
        <w:t>によって定義されなければならない。</w:t>
      </w:r>
    </w:p>
    <w:p w14:paraId="74C4B4A8" w14:textId="67A682BB" w:rsidR="00594ACB" w:rsidRDefault="00594ACB" w:rsidP="00594ACB">
      <w:pPr>
        <w:rPr>
          <w:rFonts w:eastAsia="Meiryo UI"/>
          <w:i/>
          <w:iCs/>
          <w:color w:val="FF0000"/>
        </w:rPr>
      </w:pPr>
      <w:bookmarkStart w:id="4" w:name="_Hlk82970484"/>
      <w:r w:rsidRPr="001E387A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E</w:t>
      </w:r>
      <w:r w:rsidR="009B29F5">
        <w:rPr>
          <w:rFonts w:eastAsia="Meiryo UI"/>
          <w:i/>
          <w:iCs/>
          <w:color w:val="FF0000"/>
        </w:rPr>
        <w:t>ach D</w:t>
      </w:r>
      <w:r>
        <w:rPr>
          <w:rFonts w:eastAsia="Meiryo UI"/>
          <w:i/>
          <w:iCs/>
          <w:color w:val="FF0000"/>
        </w:rPr>
        <w:t xml:space="preserve">ocument level allowance (ibg-20) shall be defined through </w:t>
      </w:r>
      <w:r w:rsidR="009B29F5">
        <w:rPr>
          <w:rFonts w:eastAsia="Meiryo UI"/>
          <w:i/>
          <w:iCs/>
          <w:color w:val="FF0000"/>
        </w:rPr>
        <w:t xml:space="preserve">a </w:t>
      </w:r>
      <w:r>
        <w:rPr>
          <w:rFonts w:eastAsia="Meiryo UI"/>
          <w:i/>
          <w:iCs/>
          <w:color w:val="FF0000"/>
        </w:rPr>
        <w:t xml:space="preserve">Document level allowance Tax Category code (ibt-095). </w:t>
      </w:r>
    </w:p>
    <w:p w14:paraId="017F4617" w14:textId="337AA56E" w:rsidR="00D14A04" w:rsidRDefault="00D14A04" w:rsidP="00D14A04">
      <w:pPr>
        <w:ind w:left="284" w:hangingChars="129" w:hanging="284"/>
        <w:rPr>
          <w:rFonts w:eastAsia="Meiryo UI"/>
          <w:i/>
          <w:iCs/>
          <w:color w:val="000000" w:themeColor="text1"/>
        </w:rPr>
      </w:pPr>
      <w:bookmarkStart w:id="5" w:name="_Hlk83034692"/>
      <w:r w:rsidRPr="001504A0">
        <w:rPr>
          <w:rFonts w:eastAsia="Meiryo UI" w:hint="eastAsia"/>
          <w:i/>
          <w:iCs/>
          <w:color w:val="000000" w:themeColor="text1"/>
        </w:rPr>
        <w:t>（参考）【E</w:t>
      </w:r>
      <w:r w:rsidRPr="001504A0">
        <w:rPr>
          <w:rFonts w:eastAsia="Meiryo UI"/>
          <w:i/>
          <w:iCs/>
          <w:color w:val="000000" w:themeColor="text1"/>
        </w:rPr>
        <w:t>R-</w:t>
      </w:r>
      <w:r>
        <w:rPr>
          <w:rFonts w:eastAsia="Meiryo UI" w:hint="eastAsia"/>
          <w:i/>
          <w:iCs/>
          <w:color w:val="000000" w:themeColor="text1"/>
        </w:rPr>
        <w:t>32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Each </w:t>
      </w:r>
      <w:r>
        <w:rPr>
          <w:rFonts w:eastAsia="Meiryo UI"/>
          <w:i/>
          <w:iCs/>
          <w:color w:val="000000" w:themeColor="text1"/>
        </w:rPr>
        <w:t>Document level allowance (BG-20) shall have a Document level allowance VAT category code (BT-95)</w:t>
      </w:r>
      <w:r w:rsidRPr="001504A0">
        <w:rPr>
          <w:rFonts w:eastAsia="Meiryo UI"/>
          <w:i/>
          <w:iCs/>
          <w:color w:val="000000" w:themeColor="text1"/>
        </w:rPr>
        <w:t>.</w:t>
      </w:r>
    </w:p>
    <w:bookmarkEnd w:id="4"/>
    <w:bookmarkEnd w:id="5"/>
    <w:p w14:paraId="292323D5" w14:textId="77777777" w:rsidR="00BB146D" w:rsidRPr="00D14A04" w:rsidRDefault="00BB146D" w:rsidP="00594ACB">
      <w:pPr>
        <w:rPr>
          <w:rFonts w:eastAsia="Meiryo UI"/>
          <w:color w:val="000000" w:themeColor="text1"/>
        </w:rPr>
      </w:pPr>
    </w:p>
    <w:p w14:paraId="44225B53" w14:textId="742CCBC5" w:rsidR="00BB146D" w:rsidRPr="00334198" w:rsidRDefault="00BB146D" w:rsidP="00BB146D">
      <w:pPr>
        <w:ind w:left="284" w:hangingChars="129" w:hanging="284"/>
        <w:rPr>
          <w:rFonts w:eastAsia="Meiryo UI"/>
          <w:b/>
          <w:bCs/>
          <w:color w:val="FF0000"/>
        </w:rPr>
      </w:pPr>
      <w:r w:rsidRPr="00334198">
        <w:rPr>
          <w:rFonts w:eastAsia="Meiryo UI" w:hint="eastAsia"/>
          <w:b/>
          <w:bCs/>
          <w:color w:val="FF0000"/>
          <w:highlight w:val="yellow"/>
        </w:rPr>
        <w:t>PT（○）「ドキュメントレベルの返金」（i</w:t>
      </w:r>
      <w:r w:rsidRPr="00334198">
        <w:rPr>
          <w:rFonts w:eastAsia="Meiryo UI"/>
          <w:b/>
          <w:bCs/>
          <w:color w:val="FF0000"/>
          <w:highlight w:val="yellow"/>
        </w:rPr>
        <w:t>bg-20）</w:t>
      </w:r>
      <w:r>
        <w:rPr>
          <w:rFonts w:eastAsia="Meiryo UI" w:hint="eastAsia"/>
          <w:b/>
          <w:bCs/>
          <w:color w:val="FF0000"/>
          <w:highlight w:val="yellow"/>
        </w:rPr>
        <w:t>で</w:t>
      </w:r>
      <w:r w:rsidRPr="00334198">
        <w:rPr>
          <w:rFonts w:eastAsia="Meiryo UI" w:hint="eastAsia"/>
          <w:b/>
          <w:bCs/>
          <w:color w:val="FF0000"/>
          <w:highlight w:val="yellow"/>
        </w:rPr>
        <w:t>は、「ドキュメントレベルでの返金の課税分類ごとの適用税率</w:t>
      </w:r>
      <w:r w:rsidRPr="00334198">
        <w:rPr>
          <w:rFonts w:eastAsia="Meiryo UI"/>
          <w:b/>
          <w:bCs/>
          <w:color w:val="FF0000"/>
          <w:highlight w:val="yellow"/>
        </w:rPr>
        <w:t>」</w:t>
      </w:r>
      <w:r w:rsidRPr="00334198">
        <w:rPr>
          <w:rFonts w:eastAsia="Meiryo UI" w:hint="eastAsia"/>
          <w:b/>
          <w:bCs/>
          <w:color w:val="FF0000"/>
          <w:highlight w:val="yellow"/>
        </w:rPr>
        <w:t>（i</w:t>
      </w:r>
      <w:r w:rsidRPr="00334198">
        <w:rPr>
          <w:rFonts w:eastAsia="Meiryo UI"/>
          <w:b/>
          <w:bCs/>
          <w:color w:val="FF0000"/>
          <w:highlight w:val="yellow"/>
        </w:rPr>
        <w:t>bt-</w:t>
      </w:r>
      <w:r w:rsidRPr="00334198">
        <w:rPr>
          <w:rFonts w:eastAsia="Meiryo UI" w:hint="eastAsia"/>
          <w:b/>
          <w:bCs/>
          <w:color w:val="FF0000"/>
          <w:highlight w:val="yellow"/>
        </w:rPr>
        <w:t>096</w:t>
      </w:r>
      <w:r w:rsidRPr="00334198">
        <w:rPr>
          <w:rFonts w:eastAsia="Meiryo UI"/>
          <w:b/>
          <w:bCs/>
          <w:color w:val="FF0000"/>
          <w:highlight w:val="yellow"/>
        </w:rPr>
        <w:t>）</w:t>
      </w:r>
      <w:r w:rsidRPr="00334198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465B70C5" w14:textId="64FEE9C2" w:rsidR="00594ACB" w:rsidRPr="001E387A" w:rsidRDefault="00594ACB" w:rsidP="00594ACB">
      <w:pPr>
        <w:rPr>
          <w:rFonts w:eastAsia="Meiryo UI"/>
          <w:i/>
          <w:iCs/>
          <w:color w:val="FF0000"/>
        </w:rPr>
      </w:pPr>
      <w:r w:rsidRPr="001E387A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E</w:t>
      </w:r>
      <w:r w:rsidR="009B29F5">
        <w:rPr>
          <w:rFonts w:eastAsia="Meiryo UI"/>
          <w:i/>
          <w:iCs/>
          <w:color w:val="FF0000"/>
        </w:rPr>
        <w:t xml:space="preserve">ach </w:t>
      </w:r>
      <w:r>
        <w:rPr>
          <w:rFonts w:eastAsia="Meiryo UI" w:hint="eastAsia"/>
          <w:i/>
          <w:iCs/>
          <w:color w:val="FF0000"/>
        </w:rPr>
        <w:t>D</w:t>
      </w:r>
      <w:r>
        <w:rPr>
          <w:rFonts w:eastAsia="Meiryo UI"/>
          <w:i/>
          <w:iCs/>
          <w:color w:val="FF0000"/>
        </w:rPr>
        <w:t>ocument level allowance (ibg-20) shall have</w:t>
      </w:r>
      <w:r w:rsidR="009B29F5">
        <w:rPr>
          <w:rFonts w:eastAsia="Meiryo UI"/>
          <w:i/>
          <w:iCs/>
          <w:color w:val="FF0000"/>
        </w:rPr>
        <w:t xml:space="preserve"> a</w:t>
      </w:r>
      <w:r>
        <w:rPr>
          <w:rFonts w:eastAsia="Meiryo UI"/>
          <w:i/>
          <w:iCs/>
          <w:color w:val="FF0000"/>
        </w:rPr>
        <w:t xml:space="preserve"> Document level allowance Tax Rate (ibt-096). </w:t>
      </w:r>
    </w:p>
    <w:p w14:paraId="762FDFD4" w14:textId="77777777" w:rsidR="00BB146D" w:rsidRDefault="00BB146D" w:rsidP="00D509F8">
      <w:pPr>
        <w:rPr>
          <w:rFonts w:eastAsia="Meiryo UI" w:hint="eastAsia"/>
          <w:color w:val="000000" w:themeColor="text1"/>
        </w:rPr>
      </w:pPr>
    </w:p>
    <w:p w14:paraId="25AAAD3F" w14:textId="3456CF87" w:rsidR="00BB146D" w:rsidRDefault="00BB146D" w:rsidP="00BB146D">
      <w:pPr>
        <w:ind w:left="284" w:hangingChars="129" w:hanging="284"/>
        <w:rPr>
          <w:rFonts w:eastAsia="Meiryo UI"/>
          <w:b/>
          <w:bCs/>
          <w:color w:val="FF0000"/>
        </w:rPr>
      </w:pPr>
      <w:r w:rsidRPr="00334198">
        <w:rPr>
          <w:rFonts w:eastAsia="Meiryo UI" w:hint="eastAsia"/>
          <w:b/>
          <w:bCs/>
          <w:color w:val="FF0000"/>
          <w:highlight w:val="yellow"/>
        </w:rPr>
        <w:t>PT（○）「ドキュメントレベルの追加請求」（i</w:t>
      </w:r>
      <w:r w:rsidRPr="00334198">
        <w:rPr>
          <w:rFonts w:eastAsia="Meiryo UI"/>
          <w:b/>
          <w:bCs/>
          <w:color w:val="FF0000"/>
          <w:highlight w:val="yellow"/>
        </w:rPr>
        <w:t>bg-21）</w:t>
      </w:r>
      <w:r w:rsidRPr="00334198">
        <w:rPr>
          <w:rFonts w:eastAsia="Meiryo UI" w:hint="eastAsia"/>
          <w:b/>
          <w:bCs/>
          <w:color w:val="FF0000"/>
          <w:highlight w:val="yellow"/>
        </w:rPr>
        <w:t>は、「ドキュメントレベルでの追加請求の課税分類コード」（i</w:t>
      </w:r>
      <w:r w:rsidRPr="00334198">
        <w:rPr>
          <w:rFonts w:eastAsia="Meiryo UI"/>
          <w:b/>
          <w:bCs/>
          <w:color w:val="FF0000"/>
          <w:highlight w:val="yellow"/>
        </w:rPr>
        <w:t>bt-102</w:t>
      </w:r>
      <w:r w:rsidRPr="00334198">
        <w:rPr>
          <w:rFonts w:eastAsia="Meiryo UI" w:hint="eastAsia"/>
          <w:b/>
          <w:bCs/>
          <w:color w:val="FF0000"/>
          <w:highlight w:val="yellow"/>
        </w:rPr>
        <w:t>）によって定義されなければならない。</w:t>
      </w:r>
    </w:p>
    <w:p w14:paraId="7BF8FF5F" w14:textId="17E8FB14" w:rsidR="00594ACB" w:rsidRDefault="00594ACB" w:rsidP="00594ACB">
      <w:pPr>
        <w:rPr>
          <w:rFonts w:eastAsia="Meiryo UI"/>
          <w:i/>
          <w:iCs/>
          <w:color w:val="FF0000"/>
        </w:rPr>
      </w:pPr>
      <w:r w:rsidRPr="001E387A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E</w:t>
      </w:r>
      <w:r w:rsidR="009B29F5">
        <w:rPr>
          <w:rFonts w:eastAsia="Meiryo UI"/>
          <w:i/>
          <w:iCs/>
          <w:color w:val="FF0000"/>
        </w:rPr>
        <w:t xml:space="preserve">ach </w:t>
      </w:r>
      <w:r>
        <w:rPr>
          <w:rFonts w:eastAsia="Meiryo UI" w:hint="eastAsia"/>
          <w:i/>
          <w:iCs/>
          <w:color w:val="FF0000"/>
        </w:rPr>
        <w:t>D</w:t>
      </w:r>
      <w:r>
        <w:rPr>
          <w:rFonts w:eastAsia="Meiryo UI"/>
          <w:i/>
          <w:iCs/>
          <w:color w:val="FF0000"/>
        </w:rPr>
        <w:t>ocument level charge (ibg-21) shall be defined through</w:t>
      </w:r>
      <w:r w:rsidR="009B29F5">
        <w:rPr>
          <w:rFonts w:eastAsia="Meiryo UI"/>
          <w:i/>
          <w:iCs/>
          <w:color w:val="FF0000"/>
        </w:rPr>
        <w:t xml:space="preserve"> a</w:t>
      </w:r>
      <w:r>
        <w:rPr>
          <w:rFonts w:eastAsia="Meiryo UI"/>
          <w:i/>
          <w:iCs/>
          <w:color w:val="FF0000"/>
        </w:rPr>
        <w:t xml:space="preserve"> Document level charge Tax Category code (ibt-102). </w:t>
      </w:r>
    </w:p>
    <w:p w14:paraId="5FF4EBC8" w14:textId="7D99035F" w:rsidR="0040576B" w:rsidRPr="0040576B" w:rsidRDefault="0040576B" w:rsidP="0040576B">
      <w:pPr>
        <w:ind w:left="284" w:hangingChars="129" w:hanging="284"/>
        <w:rPr>
          <w:rFonts w:eastAsia="Meiryo UI" w:hint="eastAsia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lastRenderedPageBreak/>
        <w:t>（参考）【E</w:t>
      </w:r>
      <w:r w:rsidRPr="001504A0">
        <w:rPr>
          <w:rFonts w:eastAsia="Meiryo UI"/>
          <w:i/>
          <w:iCs/>
          <w:color w:val="000000" w:themeColor="text1"/>
        </w:rPr>
        <w:t>R-</w:t>
      </w:r>
      <w:r>
        <w:rPr>
          <w:rFonts w:eastAsia="Meiryo UI" w:hint="eastAsia"/>
          <w:i/>
          <w:iCs/>
          <w:color w:val="000000" w:themeColor="text1"/>
        </w:rPr>
        <w:t>37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Each </w:t>
      </w:r>
      <w:r>
        <w:rPr>
          <w:rFonts w:eastAsia="Meiryo UI"/>
          <w:i/>
          <w:iCs/>
          <w:color w:val="000000" w:themeColor="text1"/>
        </w:rPr>
        <w:t>Document level charge (BG-21) shall have a Document level charge VAT category code (BT-102)</w:t>
      </w:r>
      <w:r w:rsidRPr="001504A0">
        <w:rPr>
          <w:rFonts w:eastAsia="Meiryo UI"/>
          <w:i/>
          <w:iCs/>
          <w:color w:val="000000" w:themeColor="text1"/>
        </w:rPr>
        <w:t>.</w:t>
      </w:r>
    </w:p>
    <w:p w14:paraId="1FC50CA6" w14:textId="77777777" w:rsidR="00BB146D" w:rsidRPr="00BB146D" w:rsidRDefault="00BB146D" w:rsidP="00594ACB">
      <w:pPr>
        <w:rPr>
          <w:rFonts w:eastAsia="Meiryo UI"/>
          <w:b/>
          <w:bCs/>
          <w:color w:val="FF0000"/>
        </w:rPr>
      </w:pPr>
    </w:p>
    <w:p w14:paraId="65831013" w14:textId="13828F14" w:rsidR="00BB146D" w:rsidRDefault="00BB146D" w:rsidP="00BB146D">
      <w:pPr>
        <w:ind w:left="284" w:hangingChars="129" w:hanging="284"/>
        <w:rPr>
          <w:rFonts w:eastAsia="Meiryo UI"/>
          <w:b/>
          <w:bCs/>
          <w:color w:val="FF0000"/>
        </w:rPr>
      </w:pPr>
      <w:r w:rsidRPr="00334198">
        <w:rPr>
          <w:rFonts w:eastAsia="Meiryo UI" w:hint="eastAsia"/>
          <w:b/>
          <w:bCs/>
          <w:color w:val="FF0000"/>
          <w:highlight w:val="yellow"/>
        </w:rPr>
        <w:t>PT（○）「ドキュメントレベルの追加請求」（i</w:t>
      </w:r>
      <w:r w:rsidRPr="00334198">
        <w:rPr>
          <w:rFonts w:eastAsia="Meiryo UI"/>
          <w:b/>
          <w:bCs/>
          <w:color w:val="FF0000"/>
          <w:highlight w:val="yellow"/>
        </w:rPr>
        <w:t>bg-21）</w:t>
      </w:r>
      <w:r>
        <w:rPr>
          <w:rFonts w:eastAsia="Meiryo UI" w:hint="eastAsia"/>
          <w:b/>
          <w:bCs/>
          <w:color w:val="FF0000"/>
          <w:highlight w:val="yellow"/>
        </w:rPr>
        <w:t>で</w:t>
      </w:r>
      <w:r w:rsidRPr="00334198">
        <w:rPr>
          <w:rFonts w:eastAsia="Meiryo UI" w:hint="eastAsia"/>
          <w:b/>
          <w:bCs/>
          <w:color w:val="FF0000"/>
          <w:highlight w:val="yellow"/>
        </w:rPr>
        <w:t>は、「ドキュメントレベルでの追加請求の課税分類ごとの適用税率」（i</w:t>
      </w:r>
      <w:r w:rsidRPr="00334198">
        <w:rPr>
          <w:rFonts w:eastAsia="Meiryo UI"/>
          <w:b/>
          <w:bCs/>
          <w:color w:val="FF0000"/>
          <w:highlight w:val="yellow"/>
        </w:rPr>
        <w:t>bt-103）</w:t>
      </w:r>
      <w:r w:rsidRPr="00334198">
        <w:rPr>
          <w:rFonts w:eastAsia="Meiryo UI" w:hint="eastAsia"/>
          <w:b/>
          <w:bCs/>
          <w:color w:val="FF0000"/>
          <w:highlight w:val="yellow"/>
        </w:rPr>
        <w:t>をもたなければならない。</w:t>
      </w:r>
    </w:p>
    <w:p w14:paraId="197EF0F8" w14:textId="60EB8AF6" w:rsidR="00D509F8" w:rsidRDefault="00594ACB" w:rsidP="00594ACB">
      <w:pPr>
        <w:rPr>
          <w:rFonts w:eastAsia="Meiryo UI"/>
          <w:i/>
          <w:iCs/>
          <w:color w:val="FF0000"/>
        </w:rPr>
      </w:pPr>
      <w:bookmarkStart w:id="6" w:name="_Hlk82944348"/>
      <w:r w:rsidRPr="001E387A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E</w:t>
      </w:r>
      <w:r w:rsidR="009B29F5">
        <w:rPr>
          <w:rFonts w:eastAsia="Meiryo UI"/>
          <w:i/>
          <w:iCs/>
          <w:color w:val="FF0000"/>
        </w:rPr>
        <w:t xml:space="preserve">ach </w:t>
      </w:r>
      <w:r>
        <w:rPr>
          <w:rFonts w:eastAsia="Meiryo UI" w:hint="eastAsia"/>
          <w:i/>
          <w:iCs/>
          <w:color w:val="FF0000"/>
        </w:rPr>
        <w:t>D</w:t>
      </w:r>
      <w:r>
        <w:rPr>
          <w:rFonts w:eastAsia="Meiryo UI"/>
          <w:i/>
          <w:iCs/>
          <w:color w:val="FF0000"/>
        </w:rPr>
        <w:t xml:space="preserve">ocument level charge (ibg-21) shall have </w:t>
      </w:r>
      <w:r w:rsidR="009B29F5">
        <w:rPr>
          <w:rFonts w:eastAsia="Meiryo UI"/>
          <w:i/>
          <w:iCs/>
          <w:color w:val="FF0000"/>
        </w:rPr>
        <w:t xml:space="preserve"> a </w:t>
      </w:r>
      <w:r>
        <w:rPr>
          <w:rFonts w:eastAsia="Meiryo UI"/>
          <w:i/>
          <w:iCs/>
          <w:color w:val="FF0000"/>
        </w:rPr>
        <w:t xml:space="preserve">Document level charge Tax Rate (ibt-103). </w:t>
      </w:r>
    </w:p>
    <w:p w14:paraId="473EDDA0" w14:textId="77777777" w:rsidR="00D509F8" w:rsidRDefault="00D509F8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40A5628D" w14:textId="3D24A75A" w:rsidR="00D509F8" w:rsidRPr="00D840F8" w:rsidRDefault="00D509F8" w:rsidP="00D509F8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３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bookmarkStart w:id="7" w:name="_Hlk83034428"/>
      <w:r>
        <w:rPr>
          <w:rFonts w:eastAsia="Meiryo UI" w:hint="eastAsia"/>
          <w:b/>
          <w:bCs/>
          <w:u w:val="single"/>
          <w:bdr w:val="single" w:sz="4" w:space="0" w:color="auto"/>
        </w:rPr>
        <w:t>請求明細行の返金・追加請求を税率ごとに管理する</w:t>
      </w:r>
      <w:bookmarkEnd w:id="7"/>
    </w:p>
    <w:p w14:paraId="23C29789" w14:textId="77777777" w:rsidR="00D509F8" w:rsidRDefault="00D509F8" w:rsidP="00D509F8">
      <w:pPr>
        <w:rPr>
          <w:rFonts w:eastAsia="Meiryo UI"/>
          <w:highlight w:val="lightGray"/>
        </w:rPr>
      </w:pPr>
    </w:p>
    <w:p w14:paraId="7B3C3437" w14:textId="77777777" w:rsidR="00D509F8" w:rsidRPr="00B905D6" w:rsidRDefault="00D509F8" w:rsidP="00D509F8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4FAC0CD4" w14:textId="739E317B" w:rsidR="00D509F8" w:rsidRDefault="00D509F8" w:rsidP="00D509F8">
      <w:pPr>
        <w:rPr>
          <w:rFonts w:eastAsia="Meiryo UI"/>
        </w:rPr>
      </w:pPr>
      <w:r>
        <w:rPr>
          <w:rFonts w:eastAsia="Meiryo UI" w:hint="eastAsia"/>
        </w:rPr>
        <w:t>下記のとおり、請求明細行（</w:t>
      </w:r>
      <w:r>
        <w:rPr>
          <w:rFonts w:eastAsia="Meiryo UI"/>
        </w:rPr>
        <w:t>ibg-</w:t>
      </w:r>
      <w:r>
        <w:rPr>
          <w:rFonts w:eastAsia="Meiryo UI" w:hint="eastAsia"/>
        </w:rPr>
        <w:t>25</w:t>
      </w:r>
      <w:r>
        <w:rPr>
          <w:rFonts w:eastAsia="Meiryo UI"/>
        </w:rPr>
        <w:t>）</w:t>
      </w:r>
      <w:r>
        <w:rPr>
          <w:rFonts w:eastAsia="Meiryo UI" w:hint="eastAsia"/>
        </w:rPr>
        <w:t>、請求明細行での返金（i</w:t>
      </w:r>
      <w:r>
        <w:rPr>
          <w:rFonts w:eastAsia="Meiryo UI"/>
        </w:rPr>
        <w:t>bg-27）</w:t>
      </w:r>
      <w:r>
        <w:rPr>
          <w:rFonts w:eastAsia="Meiryo UI" w:hint="eastAsia"/>
        </w:rPr>
        <w:t>及び追加請求（i</w:t>
      </w:r>
      <w:r>
        <w:rPr>
          <w:rFonts w:eastAsia="Meiryo UI"/>
        </w:rPr>
        <w:t>bg-28）</w:t>
      </w:r>
      <w:r>
        <w:rPr>
          <w:rFonts w:eastAsia="Meiryo UI" w:hint="eastAsia"/>
        </w:rPr>
        <w:t>においては、ドキュメントレベルと同様、具体的な「金額」を持つこと（i</w:t>
      </w:r>
      <w:r>
        <w:rPr>
          <w:rFonts w:eastAsia="Meiryo UI"/>
        </w:rPr>
        <w:t>bt-</w:t>
      </w:r>
      <w:r>
        <w:rPr>
          <w:rFonts w:eastAsia="Meiryo UI" w:hint="eastAsia"/>
        </w:rPr>
        <w:t>126、i</w:t>
      </w:r>
      <w:r>
        <w:rPr>
          <w:rFonts w:eastAsia="Meiryo UI"/>
        </w:rPr>
        <w:t>bt-136</w:t>
      </w:r>
      <w:r>
        <w:rPr>
          <w:rFonts w:eastAsia="Meiryo UI" w:hint="eastAsia"/>
        </w:rPr>
        <w:t>又はi</w:t>
      </w:r>
      <w:r>
        <w:rPr>
          <w:rFonts w:eastAsia="Meiryo UI"/>
        </w:rPr>
        <w:t>bt-</w:t>
      </w:r>
      <w:r>
        <w:rPr>
          <w:rFonts w:eastAsia="Meiryo UI" w:hint="eastAsia"/>
        </w:rPr>
        <w:t>141</w:t>
      </w:r>
      <w:r>
        <w:rPr>
          <w:rFonts w:eastAsia="Meiryo UI"/>
        </w:rPr>
        <w:t>）</w:t>
      </w:r>
      <w:r>
        <w:rPr>
          <w:rFonts w:eastAsia="Meiryo UI" w:hint="eastAsia"/>
        </w:rPr>
        <w:t>のみがルール化されており、それを税率ごとに管理する設定となっておらず、インボイスの記載事項である「税率ごとの対価の額」を算出する際に、ワークしない懸念がある。</w:t>
      </w:r>
    </w:p>
    <w:p w14:paraId="69CC627F" w14:textId="77777777" w:rsidR="00594ACB" w:rsidRPr="00D509F8" w:rsidRDefault="00594ACB" w:rsidP="00594ACB">
      <w:pPr>
        <w:rPr>
          <w:rFonts w:eastAsia="Meiryo UI"/>
          <w:i/>
          <w:iCs/>
          <w:color w:val="FF0000"/>
        </w:rPr>
      </w:pPr>
    </w:p>
    <w:p w14:paraId="36ABFE8F" w14:textId="6EC8DB89" w:rsidR="00D509F8" w:rsidRPr="00D509F8" w:rsidRDefault="00D509F8" w:rsidP="00D509F8">
      <w:pPr>
        <w:ind w:left="220" w:hangingChars="100" w:hanging="220"/>
        <w:rPr>
          <w:rFonts w:eastAsia="Meiryo UI" w:hint="eastAsia"/>
          <w:color w:val="000000" w:themeColor="text1"/>
        </w:rPr>
      </w:pPr>
      <w:r w:rsidRPr="00D509F8">
        <w:rPr>
          <w:rFonts w:eastAsia="Meiryo UI" w:hint="eastAsia"/>
          <w:color w:val="000000" w:themeColor="text1"/>
        </w:rPr>
        <w:t>（請求明細行）</w:t>
      </w:r>
    </w:p>
    <w:p w14:paraId="0389A7C7" w14:textId="305B3925" w:rsidR="00D509F8" w:rsidRDefault="00D509F8" w:rsidP="00D509F8">
      <w:pPr>
        <w:ind w:left="220" w:hangingChars="100" w:hanging="220"/>
        <w:rPr>
          <w:rFonts w:eastAsia="Meiryo UI"/>
          <w:highlight w:val="lightGray"/>
        </w:rPr>
      </w:pPr>
      <w:r w:rsidRPr="00980C25">
        <w:rPr>
          <w:rFonts w:eastAsia="Meiryo UI" w:hint="eastAsia"/>
          <w:highlight w:val="lightGray"/>
        </w:rPr>
        <w:t>（○）</w:t>
      </w:r>
      <w:r>
        <w:rPr>
          <w:rFonts w:eastAsia="Meiryo UI" w:hint="eastAsia"/>
          <w:highlight w:val="lightGray"/>
        </w:rPr>
        <w:t>「請求明細行」（i</w:t>
      </w:r>
      <w:r>
        <w:rPr>
          <w:rFonts w:eastAsia="Meiryo UI"/>
          <w:highlight w:val="lightGray"/>
        </w:rPr>
        <w:t>bg-25）</w:t>
      </w:r>
      <w:r>
        <w:rPr>
          <w:rFonts w:eastAsia="Meiryo UI" w:hint="eastAsia"/>
          <w:highlight w:val="lightGray"/>
        </w:rPr>
        <w:t>では、</w:t>
      </w:r>
      <w:r w:rsidRPr="00980C25">
        <w:rPr>
          <w:rFonts w:eastAsia="Meiryo UI" w:hint="eastAsia"/>
          <w:highlight w:val="lightGray"/>
        </w:rPr>
        <w:t>最低一つの「請求明細行」（i</w:t>
      </w:r>
      <w:r w:rsidRPr="00980C25">
        <w:rPr>
          <w:rFonts w:eastAsia="Meiryo UI"/>
          <w:highlight w:val="lightGray"/>
        </w:rPr>
        <w:t>bg-25）</w:t>
      </w:r>
      <w:r w:rsidRPr="00980C25">
        <w:rPr>
          <w:rFonts w:eastAsia="Meiryo UI" w:hint="eastAsia"/>
          <w:highlight w:val="lightGray"/>
        </w:rPr>
        <w:t>を持たなければならない。</w:t>
      </w:r>
    </w:p>
    <w:p w14:paraId="52F61F3C" w14:textId="77777777" w:rsidR="00D509F8" w:rsidRDefault="00D509F8" w:rsidP="00D509F8">
      <w:pPr>
        <w:rPr>
          <w:rFonts w:eastAsia="Meiryo UI"/>
          <w:highlight w:val="lightGray"/>
        </w:rPr>
      </w:pPr>
      <w:r w:rsidRPr="00980C25">
        <w:rPr>
          <w:rFonts w:eastAsia="Meiryo UI" w:hint="eastAsia"/>
          <w:b/>
          <w:bCs/>
          <w:highlight w:val="lightGray"/>
        </w:rPr>
        <w:t>【i</w:t>
      </w:r>
      <w:r w:rsidRPr="00980C25">
        <w:rPr>
          <w:rFonts w:eastAsia="Meiryo UI"/>
          <w:b/>
          <w:bCs/>
          <w:highlight w:val="lightGray"/>
        </w:rPr>
        <w:t>br-16</w:t>
      </w:r>
      <w:r w:rsidRPr="00980C25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b/>
          <w:bCs/>
          <w:highlight w:val="lightGray"/>
        </w:rPr>
        <w:t xml:space="preserve"> </w:t>
      </w:r>
      <w:r w:rsidRPr="00980C25">
        <w:rPr>
          <w:rFonts w:eastAsia="Meiryo UI"/>
          <w:highlight w:val="lightGray"/>
        </w:rPr>
        <w:t>An invoice shall have at least one Invoice line</w:t>
      </w:r>
      <w:r w:rsidRPr="00980C25">
        <w:rPr>
          <w:rFonts w:eastAsia="Meiryo UI" w:hint="eastAsia"/>
          <w:highlight w:val="lightGray"/>
        </w:rPr>
        <w:t>（i</w:t>
      </w:r>
      <w:r w:rsidRPr="00980C25">
        <w:rPr>
          <w:rFonts w:eastAsia="Meiryo UI"/>
          <w:highlight w:val="lightGray"/>
        </w:rPr>
        <w:t>bg-25）</w:t>
      </w:r>
      <w:r w:rsidRPr="00980C25">
        <w:rPr>
          <w:rFonts w:eastAsia="Meiryo UI" w:hint="eastAsia"/>
          <w:highlight w:val="lightGray"/>
        </w:rPr>
        <w:t>.</w:t>
      </w:r>
    </w:p>
    <w:p w14:paraId="4012E801" w14:textId="77777777" w:rsidR="00D509F8" w:rsidRDefault="00D509F8" w:rsidP="00D509F8">
      <w:pPr>
        <w:ind w:left="284" w:hangingChars="129" w:hanging="284"/>
        <w:rPr>
          <w:rFonts w:eastAsia="Meiryo UI"/>
          <w:highlight w:val="lightGray"/>
        </w:rPr>
      </w:pPr>
    </w:p>
    <w:p w14:paraId="47192580" w14:textId="16DD3A51" w:rsidR="00D509F8" w:rsidRDefault="00D509F8" w:rsidP="00D509F8">
      <w:pPr>
        <w:ind w:left="284" w:hangingChars="129" w:hanging="284"/>
        <w:rPr>
          <w:rFonts w:eastAsia="Meiryo UI"/>
          <w:highlight w:val="lightGray"/>
        </w:rPr>
      </w:pPr>
      <w:r w:rsidRPr="000D54AE">
        <w:rPr>
          <w:rFonts w:eastAsia="Meiryo UI" w:hint="eastAsia"/>
          <w:highlight w:val="lightGray"/>
        </w:rPr>
        <w:t>（○）「請求明細行」（i</w:t>
      </w:r>
      <w:r w:rsidRPr="000D54AE">
        <w:rPr>
          <w:rFonts w:eastAsia="Meiryo UI"/>
          <w:highlight w:val="lightGray"/>
        </w:rPr>
        <w:t>bg-25）</w:t>
      </w:r>
      <w:r w:rsidRPr="000D54AE">
        <w:rPr>
          <w:rFonts w:eastAsia="Meiryo UI" w:hint="eastAsia"/>
          <w:highlight w:val="lightGray"/>
        </w:rPr>
        <w:t>では、「請求明細行ID」（i</w:t>
      </w:r>
      <w:r w:rsidRPr="000D54AE">
        <w:rPr>
          <w:rFonts w:eastAsia="Meiryo UI"/>
          <w:highlight w:val="lightGray"/>
        </w:rPr>
        <w:t>bt-126）</w:t>
      </w:r>
      <w:r w:rsidRPr="000D54AE">
        <w:rPr>
          <w:rFonts w:eastAsia="Meiryo UI" w:hint="eastAsia"/>
          <w:highlight w:val="lightGray"/>
        </w:rPr>
        <w:t>を持たなければならない</w:t>
      </w:r>
    </w:p>
    <w:p w14:paraId="2AC07E23" w14:textId="19F454E6" w:rsidR="00D509F8" w:rsidRDefault="00D509F8" w:rsidP="00D509F8">
      <w:pPr>
        <w:ind w:left="284" w:hangingChars="129" w:hanging="284"/>
        <w:rPr>
          <w:rFonts w:eastAsia="Meiryo UI"/>
        </w:rPr>
      </w:pPr>
      <w:r w:rsidRPr="00FD7D53">
        <w:rPr>
          <w:rFonts w:eastAsia="Meiryo UI" w:hint="eastAsia"/>
          <w:b/>
          <w:bCs/>
          <w:highlight w:val="lightGray"/>
        </w:rPr>
        <w:t>【i</w:t>
      </w:r>
      <w:r w:rsidRPr="00FD7D53">
        <w:rPr>
          <w:rFonts w:eastAsia="Meiryo UI"/>
          <w:b/>
          <w:bCs/>
          <w:highlight w:val="lightGray"/>
        </w:rPr>
        <w:t>br-21</w:t>
      </w:r>
      <w:r w:rsidRPr="00FD7D53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</w:t>
      </w:r>
      <w:r w:rsidRPr="000D54AE">
        <w:rPr>
          <w:rFonts w:eastAsia="Meiryo UI"/>
          <w:highlight w:val="lightGray"/>
        </w:rPr>
        <w:t>Each Invoice line</w:t>
      </w:r>
      <w:r w:rsidRPr="000D54AE">
        <w:rPr>
          <w:rFonts w:eastAsia="Meiryo UI" w:hint="eastAsia"/>
          <w:highlight w:val="lightGray"/>
        </w:rPr>
        <w:t>（i</w:t>
      </w:r>
      <w:r w:rsidRPr="000D54AE">
        <w:rPr>
          <w:rFonts w:eastAsia="Meiryo UI"/>
          <w:highlight w:val="lightGray"/>
        </w:rPr>
        <w:t>bg-25）</w:t>
      </w:r>
      <w:r w:rsidRPr="000D54AE">
        <w:rPr>
          <w:rFonts w:eastAsia="Meiryo UI" w:hint="eastAsia"/>
          <w:highlight w:val="lightGray"/>
        </w:rPr>
        <w:t>s</w:t>
      </w:r>
      <w:r w:rsidRPr="000D54AE">
        <w:rPr>
          <w:rFonts w:eastAsia="Meiryo UI"/>
          <w:highlight w:val="lightGray"/>
        </w:rPr>
        <w:t>hall have an Invoice line Identifie</w:t>
      </w:r>
      <w:r>
        <w:rPr>
          <w:rFonts w:eastAsia="Meiryo UI"/>
          <w:highlight w:val="lightGray"/>
        </w:rPr>
        <w:t>r</w:t>
      </w:r>
      <w:r w:rsidRPr="000D54AE">
        <w:rPr>
          <w:rFonts w:eastAsia="Meiryo UI" w:hint="eastAsia"/>
          <w:highlight w:val="lightGray"/>
        </w:rPr>
        <w:t>（i</w:t>
      </w:r>
      <w:r w:rsidRPr="000D54AE">
        <w:rPr>
          <w:rFonts w:eastAsia="Meiryo UI"/>
          <w:highlight w:val="lightGray"/>
        </w:rPr>
        <w:t>bt0126）</w:t>
      </w:r>
      <w:r w:rsidRPr="000D54AE">
        <w:rPr>
          <w:rFonts w:eastAsia="Meiryo UI" w:hint="eastAsia"/>
          <w:highlight w:val="lightGray"/>
        </w:rPr>
        <w:t>.</w:t>
      </w:r>
    </w:p>
    <w:p w14:paraId="4D69C00A" w14:textId="2A9B0E95" w:rsidR="00D509F8" w:rsidRDefault="00D509F8" w:rsidP="00D509F8">
      <w:pPr>
        <w:ind w:left="284" w:hangingChars="129" w:hanging="284"/>
        <w:rPr>
          <w:rFonts w:eastAsia="Meiryo UI"/>
        </w:rPr>
      </w:pPr>
    </w:p>
    <w:p w14:paraId="198B2EB1" w14:textId="1E46CC1A" w:rsidR="00D509F8" w:rsidRDefault="00D509F8" w:rsidP="00D509F8">
      <w:pPr>
        <w:ind w:left="284" w:hangingChars="129" w:hanging="284"/>
        <w:rPr>
          <w:rFonts w:eastAsia="Meiryo UI" w:hint="eastAsia"/>
        </w:rPr>
      </w:pPr>
      <w:r>
        <w:rPr>
          <w:rFonts w:eastAsia="Meiryo UI" w:hint="eastAsia"/>
        </w:rPr>
        <w:t>（請求明細行での返金）</w:t>
      </w:r>
    </w:p>
    <w:p w14:paraId="56DA3352" w14:textId="77777777" w:rsidR="00D509F8" w:rsidRPr="000C3237" w:rsidRDefault="00D509F8" w:rsidP="00D509F8">
      <w:pPr>
        <w:ind w:left="220" w:hangingChars="100" w:hanging="220"/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○）「</w:t>
      </w:r>
      <w:r>
        <w:rPr>
          <w:rFonts w:eastAsia="Meiryo UI" w:hint="eastAsia"/>
          <w:highlight w:val="lightGray"/>
        </w:rPr>
        <w:t>請求明細行での返金」（i</w:t>
      </w:r>
      <w:r>
        <w:rPr>
          <w:rFonts w:eastAsia="Meiryo UI"/>
          <w:highlight w:val="lightGray"/>
        </w:rPr>
        <w:t>bg-27）</w:t>
      </w:r>
      <w:r>
        <w:rPr>
          <w:rFonts w:eastAsia="Meiryo UI" w:hint="eastAsia"/>
          <w:highlight w:val="lightGray"/>
        </w:rPr>
        <w:t>は、「請求明細行の返金額」（i</w:t>
      </w:r>
      <w:r>
        <w:rPr>
          <w:rFonts w:eastAsia="Meiryo UI"/>
          <w:highlight w:val="lightGray"/>
        </w:rPr>
        <w:t>bt-136）</w:t>
      </w:r>
      <w:r>
        <w:rPr>
          <w:rFonts w:eastAsia="Meiryo UI" w:hint="eastAsia"/>
          <w:highlight w:val="lightGray"/>
        </w:rPr>
        <w:t>を持たなければならない。</w:t>
      </w:r>
    </w:p>
    <w:p w14:paraId="0BEFC2D5" w14:textId="1EFF92D7" w:rsidR="00D509F8" w:rsidRDefault="00D509F8" w:rsidP="00D509F8">
      <w:pPr>
        <w:ind w:left="440" w:hangingChars="200" w:hanging="440"/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/>
          <w:b/>
          <w:bCs/>
          <w:highlight w:val="lightGray"/>
        </w:rPr>
        <w:t>41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</w:t>
      </w:r>
      <w:r>
        <w:rPr>
          <w:rFonts w:eastAsia="Meiryo UI"/>
          <w:highlight w:val="lightGray"/>
        </w:rPr>
        <w:t xml:space="preserve">Each Invoice line allowance (ibg-27) shall have an invoice line allowance amount (ibt-136). </w:t>
      </w:r>
    </w:p>
    <w:p w14:paraId="4DB0F3DB" w14:textId="1D10D30B" w:rsidR="00D509F8" w:rsidRDefault="00D509F8" w:rsidP="00D509F8">
      <w:pPr>
        <w:ind w:left="440" w:hangingChars="200" w:hanging="440"/>
        <w:rPr>
          <w:rFonts w:eastAsia="Meiryo UI"/>
        </w:rPr>
      </w:pPr>
    </w:p>
    <w:p w14:paraId="297D1F6B" w14:textId="2596D160" w:rsidR="00D509F8" w:rsidRDefault="00D509F8" w:rsidP="00D509F8">
      <w:pPr>
        <w:ind w:left="440" w:hangingChars="200" w:hanging="440"/>
        <w:rPr>
          <w:rFonts w:eastAsia="Meiryo UI" w:hint="eastAsia"/>
        </w:rPr>
      </w:pPr>
      <w:r>
        <w:rPr>
          <w:rFonts w:eastAsia="Meiryo UI" w:hint="eastAsia"/>
        </w:rPr>
        <w:t>（請求明細行での追加請求）</w:t>
      </w:r>
    </w:p>
    <w:p w14:paraId="34723AD9" w14:textId="77777777" w:rsidR="00D509F8" w:rsidRPr="000C3237" w:rsidRDefault="00D509F8" w:rsidP="00D509F8">
      <w:pPr>
        <w:ind w:left="220" w:hangingChars="100" w:hanging="220"/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（○）「</w:t>
      </w:r>
      <w:r>
        <w:rPr>
          <w:rFonts w:eastAsia="Meiryo UI" w:hint="eastAsia"/>
          <w:highlight w:val="lightGray"/>
        </w:rPr>
        <w:t>請求明細行での追加請求」（i</w:t>
      </w:r>
      <w:r>
        <w:rPr>
          <w:rFonts w:eastAsia="Meiryo UI"/>
          <w:highlight w:val="lightGray"/>
        </w:rPr>
        <w:t>bg-</w:t>
      </w:r>
      <w:r>
        <w:rPr>
          <w:rFonts w:eastAsia="Meiryo UI" w:hint="eastAsia"/>
          <w:highlight w:val="lightGray"/>
        </w:rPr>
        <w:t>28</w:t>
      </w:r>
      <w:r>
        <w:rPr>
          <w:rFonts w:eastAsia="Meiryo UI"/>
          <w:highlight w:val="lightGray"/>
        </w:rPr>
        <w:t>）</w:t>
      </w:r>
      <w:r>
        <w:rPr>
          <w:rFonts w:eastAsia="Meiryo UI" w:hint="eastAsia"/>
          <w:highlight w:val="lightGray"/>
        </w:rPr>
        <w:t>は、「請求明細行での追加請求額」（i</w:t>
      </w:r>
      <w:r>
        <w:rPr>
          <w:rFonts w:eastAsia="Meiryo UI"/>
          <w:highlight w:val="lightGray"/>
        </w:rPr>
        <w:t>bt-</w:t>
      </w:r>
      <w:r>
        <w:rPr>
          <w:rFonts w:eastAsia="Meiryo UI" w:hint="eastAsia"/>
          <w:highlight w:val="lightGray"/>
        </w:rPr>
        <w:t>141</w:t>
      </w:r>
      <w:r>
        <w:rPr>
          <w:rFonts w:eastAsia="Meiryo UI"/>
          <w:highlight w:val="lightGray"/>
        </w:rPr>
        <w:t>）</w:t>
      </w:r>
      <w:r>
        <w:rPr>
          <w:rFonts w:eastAsia="Meiryo UI" w:hint="eastAsia"/>
          <w:highlight w:val="lightGray"/>
        </w:rPr>
        <w:t>を持たなければならない。</w:t>
      </w:r>
    </w:p>
    <w:p w14:paraId="1D4866DC" w14:textId="77777777" w:rsidR="00D509F8" w:rsidRDefault="00D509F8" w:rsidP="00D509F8">
      <w:pPr>
        <w:ind w:left="440" w:hangingChars="200" w:hanging="440"/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 w:hint="eastAsia"/>
          <w:b/>
          <w:bCs/>
          <w:highlight w:val="lightGray"/>
        </w:rPr>
        <w:t>43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</w:t>
      </w:r>
      <w:r>
        <w:rPr>
          <w:rFonts w:eastAsia="Meiryo UI"/>
          <w:highlight w:val="lightGray"/>
        </w:rPr>
        <w:t xml:space="preserve">Each Invoice line charge (ibg-28) shall have an invoice line charge amount (ibt-141). </w:t>
      </w:r>
    </w:p>
    <w:p w14:paraId="35EBDC61" w14:textId="77777777" w:rsidR="00D509F8" w:rsidRPr="00D509F8" w:rsidRDefault="00D509F8" w:rsidP="00D509F8">
      <w:pPr>
        <w:ind w:left="440" w:hangingChars="200" w:hanging="440"/>
        <w:rPr>
          <w:rFonts w:eastAsia="Meiryo UI" w:hint="eastAsia"/>
        </w:rPr>
      </w:pPr>
    </w:p>
    <w:p w14:paraId="5902B792" w14:textId="77777777" w:rsidR="00D509F8" w:rsidRPr="00B905D6" w:rsidRDefault="00D509F8" w:rsidP="00D509F8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5849441D" w14:textId="4D1CC343" w:rsidR="00D509F8" w:rsidRDefault="00D509F8" w:rsidP="00D509F8">
      <w:pPr>
        <w:rPr>
          <w:rFonts w:eastAsia="Meiryo UI" w:hint="eastAsia"/>
        </w:rPr>
      </w:pPr>
      <w:r>
        <w:rPr>
          <w:rFonts w:eastAsia="Meiryo UI" w:hint="eastAsia"/>
        </w:rPr>
        <w:t>「課税分類コード」による</w:t>
      </w:r>
      <w:r w:rsidR="0040576B">
        <w:rPr>
          <w:rFonts w:eastAsia="Meiryo UI" w:hint="eastAsia"/>
        </w:rPr>
        <w:t>区分</w:t>
      </w:r>
      <w:r>
        <w:rPr>
          <w:rFonts w:eastAsia="Meiryo UI" w:hint="eastAsia"/>
        </w:rPr>
        <w:t>と「課税分類ごとの適用税率」の適用をルール化する必要がある。なお、税率ごとに対価の額を管理するのは、VAT全般の考え方でもあることから、PINTへの追加もあり得る。</w:t>
      </w:r>
    </w:p>
    <w:p w14:paraId="35B3C800" w14:textId="77777777" w:rsidR="00D509F8" w:rsidRPr="00C7228D" w:rsidRDefault="00D509F8" w:rsidP="00D509F8">
      <w:pPr>
        <w:rPr>
          <w:rFonts w:eastAsia="Meiryo UI" w:hint="eastAsia"/>
          <w:i/>
          <w:iCs/>
          <w:color w:val="000000" w:themeColor="text1"/>
        </w:rPr>
      </w:pPr>
    </w:p>
    <w:p w14:paraId="4D0C862F" w14:textId="6A46D545" w:rsidR="00D509F8" w:rsidRPr="00EF1D53" w:rsidRDefault="00EF1D53" w:rsidP="00D509F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EF1D53">
        <w:rPr>
          <w:rFonts w:eastAsia="Meiryo UI" w:hint="eastAsia"/>
          <w:b/>
          <w:bCs/>
          <w:color w:val="FF0000"/>
          <w:highlight w:val="yellow"/>
        </w:rPr>
        <w:t>PT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（○）「請求明細行」（i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bg-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25</w:t>
      </w:r>
      <w:r w:rsidR="00D509F8" w:rsidRPr="00EF1D53">
        <w:rPr>
          <w:rFonts w:eastAsia="Meiryo UI"/>
          <w:b/>
          <w:bCs/>
          <w:color w:val="FF0000"/>
          <w:highlight w:val="yellow"/>
        </w:rPr>
        <w:t>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は、「請求明細行で請求される品目の課税分類コード」（i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bt-151）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によって</w:t>
      </w:r>
      <w:r w:rsidR="0040576B">
        <w:rPr>
          <w:rFonts w:eastAsia="Meiryo UI" w:hint="eastAsia"/>
          <w:b/>
          <w:bCs/>
          <w:color w:val="FF0000"/>
          <w:highlight w:val="yellow"/>
        </w:rPr>
        <w:t>区分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されなければならない。</w:t>
      </w:r>
    </w:p>
    <w:p w14:paraId="74849F46" w14:textId="723ECE5F" w:rsidR="00D509F8" w:rsidRDefault="00D509F8" w:rsidP="0040576B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A</w:t>
      </w:r>
      <w:r>
        <w:rPr>
          <w:rFonts w:eastAsia="Meiryo UI"/>
          <w:i/>
          <w:iCs/>
          <w:color w:val="FF0000"/>
        </w:rPr>
        <w:t xml:space="preserve">n </w:t>
      </w:r>
      <w:r>
        <w:rPr>
          <w:rFonts w:eastAsia="Meiryo UI" w:hint="eastAsia"/>
          <w:i/>
          <w:iCs/>
          <w:color w:val="FF0000"/>
        </w:rPr>
        <w:t>I</w:t>
      </w:r>
      <w:r>
        <w:rPr>
          <w:rFonts w:eastAsia="Meiryo UI"/>
          <w:i/>
          <w:iCs/>
          <w:color w:val="FF0000"/>
        </w:rPr>
        <w:t xml:space="preserve">nvoice line </w:t>
      </w:r>
      <w:r w:rsidRPr="00420D51">
        <w:rPr>
          <w:rFonts w:eastAsia="Meiryo UI"/>
          <w:i/>
          <w:iCs/>
          <w:color w:val="FF0000"/>
        </w:rPr>
        <w:t>(i</w:t>
      </w:r>
      <w:r>
        <w:rPr>
          <w:rFonts w:eastAsia="Meiryo UI"/>
          <w:i/>
          <w:iCs/>
          <w:color w:val="FF0000"/>
        </w:rPr>
        <w:t>bg</w:t>
      </w:r>
      <w:r w:rsidRPr="00420D51">
        <w:rPr>
          <w:rFonts w:eastAsia="Meiryo UI"/>
          <w:i/>
          <w:iCs/>
          <w:color w:val="FF0000"/>
        </w:rPr>
        <w:t>-</w:t>
      </w:r>
      <w:r>
        <w:rPr>
          <w:rFonts w:eastAsia="Meiryo UI" w:hint="eastAsia"/>
          <w:i/>
          <w:iCs/>
          <w:color w:val="FF0000"/>
        </w:rPr>
        <w:t>25</w:t>
      </w:r>
      <w:r w:rsidRPr="00420D51">
        <w:rPr>
          <w:rFonts w:eastAsia="Meiryo UI"/>
          <w:i/>
          <w:iCs/>
          <w:color w:val="FF0000"/>
        </w:rPr>
        <w:t>) shall</w:t>
      </w:r>
      <w:r>
        <w:rPr>
          <w:rFonts w:eastAsia="Meiryo UI"/>
          <w:i/>
          <w:iCs/>
          <w:color w:val="FF0000"/>
        </w:rPr>
        <w:t xml:space="preserve"> be </w:t>
      </w:r>
      <w:r w:rsidR="0040576B">
        <w:rPr>
          <w:rFonts w:eastAsia="Meiryo UI"/>
          <w:i/>
          <w:iCs/>
          <w:color w:val="FF0000"/>
        </w:rPr>
        <w:t xml:space="preserve">categorized with </w:t>
      </w:r>
      <w:r>
        <w:rPr>
          <w:rFonts w:eastAsia="Meiryo UI"/>
          <w:i/>
          <w:iCs/>
          <w:color w:val="FF0000"/>
        </w:rPr>
        <w:t xml:space="preserve">an Invoiced Item Tax Category code (ibt-151). </w:t>
      </w:r>
    </w:p>
    <w:p w14:paraId="53C59899" w14:textId="0F9C2D9D" w:rsidR="0040576B" w:rsidRDefault="0040576B" w:rsidP="0040576B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lastRenderedPageBreak/>
        <w:t>（参考）【</w:t>
      </w:r>
      <w:r>
        <w:rPr>
          <w:rFonts w:eastAsia="Meiryo UI" w:hint="eastAsia"/>
          <w:i/>
          <w:iCs/>
          <w:color w:val="000000" w:themeColor="text1"/>
        </w:rPr>
        <w:t>B</w:t>
      </w:r>
      <w:r>
        <w:rPr>
          <w:rFonts w:eastAsia="Meiryo UI"/>
          <w:i/>
          <w:iCs/>
          <w:color w:val="000000" w:themeColor="text1"/>
        </w:rPr>
        <w:t>R</w:t>
      </w:r>
      <w:r w:rsidRPr="001504A0">
        <w:rPr>
          <w:rFonts w:eastAsia="Meiryo UI"/>
          <w:i/>
          <w:iCs/>
          <w:color w:val="000000" w:themeColor="text1"/>
        </w:rPr>
        <w:t>-</w:t>
      </w:r>
      <w:r>
        <w:rPr>
          <w:rFonts w:eastAsia="Meiryo UI"/>
          <w:i/>
          <w:iCs/>
          <w:color w:val="000000" w:themeColor="text1"/>
        </w:rPr>
        <w:t>CO-4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</w:t>
      </w:r>
      <w:r>
        <w:rPr>
          <w:rFonts w:eastAsia="Meiryo UI"/>
          <w:i/>
          <w:iCs/>
          <w:color w:val="000000" w:themeColor="text1"/>
        </w:rPr>
        <w:t>Each Invoice line (BG-25) shall be categorized with an Invoice item VAT category code (BT-151).</w:t>
      </w:r>
    </w:p>
    <w:p w14:paraId="1EDF3758" w14:textId="77777777" w:rsidR="00D509F8" w:rsidRPr="00BB146D" w:rsidRDefault="00D509F8" w:rsidP="00D509F8">
      <w:pPr>
        <w:rPr>
          <w:rFonts w:eastAsia="Meiryo UI" w:hint="eastAsia"/>
        </w:rPr>
      </w:pPr>
    </w:p>
    <w:p w14:paraId="745AE8A2" w14:textId="26E335F0" w:rsidR="00D509F8" w:rsidRPr="00EF1D53" w:rsidRDefault="00EF1D53" w:rsidP="00D509F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bookmarkStart w:id="8" w:name="_Hlk82949058"/>
      <w:r w:rsidRPr="00EF1D53">
        <w:rPr>
          <w:rFonts w:eastAsia="Meiryo UI" w:hint="eastAsia"/>
          <w:b/>
          <w:bCs/>
          <w:color w:val="FF0000"/>
          <w:highlight w:val="yellow"/>
        </w:rPr>
        <w:t>PT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（○）「請求明細行」（i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bg-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25</w:t>
      </w:r>
      <w:r w:rsidR="00D509F8" w:rsidRPr="00EF1D53">
        <w:rPr>
          <w:rFonts w:eastAsia="Meiryo UI"/>
          <w:b/>
          <w:bCs/>
          <w:color w:val="FF0000"/>
          <w:highlight w:val="yellow"/>
        </w:rPr>
        <w:t>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では、「請求明細行で請求される品目の課税分類コードごとの適用税率」（i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bt-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152</w:t>
      </w:r>
      <w:r w:rsidR="00D509F8" w:rsidRPr="00EF1D53">
        <w:rPr>
          <w:rFonts w:eastAsia="Meiryo UI"/>
          <w:b/>
          <w:bCs/>
          <w:color w:val="FF0000"/>
          <w:highlight w:val="yellow"/>
        </w:rPr>
        <w:t>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5E9B7B7F" w14:textId="77777777" w:rsidR="00D509F8" w:rsidRPr="00C7228D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A</w:t>
      </w:r>
      <w:r>
        <w:rPr>
          <w:rFonts w:eastAsia="Meiryo UI"/>
          <w:i/>
          <w:iCs/>
          <w:color w:val="FF0000"/>
        </w:rPr>
        <w:t>n Invoice line</w:t>
      </w:r>
      <w:r w:rsidRPr="00420D51">
        <w:rPr>
          <w:rFonts w:eastAsia="Meiryo UI"/>
          <w:i/>
          <w:iCs/>
          <w:color w:val="FF0000"/>
        </w:rPr>
        <w:t xml:space="preserve"> (ibg-</w:t>
      </w:r>
      <w:r>
        <w:rPr>
          <w:rFonts w:eastAsia="Meiryo UI"/>
          <w:i/>
          <w:iCs/>
          <w:color w:val="FF0000"/>
        </w:rPr>
        <w:t>25</w:t>
      </w:r>
      <w:r w:rsidRPr="00420D51">
        <w:rPr>
          <w:rFonts w:eastAsia="Meiryo UI"/>
          <w:i/>
          <w:iCs/>
          <w:color w:val="FF0000"/>
        </w:rPr>
        <w:t>) shall</w:t>
      </w:r>
      <w:r>
        <w:rPr>
          <w:rFonts w:eastAsia="Meiryo UI"/>
          <w:i/>
          <w:iCs/>
          <w:color w:val="FF0000"/>
        </w:rPr>
        <w:t xml:space="preserve"> have an Invoiced Item Tax Rate (ibt-152). </w:t>
      </w:r>
      <w:r w:rsidRPr="00420D51">
        <w:rPr>
          <w:rFonts w:eastAsia="Meiryo UI"/>
          <w:i/>
          <w:iCs/>
          <w:color w:val="FF0000"/>
        </w:rPr>
        <w:t xml:space="preserve"> </w:t>
      </w:r>
    </w:p>
    <w:bookmarkEnd w:id="8"/>
    <w:p w14:paraId="713FC839" w14:textId="77777777" w:rsidR="00D509F8" w:rsidRDefault="00D509F8" w:rsidP="00D509F8">
      <w:pPr>
        <w:rPr>
          <w:rFonts w:eastAsia="Meiryo UI" w:hint="eastAsia"/>
          <w:b/>
          <w:bCs/>
          <w:color w:val="FF0000"/>
          <w:highlight w:val="cyan"/>
        </w:rPr>
      </w:pPr>
    </w:p>
    <w:p w14:paraId="36F12520" w14:textId="191BE28B" w:rsidR="00D509F8" w:rsidRPr="00EF1D53" w:rsidRDefault="00EF1D53" w:rsidP="00D509F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EF1D53">
        <w:rPr>
          <w:rFonts w:eastAsia="Meiryo UI" w:hint="eastAsia"/>
          <w:b/>
          <w:bCs/>
          <w:color w:val="FF0000"/>
          <w:highlight w:val="yellow"/>
        </w:rPr>
        <w:t>PT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（○）「請求明細行での返金」（i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bg-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27</w:t>
      </w:r>
      <w:r w:rsidR="00D509F8" w:rsidRPr="00EF1D53">
        <w:rPr>
          <w:rFonts w:eastAsia="Meiryo UI"/>
          <w:b/>
          <w:bCs/>
          <w:color w:val="FF0000"/>
          <w:highlight w:val="yellow"/>
        </w:rPr>
        <w:t>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は、「請求明細行の返金額」（i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bt-136）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がある場合、「請求明細行で請求される品目の課税分類コード」（i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bt-151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）によって</w:t>
      </w:r>
      <w:r w:rsidR="0040576B">
        <w:rPr>
          <w:rFonts w:eastAsia="Meiryo UI" w:hint="eastAsia"/>
          <w:b/>
          <w:bCs/>
          <w:color w:val="FF0000"/>
          <w:highlight w:val="yellow"/>
        </w:rPr>
        <w:t>区分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されなければならない。</w:t>
      </w:r>
    </w:p>
    <w:p w14:paraId="5C29FE30" w14:textId="3C984603" w:rsidR="00D509F8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A</w:t>
      </w:r>
      <w:r>
        <w:rPr>
          <w:rFonts w:eastAsia="Meiryo UI"/>
          <w:i/>
          <w:iCs/>
          <w:color w:val="FF0000"/>
        </w:rPr>
        <w:t xml:space="preserve">n Invoice </w:t>
      </w:r>
      <w:r>
        <w:rPr>
          <w:rFonts w:eastAsia="Meiryo UI" w:hint="eastAsia"/>
          <w:i/>
          <w:iCs/>
          <w:color w:val="FF0000"/>
        </w:rPr>
        <w:t>l</w:t>
      </w:r>
      <w:r>
        <w:rPr>
          <w:rFonts w:eastAsia="Meiryo UI"/>
          <w:i/>
          <w:iCs/>
          <w:color w:val="FF0000"/>
        </w:rPr>
        <w:t>ine Allowances</w:t>
      </w:r>
      <w:r w:rsidRPr="00420D51">
        <w:rPr>
          <w:rFonts w:eastAsia="Meiryo UI"/>
          <w:i/>
          <w:iCs/>
          <w:color w:val="FF0000"/>
        </w:rPr>
        <w:t xml:space="preserve"> (ibg-</w:t>
      </w:r>
      <w:r>
        <w:rPr>
          <w:rFonts w:eastAsia="Meiryo UI"/>
          <w:i/>
          <w:iCs/>
          <w:color w:val="FF0000"/>
        </w:rPr>
        <w:t>27</w:t>
      </w:r>
      <w:r w:rsidRPr="00420D51">
        <w:rPr>
          <w:rFonts w:eastAsia="Meiryo UI"/>
          <w:i/>
          <w:iCs/>
          <w:color w:val="FF0000"/>
        </w:rPr>
        <w:t>) shall</w:t>
      </w:r>
      <w:r>
        <w:rPr>
          <w:rFonts w:eastAsia="Meiryo UI"/>
          <w:i/>
          <w:iCs/>
          <w:color w:val="FF0000"/>
        </w:rPr>
        <w:t xml:space="preserve"> be </w:t>
      </w:r>
      <w:r w:rsidR="0040576B">
        <w:rPr>
          <w:rFonts w:eastAsia="Meiryo UI"/>
          <w:i/>
          <w:iCs/>
          <w:color w:val="FF0000"/>
        </w:rPr>
        <w:t>categorized by an</w:t>
      </w:r>
      <w:r>
        <w:rPr>
          <w:rFonts w:eastAsia="Meiryo UI"/>
          <w:i/>
          <w:iCs/>
          <w:color w:val="FF0000"/>
        </w:rPr>
        <w:t xml:space="preserve"> Invoiced Item Tax Category code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bt-151）</w:t>
      </w:r>
      <w:r>
        <w:rPr>
          <w:rFonts w:eastAsia="Meiryo UI" w:hint="eastAsia"/>
          <w:i/>
          <w:iCs/>
          <w:color w:val="FF0000"/>
        </w:rPr>
        <w:t>,</w:t>
      </w:r>
      <w:r>
        <w:rPr>
          <w:rFonts w:eastAsia="Meiryo UI"/>
          <w:i/>
          <w:iCs/>
          <w:color w:val="FF0000"/>
        </w:rPr>
        <w:t xml:space="preserve"> if an Invoice line allowance amount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bt-136） is presented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bt-136）</w:t>
      </w:r>
      <w:r>
        <w:rPr>
          <w:rFonts w:eastAsia="Meiryo UI" w:hint="eastAsia"/>
          <w:i/>
          <w:iCs/>
          <w:color w:val="FF0000"/>
        </w:rPr>
        <w:t>.</w:t>
      </w:r>
    </w:p>
    <w:p w14:paraId="52094ECE" w14:textId="77777777" w:rsidR="00D509F8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4A2106BB" w14:textId="51F7A6EB" w:rsidR="00D509F8" w:rsidRPr="00EF1D53" w:rsidRDefault="00D509F8" w:rsidP="00D509F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420D51">
        <w:rPr>
          <w:rFonts w:eastAsia="Meiryo UI"/>
          <w:i/>
          <w:iCs/>
          <w:color w:val="FF0000"/>
        </w:rPr>
        <w:t xml:space="preserve"> </w:t>
      </w:r>
      <w:r w:rsidR="00EF1D53" w:rsidRPr="00EF1D53">
        <w:rPr>
          <w:rFonts w:eastAsia="Meiryo UI" w:hint="eastAsia"/>
          <w:b/>
          <w:bCs/>
          <w:color w:val="FF0000"/>
          <w:highlight w:val="yellow"/>
        </w:rPr>
        <w:t>PT</w:t>
      </w:r>
      <w:r w:rsidRPr="00EF1D53">
        <w:rPr>
          <w:rFonts w:eastAsia="Meiryo UI" w:hint="eastAsia"/>
          <w:b/>
          <w:bCs/>
          <w:color w:val="FF0000"/>
          <w:highlight w:val="yellow"/>
        </w:rPr>
        <w:t>（○）「請求明細行での返金」（i</w:t>
      </w:r>
      <w:r w:rsidRPr="00EF1D53">
        <w:rPr>
          <w:rFonts w:eastAsia="Meiryo UI"/>
          <w:b/>
          <w:bCs/>
          <w:color w:val="FF0000"/>
          <w:highlight w:val="yellow"/>
        </w:rPr>
        <w:t>bg-</w:t>
      </w:r>
      <w:r w:rsidRPr="00EF1D53">
        <w:rPr>
          <w:rFonts w:eastAsia="Meiryo UI" w:hint="eastAsia"/>
          <w:b/>
          <w:bCs/>
          <w:color w:val="FF0000"/>
          <w:highlight w:val="yellow"/>
        </w:rPr>
        <w:t>27</w:t>
      </w:r>
      <w:r w:rsidRPr="00EF1D53">
        <w:rPr>
          <w:rFonts w:eastAsia="Meiryo UI"/>
          <w:b/>
          <w:bCs/>
          <w:color w:val="FF0000"/>
          <w:highlight w:val="yellow"/>
        </w:rPr>
        <w:t>）</w:t>
      </w:r>
      <w:r w:rsidRPr="00EF1D53">
        <w:rPr>
          <w:rFonts w:eastAsia="Meiryo UI" w:hint="eastAsia"/>
          <w:b/>
          <w:bCs/>
          <w:color w:val="FF0000"/>
          <w:highlight w:val="yellow"/>
        </w:rPr>
        <w:t>では、「請求明細行で請求される品目の課税分類コードごとの適用税率」（i</w:t>
      </w:r>
      <w:r w:rsidRPr="00EF1D53">
        <w:rPr>
          <w:rFonts w:eastAsia="Meiryo UI"/>
          <w:b/>
          <w:bCs/>
          <w:color w:val="FF0000"/>
          <w:highlight w:val="yellow"/>
        </w:rPr>
        <w:t>bt-</w:t>
      </w:r>
      <w:r w:rsidRPr="00EF1D53">
        <w:rPr>
          <w:rFonts w:eastAsia="Meiryo UI" w:hint="eastAsia"/>
          <w:b/>
          <w:bCs/>
          <w:color w:val="FF0000"/>
          <w:highlight w:val="yellow"/>
        </w:rPr>
        <w:t>152）を持たなければならない。</w:t>
      </w:r>
    </w:p>
    <w:p w14:paraId="700C223A" w14:textId="77777777" w:rsidR="00D509F8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/>
          <w:i/>
          <w:iCs/>
          <w:color w:val="FF0000"/>
        </w:rPr>
        <w:t xml:space="preserve">An Invoice </w:t>
      </w:r>
      <w:r>
        <w:rPr>
          <w:rFonts w:eastAsia="Meiryo UI" w:hint="eastAsia"/>
          <w:i/>
          <w:iCs/>
          <w:color w:val="FF0000"/>
        </w:rPr>
        <w:t>l</w:t>
      </w:r>
      <w:r>
        <w:rPr>
          <w:rFonts w:eastAsia="Meiryo UI"/>
          <w:i/>
          <w:iCs/>
          <w:color w:val="FF0000"/>
        </w:rPr>
        <w:t>ine Allowances</w:t>
      </w:r>
      <w:r w:rsidRPr="00420D51">
        <w:rPr>
          <w:rFonts w:eastAsia="Meiryo UI"/>
          <w:i/>
          <w:iCs/>
          <w:color w:val="FF0000"/>
        </w:rPr>
        <w:t xml:space="preserve"> (ibg-</w:t>
      </w:r>
      <w:r>
        <w:rPr>
          <w:rFonts w:eastAsia="Meiryo UI"/>
          <w:i/>
          <w:iCs/>
          <w:color w:val="FF0000"/>
        </w:rPr>
        <w:t>27</w:t>
      </w:r>
      <w:r w:rsidRPr="00420D51">
        <w:rPr>
          <w:rFonts w:eastAsia="Meiryo UI"/>
          <w:i/>
          <w:iCs/>
          <w:color w:val="FF0000"/>
        </w:rPr>
        <w:t>) shall</w:t>
      </w:r>
      <w:r>
        <w:rPr>
          <w:rFonts w:eastAsia="Meiryo UI"/>
          <w:i/>
          <w:iCs/>
          <w:color w:val="FF0000"/>
        </w:rPr>
        <w:t xml:space="preserve"> have an Invoiced Item Tax Rate</w:t>
      </w:r>
      <w:r>
        <w:rPr>
          <w:rFonts w:eastAsia="Meiryo UI" w:hint="eastAsia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>(ibt-152).</w:t>
      </w:r>
    </w:p>
    <w:p w14:paraId="1F424D20" w14:textId="77777777" w:rsidR="00D509F8" w:rsidRPr="00AC2AEB" w:rsidRDefault="00D509F8" w:rsidP="00D509F8">
      <w:pPr>
        <w:rPr>
          <w:rFonts w:eastAsia="Meiryo UI" w:hint="eastAsia"/>
          <w:i/>
          <w:iCs/>
          <w:color w:val="FF0000"/>
        </w:rPr>
      </w:pPr>
    </w:p>
    <w:p w14:paraId="4D9586B6" w14:textId="66E597EB" w:rsidR="00D509F8" w:rsidRPr="00EF1D53" w:rsidRDefault="00EF1D53" w:rsidP="00D509F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EF1D53">
        <w:rPr>
          <w:rFonts w:eastAsia="Meiryo UI" w:hint="eastAsia"/>
          <w:b/>
          <w:bCs/>
          <w:color w:val="FF0000"/>
          <w:highlight w:val="yellow"/>
        </w:rPr>
        <w:t>PT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（○）「請求明細行での追加請求」（i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bg-28）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は、「請求明細行で追加請求額」（i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bt-141）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がある場合、「請求明細で請求される品目の課税分類コード」（i</w:t>
      </w:r>
      <w:r w:rsidR="00D509F8" w:rsidRPr="00EF1D53">
        <w:rPr>
          <w:rFonts w:eastAsia="Meiryo UI"/>
          <w:b/>
          <w:bCs/>
          <w:color w:val="FF0000"/>
          <w:highlight w:val="yellow"/>
        </w:rPr>
        <w:t>bt-151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）によって</w:t>
      </w:r>
      <w:r w:rsidR="0040576B">
        <w:rPr>
          <w:rFonts w:eastAsia="Meiryo UI" w:hint="eastAsia"/>
          <w:b/>
          <w:bCs/>
          <w:color w:val="FF0000"/>
          <w:highlight w:val="yellow"/>
        </w:rPr>
        <w:t>区分</w:t>
      </w:r>
      <w:r w:rsidR="00D509F8" w:rsidRPr="00EF1D53">
        <w:rPr>
          <w:rFonts w:eastAsia="Meiryo UI" w:hint="eastAsia"/>
          <w:b/>
          <w:bCs/>
          <w:color w:val="FF0000"/>
          <w:highlight w:val="yellow"/>
        </w:rPr>
        <w:t>されなければならない。</w:t>
      </w:r>
    </w:p>
    <w:p w14:paraId="7C5DD5E5" w14:textId="619D4F48" w:rsidR="00D509F8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A</w:t>
      </w:r>
      <w:r>
        <w:rPr>
          <w:rFonts w:eastAsia="Meiryo UI"/>
          <w:i/>
          <w:iCs/>
          <w:color w:val="FF0000"/>
        </w:rPr>
        <w:t xml:space="preserve">n Invoice </w:t>
      </w:r>
      <w:r>
        <w:rPr>
          <w:rFonts w:eastAsia="Meiryo UI" w:hint="eastAsia"/>
          <w:i/>
          <w:iCs/>
          <w:color w:val="FF0000"/>
        </w:rPr>
        <w:t>l</w:t>
      </w:r>
      <w:r>
        <w:rPr>
          <w:rFonts w:eastAsia="Meiryo UI"/>
          <w:i/>
          <w:iCs/>
          <w:color w:val="FF0000"/>
        </w:rPr>
        <w:t>ine Charges</w:t>
      </w:r>
      <w:r w:rsidRPr="00420D51">
        <w:rPr>
          <w:rFonts w:eastAsia="Meiryo UI"/>
          <w:i/>
          <w:iCs/>
          <w:color w:val="FF0000"/>
        </w:rPr>
        <w:t xml:space="preserve"> (ibg-</w:t>
      </w:r>
      <w:r>
        <w:rPr>
          <w:rFonts w:eastAsia="Meiryo UI"/>
          <w:i/>
          <w:iCs/>
          <w:color w:val="FF0000"/>
        </w:rPr>
        <w:t>28</w:t>
      </w:r>
      <w:r w:rsidRPr="00420D51">
        <w:rPr>
          <w:rFonts w:eastAsia="Meiryo UI"/>
          <w:i/>
          <w:iCs/>
          <w:color w:val="FF0000"/>
        </w:rPr>
        <w:t>) shall</w:t>
      </w:r>
      <w:r>
        <w:rPr>
          <w:rFonts w:eastAsia="Meiryo UI"/>
          <w:i/>
          <w:iCs/>
          <w:color w:val="FF0000"/>
        </w:rPr>
        <w:t xml:space="preserve"> be </w:t>
      </w:r>
      <w:r w:rsidR="0040576B">
        <w:rPr>
          <w:rFonts w:eastAsia="Meiryo UI"/>
          <w:i/>
          <w:iCs/>
          <w:color w:val="FF0000"/>
        </w:rPr>
        <w:t>categorized with</w:t>
      </w:r>
      <w:r>
        <w:rPr>
          <w:rFonts w:eastAsia="Meiryo UI"/>
          <w:i/>
          <w:iCs/>
          <w:color w:val="FF0000"/>
        </w:rPr>
        <w:t xml:space="preserve"> an  Invoiced Item Tax Category code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bt-151）</w:t>
      </w:r>
      <w:r>
        <w:rPr>
          <w:rFonts w:eastAsia="Meiryo UI" w:hint="eastAsia"/>
          <w:i/>
          <w:iCs/>
          <w:color w:val="FF0000"/>
        </w:rPr>
        <w:t>,</w:t>
      </w:r>
      <w:r>
        <w:rPr>
          <w:rFonts w:eastAsia="Meiryo UI"/>
          <w:i/>
          <w:iCs/>
          <w:color w:val="FF0000"/>
        </w:rPr>
        <w:t xml:space="preserve"> if an Invoice line charge amount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bt-141） is presented</w:t>
      </w:r>
      <w:r>
        <w:rPr>
          <w:rFonts w:eastAsia="Meiryo UI" w:hint="eastAsia"/>
          <w:i/>
          <w:iCs/>
          <w:color w:val="FF0000"/>
        </w:rPr>
        <w:t>.</w:t>
      </w:r>
    </w:p>
    <w:p w14:paraId="36E3B3F8" w14:textId="77777777" w:rsidR="00D509F8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587BFBA5" w14:textId="51E5BB05" w:rsidR="00D509F8" w:rsidRPr="00EF1D53" w:rsidRDefault="00D509F8" w:rsidP="00D509F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420D51">
        <w:rPr>
          <w:rFonts w:eastAsia="Meiryo UI"/>
          <w:i/>
          <w:iCs/>
          <w:color w:val="FF0000"/>
        </w:rPr>
        <w:t xml:space="preserve"> </w:t>
      </w:r>
      <w:r w:rsidR="00EF1D53" w:rsidRPr="00EF1D53">
        <w:rPr>
          <w:rFonts w:eastAsia="Meiryo UI" w:hint="eastAsia"/>
          <w:b/>
          <w:bCs/>
          <w:color w:val="FF0000"/>
          <w:highlight w:val="yellow"/>
        </w:rPr>
        <w:t>PT</w:t>
      </w:r>
      <w:r w:rsidRPr="00EF1D53">
        <w:rPr>
          <w:rFonts w:eastAsia="Meiryo UI" w:hint="eastAsia"/>
          <w:b/>
          <w:bCs/>
          <w:color w:val="FF0000"/>
          <w:highlight w:val="yellow"/>
        </w:rPr>
        <w:t>（○）「請求明細行での返金」（i</w:t>
      </w:r>
      <w:r w:rsidRPr="00EF1D53">
        <w:rPr>
          <w:rFonts w:eastAsia="Meiryo UI"/>
          <w:b/>
          <w:bCs/>
          <w:color w:val="FF0000"/>
          <w:highlight w:val="yellow"/>
        </w:rPr>
        <w:t>bg-</w:t>
      </w:r>
      <w:r w:rsidRPr="00EF1D53">
        <w:rPr>
          <w:rFonts w:eastAsia="Meiryo UI" w:hint="eastAsia"/>
          <w:b/>
          <w:bCs/>
          <w:color w:val="FF0000"/>
          <w:highlight w:val="yellow"/>
        </w:rPr>
        <w:t>27</w:t>
      </w:r>
      <w:r w:rsidRPr="00EF1D53">
        <w:rPr>
          <w:rFonts w:eastAsia="Meiryo UI"/>
          <w:b/>
          <w:bCs/>
          <w:color w:val="FF0000"/>
          <w:highlight w:val="yellow"/>
        </w:rPr>
        <w:t>）</w:t>
      </w:r>
      <w:r w:rsidRPr="00EF1D53">
        <w:rPr>
          <w:rFonts w:eastAsia="Meiryo UI" w:hint="eastAsia"/>
          <w:b/>
          <w:bCs/>
          <w:color w:val="FF0000"/>
          <w:highlight w:val="yellow"/>
        </w:rPr>
        <w:t>では、「請求明細で請求される品目の課税分類コードごとの適用税率」（i</w:t>
      </w:r>
      <w:r w:rsidRPr="00EF1D53">
        <w:rPr>
          <w:rFonts w:eastAsia="Meiryo UI"/>
          <w:b/>
          <w:bCs/>
          <w:color w:val="FF0000"/>
          <w:highlight w:val="yellow"/>
        </w:rPr>
        <w:t>bt-</w:t>
      </w:r>
      <w:r w:rsidRPr="00EF1D53">
        <w:rPr>
          <w:rFonts w:eastAsia="Meiryo UI" w:hint="eastAsia"/>
          <w:b/>
          <w:bCs/>
          <w:color w:val="FF0000"/>
          <w:highlight w:val="yellow"/>
        </w:rPr>
        <w:t>152）を持たなければならない。</w:t>
      </w:r>
    </w:p>
    <w:p w14:paraId="2771DEE1" w14:textId="6D245540" w:rsidR="00EF1D53" w:rsidRDefault="00D509F8" w:rsidP="00D509F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/>
          <w:i/>
          <w:iCs/>
          <w:color w:val="FF0000"/>
        </w:rPr>
        <w:t xml:space="preserve">An Invoice </w:t>
      </w:r>
      <w:r>
        <w:rPr>
          <w:rFonts w:eastAsia="Meiryo UI" w:hint="eastAsia"/>
          <w:i/>
          <w:iCs/>
          <w:color w:val="FF0000"/>
        </w:rPr>
        <w:t>l</w:t>
      </w:r>
      <w:r>
        <w:rPr>
          <w:rFonts w:eastAsia="Meiryo UI"/>
          <w:i/>
          <w:iCs/>
          <w:color w:val="FF0000"/>
        </w:rPr>
        <w:t>ine Allowances</w:t>
      </w:r>
      <w:r w:rsidRPr="00420D51">
        <w:rPr>
          <w:rFonts w:eastAsia="Meiryo UI"/>
          <w:i/>
          <w:iCs/>
          <w:color w:val="FF0000"/>
        </w:rPr>
        <w:t xml:space="preserve"> (ibg-</w:t>
      </w:r>
      <w:r>
        <w:rPr>
          <w:rFonts w:eastAsia="Meiryo UI"/>
          <w:i/>
          <w:iCs/>
          <w:color w:val="FF0000"/>
        </w:rPr>
        <w:t>27</w:t>
      </w:r>
      <w:r w:rsidRPr="00420D51">
        <w:rPr>
          <w:rFonts w:eastAsia="Meiryo UI"/>
          <w:i/>
          <w:iCs/>
          <w:color w:val="FF0000"/>
        </w:rPr>
        <w:t>) shall</w:t>
      </w:r>
      <w:r>
        <w:rPr>
          <w:rFonts w:eastAsia="Meiryo UI"/>
          <w:i/>
          <w:iCs/>
          <w:color w:val="FF0000"/>
        </w:rPr>
        <w:t xml:space="preserve"> have an Invoiced Item Tax Rate</w:t>
      </w:r>
      <w:r>
        <w:rPr>
          <w:rFonts w:eastAsia="Meiryo UI" w:hint="eastAsia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>(ibt-152).</w:t>
      </w:r>
    </w:p>
    <w:p w14:paraId="25E778AE" w14:textId="77777777" w:rsidR="00EF1D53" w:rsidRDefault="00EF1D53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2A681FDB" w14:textId="61AE56A0" w:rsidR="00EF1D53" w:rsidRPr="00D840F8" w:rsidRDefault="00EF1D53" w:rsidP="00EF1D53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４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税額を税率ごとに区分して管理する</w:t>
      </w:r>
    </w:p>
    <w:p w14:paraId="779AD1EC" w14:textId="77777777" w:rsidR="00EF1D53" w:rsidRDefault="00EF1D53" w:rsidP="00EF1D53">
      <w:pPr>
        <w:rPr>
          <w:rFonts w:eastAsia="Meiryo UI"/>
          <w:highlight w:val="lightGray"/>
        </w:rPr>
      </w:pPr>
    </w:p>
    <w:p w14:paraId="097441E0" w14:textId="77777777" w:rsidR="00EF1D53" w:rsidRPr="00B905D6" w:rsidRDefault="00EF1D53" w:rsidP="00EF1D53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0E870700" w14:textId="5D35AB6E" w:rsidR="00D509F8" w:rsidRDefault="00EF1D53" w:rsidP="00EF1D53">
      <w:pPr>
        <w:rPr>
          <w:rFonts w:eastAsia="Meiryo UI"/>
        </w:rPr>
      </w:pPr>
      <w:r>
        <w:rPr>
          <w:rFonts w:eastAsia="Meiryo UI" w:hint="eastAsia"/>
        </w:rPr>
        <w:t>インボイス制度においては、インボイスに記載する税額は税率ごとに記載する必要。他方、その点を明確にしている既存のルールがない。</w:t>
      </w:r>
    </w:p>
    <w:p w14:paraId="6EFE9132" w14:textId="37151D22" w:rsidR="00EF1D53" w:rsidRDefault="00EF1D53" w:rsidP="00EF1D53">
      <w:pPr>
        <w:rPr>
          <w:rFonts w:eastAsia="Meiryo UI"/>
        </w:rPr>
      </w:pPr>
    </w:p>
    <w:p w14:paraId="1FBC0089" w14:textId="77777777" w:rsidR="00EF1D53" w:rsidRPr="00B905D6" w:rsidRDefault="00EF1D53" w:rsidP="00EF1D53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0A6D522D" w14:textId="0596AA5A" w:rsidR="00EF1D53" w:rsidRDefault="00EF1D53" w:rsidP="00EF1D53">
      <w:pPr>
        <w:rPr>
          <w:rFonts w:eastAsia="Meiryo UI" w:hint="eastAsia"/>
        </w:rPr>
      </w:pPr>
      <w:r>
        <w:rPr>
          <w:rFonts w:eastAsia="Meiryo UI" w:hint="eastAsia"/>
        </w:rPr>
        <w:t>「税内訳」（i</w:t>
      </w:r>
      <w:r>
        <w:rPr>
          <w:rFonts w:eastAsia="Meiryo UI"/>
        </w:rPr>
        <w:t>bg-23）</w:t>
      </w:r>
      <w:r>
        <w:rPr>
          <w:rFonts w:eastAsia="Meiryo UI" w:hint="eastAsia"/>
        </w:rPr>
        <w:t>について、「課税分類コード」によ</w:t>
      </w:r>
      <w:r w:rsidR="00E01508">
        <w:rPr>
          <w:rFonts w:eastAsia="Meiryo UI" w:hint="eastAsia"/>
        </w:rPr>
        <w:t>り</w:t>
      </w:r>
      <w:r>
        <w:rPr>
          <w:rFonts w:eastAsia="Meiryo UI" w:hint="eastAsia"/>
        </w:rPr>
        <w:t>定義</w:t>
      </w:r>
      <w:r w:rsidR="00E01508">
        <w:rPr>
          <w:rFonts w:eastAsia="Meiryo UI" w:hint="eastAsia"/>
        </w:rPr>
        <w:t>され、</w:t>
      </w:r>
      <w:r>
        <w:rPr>
          <w:rFonts w:eastAsia="Meiryo UI" w:hint="eastAsia"/>
        </w:rPr>
        <w:t>「対価の額」（i</w:t>
      </w:r>
      <w:r>
        <w:rPr>
          <w:rFonts w:eastAsia="Meiryo UI"/>
        </w:rPr>
        <w:t>bt-116）</w:t>
      </w:r>
      <w:r w:rsidR="00E01508">
        <w:rPr>
          <w:rFonts w:eastAsia="Meiryo UI" w:hint="eastAsia"/>
        </w:rPr>
        <w:t>、</w:t>
      </w:r>
      <w:r>
        <w:rPr>
          <w:rFonts w:eastAsia="Meiryo UI" w:hint="eastAsia"/>
        </w:rPr>
        <w:t>「税額」（i</w:t>
      </w:r>
      <w:r>
        <w:rPr>
          <w:rFonts w:eastAsia="Meiryo UI"/>
        </w:rPr>
        <w:t>bt-117）</w:t>
      </w:r>
      <w:r w:rsidR="00E01508">
        <w:rPr>
          <w:rFonts w:eastAsia="Meiryo UI" w:hint="eastAsia"/>
        </w:rPr>
        <w:t>、「税スキーマ」（i</w:t>
      </w:r>
      <w:r w:rsidR="00E01508">
        <w:rPr>
          <w:rFonts w:eastAsia="Meiryo UI"/>
        </w:rPr>
        <w:t>bt118-1）</w:t>
      </w:r>
      <w:r w:rsidR="00E01508">
        <w:rPr>
          <w:rFonts w:eastAsia="Meiryo UI" w:hint="eastAsia"/>
        </w:rPr>
        <w:t>及び「適用税率」（i</w:t>
      </w:r>
      <w:r w:rsidR="00E01508">
        <w:rPr>
          <w:rFonts w:eastAsia="Meiryo UI"/>
        </w:rPr>
        <w:t>bt-119）</w:t>
      </w:r>
      <w:r>
        <w:rPr>
          <w:rFonts w:eastAsia="Meiryo UI" w:hint="eastAsia"/>
        </w:rPr>
        <w:t>を持つことをルール化する必要がある。なお、</w:t>
      </w:r>
      <w:r w:rsidR="001362C7">
        <w:rPr>
          <w:rFonts w:eastAsia="Meiryo UI" w:hint="eastAsia"/>
        </w:rPr>
        <w:t>このルールのイメージは、E</w:t>
      </w:r>
      <w:r w:rsidR="001362C7">
        <w:rPr>
          <w:rFonts w:eastAsia="Meiryo UI"/>
        </w:rPr>
        <w:t>N16931</w:t>
      </w:r>
      <w:r w:rsidR="001362C7">
        <w:rPr>
          <w:rFonts w:eastAsia="Meiryo UI" w:hint="eastAsia"/>
        </w:rPr>
        <w:t>-1に存在しており、PINTへの追加もあり得る。</w:t>
      </w:r>
    </w:p>
    <w:p w14:paraId="400B5F78" w14:textId="6FFF600B" w:rsidR="00EF1D53" w:rsidRDefault="00EF1D53" w:rsidP="00EF1D53">
      <w:pPr>
        <w:rPr>
          <w:rFonts w:eastAsia="Meiryo UI"/>
          <w:i/>
          <w:iCs/>
          <w:color w:val="FF0000"/>
        </w:rPr>
      </w:pPr>
    </w:p>
    <w:p w14:paraId="3367BB8E" w14:textId="7986BC19" w:rsidR="001362C7" w:rsidRPr="001362C7" w:rsidRDefault="001362C7" w:rsidP="001362C7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bookmarkStart w:id="9" w:name="_Hlk82945006"/>
      <w:r w:rsidRPr="001362C7">
        <w:rPr>
          <w:rFonts w:eastAsia="Meiryo UI" w:hint="eastAsia"/>
          <w:b/>
          <w:bCs/>
          <w:color w:val="FF0000"/>
          <w:highlight w:val="yellow"/>
        </w:rPr>
        <w:t>※PT（○）「税内訳」（i</w:t>
      </w:r>
      <w:r w:rsidRPr="001362C7">
        <w:rPr>
          <w:rFonts w:eastAsia="Meiryo UI"/>
          <w:b/>
          <w:bCs/>
          <w:color w:val="FF0000"/>
          <w:highlight w:val="yellow"/>
        </w:rPr>
        <w:t>bg-23）</w:t>
      </w:r>
      <w:r w:rsidRPr="001362C7">
        <w:rPr>
          <w:rFonts w:eastAsia="Meiryo UI" w:hint="eastAsia"/>
          <w:b/>
          <w:bCs/>
          <w:color w:val="FF0000"/>
          <w:highlight w:val="yellow"/>
        </w:rPr>
        <w:t>は、「課税分類コード」（i</w:t>
      </w:r>
      <w:r w:rsidRPr="001362C7">
        <w:rPr>
          <w:rFonts w:eastAsia="Meiryo UI"/>
          <w:b/>
          <w:bCs/>
          <w:color w:val="FF0000"/>
          <w:highlight w:val="yellow"/>
        </w:rPr>
        <w:t>bt-118）</w:t>
      </w:r>
      <w:r w:rsidRPr="001362C7">
        <w:rPr>
          <w:rFonts w:eastAsia="Meiryo UI" w:hint="eastAsia"/>
          <w:b/>
          <w:bCs/>
          <w:color w:val="FF0000"/>
          <w:highlight w:val="yellow"/>
        </w:rPr>
        <w:t>によって定義されていなければならない。</w:t>
      </w:r>
    </w:p>
    <w:p w14:paraId="2D92FD78" w14:textId="77777777" w:rsidR="001362C7" w:rsidRDefault="001362C7" w:rsidP="001362C7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E</w:t>
      </w:r>
      <w:r>
        <w:rPr>
          <w:rFonts w:eastAsia="Meiryo UI"/>
          <w:i/>
          <w:iCs/>
          <w:color w:val="FF0000"/>
        </w:rPr>
        <w:t xml:space="preserve">ach </w:t>
      </w:r>
      <w:r w:rsidRPr="00420D51">
        <w:rPr>
          <w:rFonts w:eastAsia="Meiryo UI"/>
          <w:i/>
          <w:iCs/>
          <w:color w:val="FF0000"/>
        </w:rPr>
        <w:t xml:space="preserve">Tax Breakdown (ibg-23) shall </w:t>
      </w:r>
      <w:r>
        <w:rPr>
          <w:rFonts w:eastAsia="Meiryo UI" w:hint="eastAsia"/>
          <w:i/>
          <w:iCs/>
          <w:color w:val="FF0000"/>
        </w:rPr>
        <w:t>b</w:t>
      </w:r>
      <w:r>
        <w:rPr>
          <w:rFonts w:eastAsia="Meiryo UI"/>
          <w:i/>
          <w:iCs/>
          <w:color w:val="FF0000"/>
        </w:rPr>
        <w:t>e defined through a Tax Category code</w:t>
      </w:r>
      <w:r w:rsidRPr="00420D51">
        <w:rPr>
          <w:rFonts w:eastAsia="Meiryo UI"/>
          <w:i/>
          <w:iCs/>
          <w:color w:val="FF0000"/>
        </w:rPr>
        <w:t xml:space="preserve"> (ibt-</w:t>
      </w:r>
      <w:r>
        <w:rPr>
          <w:rFonts w:eastAsia="Meiryo UI"/>
          <w:i/>
          <w:iCs/>
          <w:color w:val="FF0000"/>
        </w:rPr>
        <w:t>118</w:t>
      </w:r>
      <w:r w:rsidRPr="00420D51">
        <w:rPr>
          <w:rFonts w:eastAsia="Meiryo UI"/>
          <w:i/>
          <w:iCs/>
          <w:color w:val="FF0000"/>
        </w:rPr>
        <w:t>).</w:t>
      </w:r>
    </w:p>
    <w:bookmarkEnd w:id="9"/>
    <w:p w14:paraId="7B12B7FC" w14:textId="77777777" w:rsidR="001362C7" w:rsidRDefault="001362C7" w:rsidP="001362C7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t>（参考）【E</w:t>
      </w:r>
      <w:r w:rsidRPr="001504A0">
        <w:rPr>
          <w:rFonts w:eastAsia="Meiryo UI"/>
          <w:i/>
          <w:iCs/>
          <w:color w:val="000000" w:themeColor="text1"/>
        </w:rPr>
        <w:t>R-</w:t>
      </w:r>
      <w:r>
        <w:rPr>
          <w:rFonts w:eastAsia="Meiryo UI"/>
          <w:i/>
          <w:iCs/>
          <w:color w:val="000000" w:themeColor="text1"/>
        </w:rPr>
        <w:t>47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Each VAT Breakdown (</w:t>
      </w:r>
      <w:r w:rsidRPr="001504A0">
        <w:rPr>
          <w:rFonts w:eastAsia="Meiryo UI" w:hint="eastAsia"/>
          <w:i/>
          <w:iCs/>
          <w:color w:val="000000" w:themeColor="text1"/>
        </w:rPr>
        <w:t>B</w:t>
      </w:r>
      <w:r w:rsidRPr="001504A0">
        <w:rPr>
          <w:rFonts w:eastAsia="Meiryo UI"/>
          <w:i/>
          <w:iCs/>
          <w:color w:val="000000" w:themeColor="text1"/>
        </w:rPr>
        <w:t xml:space="preserve">G-23) shall </w:t>
      </w:r>
      <w:r>
        <w:rPr>
          <w:rFonts w:eastAsia="Meiryo UI"/>
          <w:i/>
          <w:iCs/>
          <w:color w:val="000000" w:themeColor="text1"/>
        </w:rPr>
        <w:t>be defined through a VAT category code</w:t>
      </w:r>
      <w:r>
        <w:rPr>
          <w:rFonts w:eastAsia="Meiryo UI" w:hint="eastAsia"/>
          <w:i/>
          <w:iCs/>
          <w:color w:val="000000" w:themeColor="text1"/>
        </w:rPr>
        <w:t>（B</w:t>
      </w:r>
      <w:r>
        <w:rPr>
          <w:rFonts w:eastAsia="Meiryo UI"/>
          <w:i/>
          <w:iCs/>
          <w:color w:val="000000" w:themeColor="text1"/>
        </w:rPr>
        <w:t>T-</w:t>
      </w:r>
      <w:r>
        <w:rPr>
          <w:rFonts w:eastAsia="Meiryo UI" w:hint="eastAsia"/>
          <w:i/>
          <w:iCs/>
          <w:color w:val="000000" w:themeColor="text1"/>
        </w:rPr>
        <w:t>118</w:t>
      </w:r>
      <w:r>
        <w:rPr>
          <w:rFonts w:eastAsia="Meiryo UI"/>
          <w:i/>
          <w:iCs/>
          <w:color w:val="000000" w:themeColor="text1"/>
        </w:rPr>
        <w:t>）</w:t>
      </w:r>
      <w:r w:rsidRPr="001504A0">
        <w:rPr>
          <w:rFonts w:eastAsia="Meiryo UI"/>
          <w:i/>
          <w:iCs/>
          <w:color w:val="000000" w:themeColor="text1"/>
        </w:rPr>
        <w:t>.</w:t>
      </w:r>
    </w:p>
    <w:p w14:paraId="5CADFAE4" w14:textId="0EEA6ACD" w:rsidR="00594ACB" w:rsidRDefault="00594ACB" w:rsidP="00AA7014">
      <w:pPr>
        <w:rPr>
          <w:rFonts w:eastAsia="Meiryo UI"/>
          <w:b/>
          <w:bCs/>
          <w:color w:val="FF0000"/>
          <w:highlight w:val="cyan"/>
        </w:rPr>
      </w:pPr>
    </w:p>
    <w:p w14:paraId="78352ABE" w14:textId="4A7B2102" w:rsidR="00E01508" w:rsidRPr="001362C7" w:rsidRDefault="00E01508" w:rsidP="00E01508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E01508">
        <w:rPr>
          <w:rFonts w:eastAsia="Meiryo UI"/>
          <w:b/>
          <w:bCs/>
          <w:color w:val="FF0000"/>
          <w:highlight w:val="yellow"/>
        </w:rPr>
        <w:t>PT</w:t>
      </w:r>
      <w:r w:rsidRPr="00E01508">
        <w:rPr>
          <w:rFonts w:eastAsia="Meiryo UI" w:hint="eastAsia"/>
          <w:b/>
          <w:bCs/>
          <w:color w:val="FF0000"/>
          <w:highlight w:val="yellow"/>
        </w:rPr>
        <w:t>（○）「税内訳」（i</w:t>
      </w:r>
      <w:r w:rsidRPr="00E01508">
        <w:rPr>
          <w:rFonts w:eastAsia="Meiryo UI"/>
          <w:b/>
          <w:bCs/>
          <w:color w:val="FF0000"/>
          <w:highlight w:val="yellow"/>
        </w:rPr>
        <w:t>bg-23）</w:t>
      </w:r>
      <w:r w:rsidRPr="00E01508">
        <w:rPr>
          <w:rFonts w:eastAsia="Meiryo UI" w:hint="eastAsia"/>
          <w:b/>
          <w:bCs/>
          <w:color w:val="FF0000"/>
          <w:highlight w:val="yellow"/>
        </w:rPr>
        <w:t>では、「税スキーマ」（i</w:t>
      </w:r>
      <w:r w:rsidRPr="00E01508">
        <w:rPr>
          <w:rFonts w:eastAsia="Meiryo UI"/>
          <w:b/>
          <w:bCs/>
          <w:color w:val="FF0000"/>
          <w:highlight w:val="yellow"/>
        </w:rPr>
        <w:t>bt-118-1）</w:t>
      </w:r>
      <w:r w:rsidRPr="00E01508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2AB5C485" w14:textId="77777777" w:rsidR="00E01508" w:rsidRDefault="00E01508" w:rsidP="00E0150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E</w:t>
      </w:r>
      <w:r>
        <w:rPr>
          <w:rFonts w:eastAsia="Meiryo UI"/>
          <w:i/>
          <w:iCs/>
          <w:color w:val="FF0000"/>
        </w:rPr>
        <w:t xml:space="preserve">ach </w:t>
      </w:r>
      <w:r w:rsidRPr="00420D51">
        <w:rPr>
          <w:rFonts w:eastAsia="Meiryo UI"/>
          <w:i/>
          <w:iCs/>
          <w:color w:val="FF0000"/>
        </w:rPr>
        <w:t xml:space="preserve">Tax Breakdown (ibg-23) </w:t>
      </w:r>
      <w:r>
        <w:rPr>
          <w:rFonts w:eastAsia="Meiryo UI"/>
          <w:i/>
          <w:iCs/>
          <w:color w:val="FF0000"/>
        </w:rPr>
        <w:t>shall have a Tax Scheme (ibt118-1)</w:t>
      </w:r>
      <w:r w:rsidRPr="00420D51">
        <w:rPr>
          <w:rFonts w:eastAsia="Meiryo UI"/>
          <w:i/>
          <w:iCs/>
          <w:color w:val="FF0000"/>
        </w:rPr>
        <w:t>.</w:t>
      </w:r>
    </w:p>
    <w:p w14:paraId="4A81FF8A" w14:textId="77777777" w:rsidR="00E01508" w:rsidRPr="00D509F8" w:rsidRDefault="00E01508" w:rsidP="00AA7014">
      <w:pPr>
        <w:rPr>
          <w:rFonts w:eastAsia="Meiryo UI" w:hint="eastAsia"/>
          <w:b/>
          <w:bCs/>
          <w:color w:val="FF0000"/>
          <w:highlight w:val="cyan"/>
        </w:rPr>
      </w:pPr>
    </w:p>
    <w:p w14:paraId="6A7318CE" w14:textId="22A78301" w:rsidR="001504A0" w:rsidRPr="001362C7" w:rsidRDefault="006D0BBF" w:rsidP="001504A0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1362C7">
        <w:rPr>
          <w:rFonts w:eastAsia="Meiryo UI" w:hint="eastAsia"/>
          <w:b/>
          <w:bCs/>
          <w:color w:val="FF0000"/>
          <w:highlight w:val="yellow"/>
        </w:rPr>
        <w:t>※</w:t>
      </w:r>
      <w:r w:rsidR="001362C7" w:rsidRPr="001362C7">
        <w:rPr>
          <w:rFonts w:eastAsia="Meiryo UI" w:hint="eastAsia"/>
          <w:b/>
          <w:bCs/>
          <w:color w:val="FF0000"/>
          <w:highlight w:val="yellow"/>
        </w:rPr>
        <w:t>PT</w:t>
      </w:r>
      <w:r w:rsidR="001504A0" w:rsidRPr="001362C7">
        <w:rPr>
          <w:rFonts w:eastAsia="Meiryo UI" w:hint="eastAsia"/>
          <w:b/>
          <w:bCs/>
          <w:color w:val="FF0000"/>
          <w:highlight w:val="yellow"/>
        </w:rPr>
        <w:t>（○）「税内訳」（i</w:t>
      </w:r>
      <w:r w:rsidR="00B44EDB" w:rsidRPr="001362C7">
        <w:rPr>
          <w:rFonts w:eastAsia="Meiryo UI"/>
          <w:b/>
          <w:bCs/>
          <w:color w:val="FF0000"/>
          <w:highlight w:val="yellow"/>
        </w:rPr>
        <w:t>bg</w:t>
      </w:r>
      <w:r w:rsidR="001504A0" w:rsidRPr="001362C7">
        <w:rPr>
          <w:rFonts w:eastAsia="Meiryo UI"/>
          <w:b/>
          <w:bCs/>
          <w:color w:val="FF0000"/>
          <w:highlight w:val="yellow"/>
        </w:rPr>
        <w:t>-23）</w:t>
      </w:r>
      <w:r w:rsidR="001504A0" w:rsidRPr="001362C7">
        <w:rPr>
          <w:rFonts w:eastAsia="Meiryo UI" w:hint="eastAsia"/>
          <w:b/>
          <w:bCs/>
          <w:color w:val="FF0000"/>
          <w:highlight w:val="yellow"/>
        </w:rPr>
        <w:t>では、「税率ごとに区分して合計した対価の額」（i</w:t>
      </w:r>
      <w:r w:rsidR="001504A0" w:rsidRPr="001362C7">
        <w:rPr>
          <w:rFonts w:eastAsia="Meiryo UI"/>
          <w:b/>
          <w:bCs/>
          <w:color w:val="FF0000"/>
          <w:highlight w:val="yellow"/>
        </w:rPr>
        <w:t>bt-116）</w:t>
      </w:r>
      <w:r w:rsidR="001504A0" w:rsidRPr="001362C7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5C8B94A4" w14:textId="2438A239" w:rsidR="001504A0" w:rsidRDefault="001504A0" w:rsidP="001504A0">
      <w:pPr>
        <w:ind w:left="284" w:hangingChars="129" w:hanging="284"/>
        <w:rPr>
          <w:rFonts w:eastAsia="Meiryo UI"/>
          <w:i/>
          <w:iCs/>
          <w:color w:val="FF0000"/>
        </w:rPr>
      </w:pPr>
      <w:bookmarkStart w:id="10" w:name="_Hlk82951717"/>
      <w:bookmarkEnd w:id="6"/>
      <w:r w:rsidRPr="00420D51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E</w:t>
      </w:r>
      <w:r w:rsidR="009B29F5">
        <w:rPr>
          <w:rFonts w:eastAsia="Meiryo UI"/>
          <w:i/>
          <w:iCs/>
          <w:color w:val="FF0000"/>
        </w:rPr>
        <w:t xml:space="preserve">ach </w:t>
      </w:r>
      <w:r w:rsidRPr="00420D51">
        <w:rPr>
          <w:rFonts w:eastAsia="Meiryo UI"/>
          <w:i/>
          <w:iCs/>
          <w:color w:val="FF0000"/>
        </w:rPr>
        <w:t>Tax Breakdown (i</w:t>
      </w:r>
      <w:r w:rsidR="00B44EDB">
        <w:rPr>
          <w:rFonts w:eastAsia="Meiryo UI"/>
          <w:i/>
          <w:iCs/>
          <w:color w:val="FF0000"/>
        </w:rPr>
        <w:t>gb</w:t>
      </w:r>
      <w:r w:rsidRPr="00420D51">
        <w:rPr>
          <w:rFonts w:eastAsia="Meiryo UI"/>
          <w:i/>
          <w:iCs/>
          <w:color w:val="FF0000"/>
        </w:rPr>
        <w:t xml:space="preserve">-23) shall have </w:t>
      </w:r>
      <w:r w:rsidR="009B29F5">
        <w:rPr>
          <w:rFonts w:eastAsia="Meiryo UI"/>
          <w:i/>
          <w:iCs/>
          <w:color w:val="FF0000"/>
        </w:rPr>
        <w:t xml:space="preserve">a </w:t>
      </w:r>
      <w:r w:rsidRPr="00420D51">
        <w:rPr>
          <w:rFonts w:eastAsia="Meiryo UI"/>
          <w:i/>
          <w:iCs/>
          <w:color w:val="FF0000"/>
        </w:rPr>
        <w:t>Tax Category Taxable amount (ibt-116).</w:t>
      </w:r>
    </w:p>
    <w:bookmarkEnd w:id="10"/>
    <w:p w14:paraId="71D23071" w14:textId="100CE183" w:rsidR="001504A0" w:rsidRDefault="001504A0" w:rsidP="001504A0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t>（参考）【E</w:t>
      </w:r>
      <w:r w:rsidRPr="001504A0">
        <w:rPr>
          <w:rFonts w:eastAsia="Meiryo UI"/>
          <w:i/>
          <w:iCs/>
          <w:color w:val="000000" w:themeColor="text1"/>
        </w:rPr>
        <w:t>R-45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Each VAT Breakdown (</w:t>
      </w:r>
      <w:r w:rsidRPr="001504A0">
        <w:rPr>
          <w:rFonts w:eastAsia="Meiryo UI" w:hint="eastAsia"/>
          <w:i/>
          <w:iCs/>
          <w:color w:val="000000" w:themeColor="text1"/>
        </w:rPr>
        <w:t>B</w:t>
      </w:r>
      <w:r w:rsidRPr="001504A0">
        <w:rPr>
          <w:rFonts w:eastAsia="Meiryo UI"/>
          <w:i/>
          <w:iCs/>
          <w:color w:val="000000" w:themeColor="text1"/>
        </w:rPr>
        <w:t>G-23) shall have a VAT Category taxable amount</w:t>
      </w:r>
      <w:r w:rsidR="001A26F7">
        <w:rPr>
          <w:rFonts w:eastAsia="Meiryo UI" w:hint="eastAsia"/>
          <w:i/>
          <w:iCs/>
          <w:color w:val="000000" w:themeColor="text1"/>
        </w:rPr>
        <w:t>（BT-116）</w:t>
      </w:r>
      <w:r w:rsidRPr="001504A0">
        <w:rPr>
          <w:rFonts w:eastAsia="Meiryo UI"/>
          <w:i/>
          <w:iCs/>
          <w:color w:val="000000" w:themeColor="text1"/>
        </w:rPr>
        <w:t>.</w:t>
      </w:r>
    </w:p>
    <w:p w14:paraId="40F9091F" w14:textId="06286F94" w:rsidR="001504A0" w:rsidRDefault="001504A0">
      <w:pPr>
        <w:rPr>
          <w:rFonts w:eastAsia="Meiryo UI"/>
        </w:rPr>
      </w:pPr>
    </w:p>
    <w:p w14:paraId="2786216B" w14:textId="0280803D" w:rsidR="001A26F7" w:rsidRPr="001362C7" w:rsidRDefault="006D0BBF" w:rsidP="001A26F7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1362C7">
        <w:rPr>
          <w:rFonts w:eastAsia="Meiryo UI" w:hint="eastAsia"/>
          <w:b/>
          <w:bCs/>
          <w:color w:val="FF0000"/>
          <w:highlight w:val="yellow"/>
        </w:rPr>
        <w:t>※</w:t>
      </w:r>
      <w:r w:rsidR="001362C7" w:rsidRPr="001362C7">
        <w:rPr>
          <w:rFonts w:eastAsia="Meiryo UI" w:hint="eastAsia"/>
          <w:b/>
          <w:bCs/>
          <w:color w:val="FF0000"/>
          <w:highlight w:val="yellow"/>
        </w:rPr>
        <w:t>PT</w:t>
      </w:r>
      <w:r w:rsidR="001A26F7" w:rsidRPr="001362C7">
        <w:rPr>
          <w:rFonts w:eastAsia="Meiryo UI" w:hint="eastAsia"/>
          <w:b/>
          <w:bCs/>
          <w:color w:val="FF0000"/>
          <w:highlight w:val="yellow"/>
        </w:rPr>
        <w:t>（○）「税内訳」（i</w:t>
      </w:r>
      <w:r w:rsidR="00B44EDB" w:rsidRPr="001362C7">
        <w:rPr>
          <w:rFonts w:eastAsia="Meiryo UI"/>
          <w:b/>
          <w:bCs/>
          <w:color w:val="FF0000"/>
          <w:highlight w:val="yellow"/>
        </w:rPr>
        <w:t>bg</w:t>
      </w:r>
      <w:r w:rsidR="001A26F7" w:rsidRPr="001362C7">
        <w:rPr>
          <w:rFonts w:eastAsia="Meiryo UI"/>
          <w:b/>
          <w:bCs/>
          <w:color w:val="FF0000"/>
          <w:highlight w:val="yellow"/>
        </w:rPr>
        <w:t>-23）</w:t>
      </w:r>
      <w:r w:rsidR="001A26F7" w:rsidRPr="001362C7">
        <w:rPr>
          <w:rFonts w:eastAsia="Meiryo UI" w:hint="eastAsia"/>
          <w:b/>
          <w:bCs/>
          <w:color w:val="FF0000"/>
          <w:highlight w:val="yellow"/>
        </w:rPr>
        <w:t>では、「税率ごとに区分した税額」（i</w:t>
      </w:r>
      <w:r w:rsidR="001A26F7" w:rsidRPr="001362C7">
        <w:rPr>
          <w:rFonts w:eastAsia="Meiryo UI"/>
          <w:b/>
          <w:bCs/>
          <w:color w:val="FF0000"/>
          <w:highlight w:val="yellow"/>
        </w:rPr>
        <w:t>bt-</w:t>
      </w:r>
      <w:r w:rsidR="001A26F7" w:rsidRPr="001362C7">
        <w:rPr>
          <w:rFonts w:eastAsia="Meiryo UI" w:hint="eastAsia"/>
          <w:b/>
          <w:bCs/>
          <w:color w:val="FF0000"/>
          <w:highlight w:val="yellow"/>
        </w:rPr>
        <w:t>117</w:t>
      </w:r>
      <w:r w:rsidR="001A26F7" w:rsidRPr="001362C7">
        <w:rPr>
          <w:rFonts w:eastAsia="Meiryo UI"/>
          <w:b/>
          <w:bCs/>
          <w:color w:val="FF0000"/>
          <w:highlight w:val="yellow"/>
        </w:rPr>
        <w:t>）</w:t>
      </w:r>
      <w:r w:rsidR="001A26F7" w:rsidRPr="001362C7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5FBCC988" w14:textId="2D9EA73A" w:rsidR="001A26F7" w:rsidRDefault="001A26F7" w:rsidP="001A26F7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E</w:t>
      </w:r>
      <w:r w:rsidR="009B29F5">
        <w:rPr>
          <w:rFonts w:eastAsia="Meiryo UI"/>
          <w:i/>
          <w:iCs/>
          <w:color w:val="FF0000"/>
        </w:rPr>
        <w:t xml:space="preserve">ach </w:t>
      </w:r>
      <w:r w:rsidRPr="00420D51">
        <w:rPr>
          <w:rFonts w:eastAsia="Meiryo UI"/>
          <w:i/>
          <w:iCs/>
          <w:color w:val="FF0000"/>
        </w:rPr>
        <w:t>Tax Breakdown (i</w:t>
      </w:r>
      <w:r w:rsidR="00B44EDB">
        <w:rPr>
          <w:rFonts w:eastAsia="Meiryo UI"/>
          <w:i/>
          <w:iCs/>
          <w:color w:val="FF0000"/>
        </w:rPr>
        <w:t>bg</w:t>
      </w:r>
      <w:r w:rsidRPr="00420D51">
        <w:rPr>
          <w:rFonts w:eastAsia="Meiryo UI"/>
          <w:i/>
          <w:iCs/>
          <w:color w:val="FF0000"/>
        </w:rPr>
        <w:t xml:space="preserve">-23) shall have </w:t>
      </w:r>
      <w:r w:rsidR="009B29F5">
        <w:rPr>
          <w:rFonts w:eastAsia="Meiryo UI"/>
          <w:i/>
          <w:iCs/>
          <w:color w:val="FF0000"/>
        </w:rPr>
        <w:t xml:space="preserve">a </w:t>
      </w:r>
      <w:r>
        <w:rPr>
          <w:rFonts w:eastAsia="Meiryo UI"/>
          <w:i/>
          <w:iCs/>
          <w:color w:val="FF0000"/>
        </w:rPr>
        <w:t>Tax Category Tax amount</w:t>
      </w:r>
      <w:r w:rsidRPr="00420D51">
        <w:rPr>
          <w:rFonts w:eastAsia="Meiryo UI"/>
          <w:i/>
          <w:iCs/>
          <w:color w:val="FF0000"/>
        </w:rPr>
        <w:t xml:space="preserve"> (ibt-</w:t>
      </w:r>
      <w:r>
        <w:rPr>
          <w:rFonts w:eastAsia="Meiryo UI"/>
          <w:i/>
          <w:iCs/>
          <w:color w:val="FF0000"/>
        </w:rPr>
        <w:t>117</w:t>
      </w:r>
      <w:r w:rsidRPr="00420D51">
        <w:rPr>
          <w:rFonts w:eastAsia="Meiryo UI"/>
          <w:i/>
          <w:iCs/>
          <w:color w:val="FF0000"/>
        </w:rPr>
        <w:t>).</w:t>
      </w:r>
    </w:p>
    <w:p w14:paraId="661133CD" w14:textId="0F23038C" w:rsidR="001362C7" w:rsidRDefault="001A26F7" w:rsidP="001362C7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t>（参考）【E</w:t>
      </w:r>
      <w:r w:rsidRPr="001504A0">
        <w:rPr>
          <w:rFonts w:eastAsia="Meiryo UI"/>
          <w:i/>
          <w:iCs/>
          <w:color w:val="000000" w:themeColor="text1"/>
        </w:rPr>
        <w:t>R-</w:t>
      </w:r>
      <w:r>
        <w:rPr>
          <w:rFonts w:eastAsia="Meiryo UI" w:hint="eastAsia"/>
          <w:i/>
          <w:iCs/>
          <w:color w:val="000000" w:themeColor="text1"/>
        </w:rPr>
        <w:t>46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Each VAT Breakdown (</w:t>
      </w:r>
      <w:r w:rsidRPr="001504A0">
        <w:rPr>
          <w:rFonts w:eastAsia="Meiryo UI" w:hint="eastAsia"/>
          <w:i/>
          <w:iCs/>
          <w:color w:val="000000" w:themeColor="text1"/>
        </w:rPr>
        <w:t>B</w:t>
      </w:r>
      <w:r w:rsidRPr="001504A0">
        <w:rPr>
          <w:rFonts w:eastAsia="Meiryo UI"/>
          <w:i/>
          <w:iCs/>
          <w:color w:val="000000" w:themeColor="text1"/>
        </w:rPr>
        <w:t>G-23) shall have a VAT Category tax</w:t>
      </w:r>
      <w:r>
        <w:rPr>
          <w:rFonts w:eastAsia="Meiryo UI" w:hint="eastAsia"/>
          <w:i/>
          <w:iCs/>
          <w:color w:val="000000" w:themeColor="text1"/>
        </w:rPr>
        <w:t xml:space="preserve">　</w:t>
      </w:r>
      <w:r w:rsidRPr="001504A0">
        <w:rPr>
          <w:rFonts w:eastAsia="Meiryo UI"/>
          <w:i/>
          <w:iCs/>
          <w:color w:val="000000" w:themeColor="text1"/>
        </w:rPr>
        <w:t>amount</w:t>
      </w:r>
      <w:r>
        <w:rPr>
          <w:rFonts w:eastAsia="Meiryo UI" w:hint="eastAsia"/>
          <w:i/>
          <w:iCs/>
          <w:color w:val="000000" w:themeColor="text1"/>
        </w:rPr>
        <w:t>（BT-117）</w:t>
      </w:r>
      <w:r w:rsidRPr="001504A0">
        <w:rPr>
          <w:rFonts w:eastAsia="Meiryo UI"/>
          <w:i/>
          <w:iCs/>
          <w:color w:val="000000" w:themeColor="text1"/>
        </w:rPr>
        <w:t>.</w:t>
      </w:r>
    </w:p>
    <w:p w14:paraId="031A450B" w14:textId="21D77903" w:rsidR="001362C7" w:rsidRDefault="001362C7" w:rsidP="00E01508">
      <w:pPr>
        <w:rPr>
          <w:rFonts w:eastAsia="Meiryo UI" w:hint="eastAsia"/>
          <w:i/>
          <w:iCs/>
          <w:color w:val="000000" w:themeColor="text1"/>
        </w:rPr>
      </w:pPr>
    </w:p>
    <w:p w14:paraId="19219592" w14:textId="38388F22" w:rsidR="00E01508" w:rsidRPr="001362C7" w:rsidRDefault="00E01508" w:rsidP="00E01508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1362C7">
        <w:rPr>
          <w:rFonts w:eastAsia="Meiryo UI" w:hint="eastAsia"/>
          <w:b/>
          <w:bCs/>
          <w:color w:val="FF0000"/>
          <w:highlight w:val="yellow"/>
        </w:rPr>
        <w:t>※PT（○）「税内訳」（i</w:t>
      </w:r>
      <w:r w:rsidRPr="001362C7">
        <w:rPr>
          <w:rFonts w:eastAsia="Meiryo UI"/>
          <w:b/>
          <w:bCs/>
          <w:color w:val="FF0000"/>
          <w:highlight w:val="yellow"/>
        </w:rPr>
        <w:t>bg-23）</w:t>
      </w:r>
      <w:r w:rsidRPr="001362C7">
        <w:rPr>
          <w:rFonts w:eastAsia="Meiryo UI" w:hint="eastAsia"/>
          <w:b/>
          <w:bCs/>
          <w:color w:val="FF0000"/>
          <w:highlight w:val="yellow"/>
        </w:rPr>
        <w:t>では、「</w:t>
      </w:r>
      <w:r>
        <w:rPr>
          <w:rFonts w:eastAsia="Meiryo UI" w:hint="eastAsia"/>
          <w:b/>
          <w:bCs/>
          <w:color w:val="FF0000"/>
          <w:highlight w:val="yellow"/>
        </w:rPr>
        <w:t>課税分類ごとの適用税率</w:t>
      </w:r>
      <w:r w:rsidRPr="001362C7">
        <w:rPr>
          <w:rFonts w:eastAsia="Meiryo UI" w:hint="eastAsia"/>
          <w:b/>
          <w:bCs/>
          <w:color w:val="FF0000"/>
          <w:highlight w:val="yellow"/>
        </w:rPr>
        <w:t>」（i</w:t>
      </w:r>
      <w:r w:rsidRPr="001362C7">
        <w:rPr>
          <w:rFonts w:eastAsia="Meiryo UI"/>
          <w:b/>
          <w:bCs/>
          <w:color w:val="FF0000"/>
          <w:highlight w:val="yellow"/>
        </w:rPr>
        <w:t>bt-</w:t>
      </w:r>
      <w:r>
        <w:rPr>
          <w:rFonts w:eastAsia="Meiryo UI" w:hint="eastAsia"/>
          <w:b/>
          <w:bCs/>
          <w:color w:val="FF0000"/>
          <w:highlight w:val="yellow"/>
        </w:rPr>
        <w:t>119</w:t>
      </w:r>
      <w:r w:rsidRPr="001362C7">
        <w:rPr>
          <w:rFonts w:eastAsia="Meiryo UI"/>
          <w:b/>
          <w:bCs/>
          <w:color w:val="FF0000"/>
          <w:highlight w:val="yellow"/>
        </w:rPr>
        <w:t>）</w:t>
      </w:r>
      <w:r w:rsidRPr="001362C7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3873D2AA" w14:textId="57C7A939" w:rsidR="00E01508" w:rsidRDefault="00E01508" w:rsidP="00E01508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E</w:t>
      </w:r>
      <w:r>
        <w:rPr>
          <w:rFonts w:eastAsia="Meiryo UI"/>
          <w:i/>
          <w:iCs/>
          <w:color w:val="FF0000"/>
        </w:rPr>
        <w:t xml:space="preserve">ach </w:t>
      </w:r>
      <w:r w:rsidRPr="00420D51">
        <w:rPr>
          <w:rFonts w:eastAsia="Meiryo UI"/>
          <w:i/>
          <w:iCs/>
          <w:color w:val="FF0000"/>
        </w:rPr>
        <w:t>Tax Breakdown (i</w:t>
      </w:r>
      <w:r>
        <w:rPr>
          <w:rFonts w:eastAsia="Meiryo UI"/>
          <w:i/>
          <w:iCs/>
          <w:color w:val="FF0000"/>
        </w:rPr>
        <w:t>bg</w:t>
      </w:r>
      <w:r w:rsidRPr="00420D51">
        <w:rPr>
          <w:rFonts w:eastAsia="Meiryo UI"/>
          <w:i/>
          <w:iCs/>
          <w:color w:val="FF0000"/>
        </w:rPr>
        <w:t xml:space="preserve">-23) shall have </w:t>
      </w:r>
      <w:r>
        <w:rPr>
          <w:rFonts w:eastAsia="Meiryo UI"/>
          <w:i/>
          <w:iCs/>
          <w:color w:val="FF0000"/>
        </w:rPr>
        <w:t>a Tax Category r</w:t>
      </w:r>
      <w:r>
        <w:rPr>
          <w:rFonts w:eastAsia="Meiryo UI" w:hint="eastAsia"/>
          <w:i/>
          <w:iCs/>
          <w:color w:val="FF0000"/>
        </w:rPr>
        <w:t>ate</w:t>
      </w:r>
      <w:r w:rsidRPr="00420D51">
        <w:rPr>
          <w:rFonts w:eastAsia="Meiryo UI"/>
          <w:i/>
          <w:iCs/>
          <w:color w:val="FF0000"/>
        </w:rPr>
        <w:t xml:space="preserve"> (ibt-</w:t>
      </w:r>
      <w:r>
        <w:rPr>
          <w:rFonts w:eastAsia="Meiryo UI" w:hint="eastAsia"/>
          <w:i/>
          <w:iCs/>
          <w:color w:val="FF0000"/>
        </w:rPr>
        <w:t>119</w:t>
      </w:r>
      <w:r w:rsidRPr="00420D51">
        <w:rPr>
          <w:rFonts w:eastAsia="Meiryo UI"/>
          <w:i/>
          <w:iCs/>
          <w:color w:val="FF0000"/>
        </w:rPr>
        <w:t>).</w:t>
      </w:r>
    </w:p>
    <w:p w14:paraId="09DD4ACF" w14:textId="77777777" w:rsidR="00E01508" w:rsidRDefault="00E01508" w:rsidP="00E01508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lastRenderedPageBreak/>
        <w:t>（参考）【E</w:t>
      </w:r>
      <w:r w:rsidRPr="001504A0">
        <w:rPr>
          <w:rFonts w:eastAsia="Meiryo UI"/>
          <w:i/>
          <w:iCs/>
          <w:color w:val="000000" w:themeColor="text1"/>
        </w:rPr>
        <w:t>R-</w:t>
      </w:r>
      <w:r>
        <w:rPr>
          <w:rFonts w:eastAsia="Meiryo UI"/>
          <w:i/>
          <w:iCs/>
          <w:color w:val="000000" w:themeColor="text1"/>
        </w:rPr>
        <w:t>48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 w:rsidRPr="001504A0">
        <w:rPr>
          <w:rFonts w:eastAsia="Meiryo UI"/>
          <w:i/>
          <w:iCs/>
          <w:color w:val="000000" w:themeColor="text1"/>
        </w:rPr>
        <w:t xml:space="preserve"> Each VAT Breakdown (</w:t>
      </w:r>
      <w:r w:rsidRPr="001504A0">
        <w:rPr>
          <w:rFonts w:eastAsia="Meiryo UI" w:hint="eastAsia"/>
          <w:i/>
          <w:iCs/>
          <w:color w:val="000000" w:themeColor="text1"/>
        </w:rPr>
        <w:t>B</w:t>
      </w:r>
      <w:r w:rsidRPr="001504A0">
        <w:rPr>
          <w:rFonts w:eastAsia="Meiryo UI"/>
          <w:i/>
          <w:iCs/>
          <w:color w:val="000000" w:themeColor="text1"/>
        </w:rPr>
        <w:t xml:space="preserve">G-23) shall </w:t>
      </w:r>
      <w:r>
        <w:rPr>
          <w:rFonts w:eastAsia="Meiryo UI"/>
          <w:i/>
          <w:iCs/>
          <w:color w:val="000000" w:themeColor="text1"/>
        </w:rPr>
        <w:t>have a VAT category rate (BT-119), except if the Invoice is not subject to VAT.</w:t>
      </w:r>
    </w:p>
    <w:p w14:paraId="3B440C11" w14:textId="3C8FC4A3" w:rsidR="001362C7" w:rsidRDefault="001362C7" w:rsidP="00E01508">
      <w:pPr>
        <w:rPr>
          <w:rFonts w:eastAsia="Meiryo UI" w:hint="eastAsia"/>
          <w:i/>
          <w:iCs/>
          <w:color w:val="000000" w:themeColor="text1"/>
        </w:rPr>
      </w:pPr>
    </w:p>
    <w:p w14:paraId="2DC23B4C" w14:textId="098BAA1D" w:rsidR="001362C7" w:rsidRDefault="00E01508" w:rsidP="001362C7">
      <w:pPr>
        <w:rPr>
          <w:rFonts w:eastAsia="Meiryo UI"/>
        </w:rPr>
      </w:pPr>
      <w:r>
        <w:rPr>
          <w:rFonts w:eastAsia="Meiryo UI" w:hint="eastAsia"/>
        </w:rPr>
        <w:t>こ</w:t>
      </w:r>
      <w:r w:rsidR="001362C7">
        <w:rPr>
          <w:rFonts w:eastAsia="Meiryo UI" w:hint="eastAsia"/>
        </w:rPr>
        <w:t>の上で、「課税分類コード」（i</w:t>
      </w:r>
      <w:r w:rsidR="001362C7">
        <w:rPr>
          <w:rFonts w:eastAsia="Meiryo UI"/>
        </w:rPr>
        <w:t>bt-118）</w:t>
      </w:r>
      <w:r w:rsidR="001362C7">
        <w:rPr>
          <w:rFonts w:eastAsia="Meiryo UI" w:hint="eastAsia"/>
        </w:rPr>
        <w:t>について、日本の消費税制度に合わせたものとするため、JPルールを追加する。</w:t>
      </w:r>
    </w:p>
    <w:p w14:paraId="4E09D5E1" w14:textId="6A5EED2E" w:rsidR="00E01508" w:rsidRDefault="00E01508" w:rsidP="001362C7">
      <w:pPr>
        <w:rPr>
          <w:rFonts w:eastAsia="Meiryo UI"/>
        </w:rPr>
      </w:pPr>
    </w:p>
    <w:p w14:paraId="00358914" w14:textId="77777777" w:rsidR="00A525D5" w:rsidRDefault="00A525D5" w:rsidP="00A525D5">
      <w:pPr>
        <w:ind w:left="660" w:hangingChars="300" w:hanging="660"/>
        <w:rPr>
          <w:rFonts w:eastAsia="Meiryo UI"/>
          <w:b/>
          <w:bCs/>
          <w:color w:val="FF0000"/>
          <w:highlight w:val="cyan"/>
        </w:rPr>
      </w:pPr>
      <w:r>
        <w:rPr>
          <w:rFonts w:eastAsia="Meiryo UI" w:hint="eastAsia"/>
          <w:b/>
          <w:bCs/>
          <w:color w:val="FF0000"/>
          <w:highlight w:val="cyan"/>
        </w:rPr>
        <w:t>JP（○）「税スキーマ」（i</w:t>
      </w:r>
      <w:r>
        <w:rPr>
          <w:rFonts w:eastAsia="Meiryo UI"/>
          <w:b/>
          <w:bCs/>
          <w:color w:val="FF0000"/>
          <w:highlight w:val="cyan"/>
        </w:rPr>
        <w:t>bt-118-1）</w:t>
      </w:r>
      <w:r>
        <w:rPr>
          <w:rFonts w:eastAsia="Meiryo UI" w:hint="eastAsia"/>
          <w:b/>
          <w:bCs/>
          <w:color w:val="FF0000"/>
          <w:highlight w:val="cyan"/>
        </w:rPr>
        <w:t>は、U</w:t>
      </w:r>
      <w:r>
        <w:rPr>
          <w:rFonts w:eastAsia="Meiryo UI"/>
          <w:b/>
          <w:bCs/>
          <w:color w:val="FF0000"/>
          <w:highlight w:val="cyan"/>
        </w:rPr>
        <w:t>NECE5153</w:t>
      </w:r>
      <w:r>
        <w:rPr>
          <w:rFonts w:eastAsia="Meiryo UI" w:hint="eastAsia"/>
          <w:b/>
          <w:bCs/>
          <w:color w:val="FF0000"/>
          <w:highlight w:val="cyan"/>
        </w:rPr>
        <w:t>のコード表の中のVATを用いなければ</w:t>
      </w:r>
    </w:p>
    <w:p w14:paraId="20D86ED4" w14:textId="77777777" w:rsidR="00A525D5" w:rsidRDefault="00A525D5" w:rsidP="00A525D5">
      <w:pPr>
        <w:ind w:leftChars="100" w:left="660" w:hangingChars="200" w:hanging="440"/>
        <w:rPr>
          <w:rFonts w:eastAsia="Meiryo UI"/>
          <w:b/>
          <w:bCs/>
          <w:color w:val="FF0000"/>
          <w:highlight w:val="cyan"/>
        </w:rPr>
      </w:pPr>
      <w:r>
        <w:rPr>
          <w:rFonts w:eastAsia="Meiryo UI" w:hint="eastAsia"/>
          <w:b/>
          <w:bCs/>
          <w:color w:val="FF0000"/>
          <w:highlight w:val="cyan"/>
        </w:rPr>
        <w:t>ならない。ただし、このVATは消費税を意味する。</w:t>
      </w:r>
    </w:p>
    <w:p w14:paraId="2A207517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/>
          <w:i/>
          <w:iCs/>
          <w:color w:val="FF0000"/>
        </w:rPr>
        <w:t>Tax Scheme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bt-118-1）</w:t>
      </w:r>
      <w:r>
        <w:rPr>
          <w:rFonts w:eastAsia="Meiryo UI" w:hint="eastAsia"/>
          <w:i/>
          <w:iCs/>
          <w:color w:val="FF0000"/>
        </w:rPr>
        <w:t>s</w:t>
      </w:r>
      <w:r>
        <w:rPr>
          <w:rFonts w:eastAsia="Meiryo UI"/>
          <w:i/>
          <w:iCs/>
          <w:color w:val="FF0000"/>
        </w:rPr>
        <w:t>hell be used VAT in UNECE5153 code list</w:t>
      </w:r>
      <w:r>
        <w:rPr>
          <w:rFonts w:eastAsia="Meiryo UI" w:hint="eastAsia"/>
          <w:i/>
          <w:iCs/>
          <w:color w:val="FF0000"/>
        </w:rPr>
        <w:t>.</w:t>
      </w:r>
      <w:r>
        <w:rPr>
          <w:rFonts w:eastAsia="Meiryo UI"/>
          <w:i/>
          <w:iCs/>
          <w:color w:val="FF0000"/>
        </w:rPr>
        <w:t xml:space="preserve"> The VAT shall mean Consumption Tax in Japan. </w:t>
      </w:r>
    </w:p>
    <w:p w14:paraId="56BDF2BF" w14:textId="77777777" w:rsidR="00E01508" w:rsidRDefault="00E01508" w:rsidP="001362C7">
      <w:pPr>
        <w:rPr>
          <w:rFonts w:eastAsia="Meiryo UI" w:hint="eastAsia"/>
        </w:rPr>
      </w:pPr>
    </w:p>
    <w:p w14:paraId="1DE9230D" w14:textId="77777777" w:rsidR="00A525D5" w:rsidRDefault="00A525D5" w:rsidP="00A525D5">
      <w:pPr>
        <w:ind w:left="220" w:hangingChars="100" w:hanging="220"/>
        <w:rPr>
          <w:rFonts w:eastAsia="Meiryo UI"/>
          <w:b/>
          <w:bCs/>
          <w:color w:val="FF0000"/>
          <w:highlight w:val="cyan"/>
        </w:rPr>
      </w:pPr>
      <w:r w:rsidRPr="00AB08E3">
        <w:rPr>
          <w:rFonts w:eastAsia="Meiryo UI" w:hint="eastAsia"/>
          <w:b/>
          <w:bCs/>
          <w:color w:val="FF0000"/>
          <w:highlight w:val="cyan"/>
        </w:rPr>
        <w:t>J</w:t>
      </w:r>
      <w:r w:rsidRPr="00AB08E3">
        <w:rPr>
          <w:rFonts w:eastAsia="Meiryo UI"/>
          <w:b/>
          <w:bCs/>
          <w:color w:val="FF0000"/>
          <w:highlight w:val="cyan"/>
        </w:rPr>
        <w:t>P</w:t>
      </w:r>
      <w:r w:rsidRPr="00AB08E3">
        <w:rPr>
          <w:rFonts w:eastAsia="Meiryo UI" w:hint="eastAsia"/>
          <w:b/>
          <w:bCs/>
          <w:color w:val="FF0000"/>
          <w:highlight w:val="cyan"/>
        </w:rPr>
        <w:t>（○）</w:t>
      </w:r>
      <w:r>
        <w:rPr>
          <w:rFonts w:eastAsia="Meiryo UI" w:hint="eastAsia"/>
          <w:b/>
          <w:bCs/>
          <w:color w:val="FF0000"/>
          <w:highlight w:val="cyan"/>
        </w:rPr>
        <w:t>「課税分類コード」（i</w:t>
      </w:r>
      <w:r>
        <w:rPr>
          <w:rFonts w:eastAsia="Meiryo UI"/>
          <w:b/>
          <w:bCs/>
          <w:color w:val="FF0000"/>
          <w:highlight w:val="cyan"/>
        </w:rPr>
        <w:t>bt-118）</w:t>
      </w:r>
      <w:r>
        <w:rPr>
          <w:rFonts w:eastAsia="Meiryo UI" w:hint="eastAsia"/>
          <w:b/>
          <w:bCs/>
          <w:color w:val="FF0000"/>
          <w:highlight w:val="cyan"/>
        </w:rPr>
        <w:t>は、</w:t>
      </w:r>
      <w:r>
        <w:rPr>
          <w:rFonts w:eastAsia="Meiryo UI"/>
          <w:b/>
          <w:bCs/>
          <w:color w:val="FF0000"/>
          <w:highlight w:val="cyan"/>
        </w:rPr>
        <w:t>UN/CEFACT</w:t>
      </w:r>
      <w:r>
        <w:rPr>
          <w:rFonts w:eastAsia="Meiryo UI" w:hint="eastAsia"/>
          <w:b/>
          <w:bCs/>
          <w:color w:val="FF0000"/>
          <w:highlight w:val="cyan"/>
        </w:rPr>
        <w:t>コード表5305をベースとして、次のものを用いなければならない。</w:t>
      </w:r>
    </w:p>
    <w:p w14:paraId="13F25F13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BF569A">
        <w:rPr>
          <w:rFonts w:eastAsia="Meiryo UI" w:hint="eastAsia"/>
          <w:b/>
          <w:bCs/>
          <w:color w:val="FF0000"/>
        </w:rPr>
        <w:t xml:space="preserve"> </w:t>
      </w:r>
      <w:r w:rsidRPr="00BF569A">
        <w:rPr>
          <w:rFonts w:eastAsia="Meiryo UI"/>
          <w:b/>
          <w:bCs/>
          <w:color w:val="FF0000"/>
        </w:rPr>
        <w:t xml:space="preserve">    </w:t>
      </w:r>
      <w:r>
        <w:rPr>
          <w:rFonts w:eastAsia="Meiryo UI"/>
          <w:b/>
          <w:bCs/>
          <w:color w:val="FF0000"/>
          <w:highlight w:val="cyan"/>
        </w:rPr>
        <w:t>S</w:t>
      </w:r>
      <w:r>
        <w:rPr>
          <w:rFonts w:eastAsia="Meiryo UI" w:hint="eastAsia"/>
          <w:b/>
          <w:bCs/>
          <w:color w:val="FF0000"/>
          <w:highlight w:val="cyan"/>
        </w:rPr>
        <w:t>：標準税率（消費税）</w:t>
      </w:r>
    </w:p>
    <w:p w14:paraId="54361BF7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BF569A">
        <w:rPr>
          <w:rFonts w:eastAsia="Meiryo UI" w:hint="eastAsia"/>
          <w:b/>
          <w:bCs/>
          <w:color w:val="FF0000"/>
        </w:rPr>
        <w:t xml:space="preserve">　</w:t>
      </w:r>
      <w:r>
        <w:rPr>
          <w:rFonts w:eastAsia="Meiryo UI" w:hint="eastAsia"/>
          <w:b/>
          <w:bCs/>
          <w:color w:val="FF0000"/>
          <w:highlight w:val="cyan"/>
        </w:rPr>
        <w:t>AA：軽減税率（消費税）</w:t>
      </w:r>
    </w:p>
    <w:p w14:paraId="3ADBB82F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BF569A">
        <w:rPr>
          <w:rFonts w:eastAsia="Meiryo UI" w:hint="eastAsia"/>
          <w:b/>
          <w:bCs/>
          <w:color w:val="FF0000"/>
        </w:rPr>
        <w:t xml:space="preserve">　　 </w:t>
      </w:r>
      <w:r>
        <w:rPr>
          <w:rFonts w:eastAsia="Meiryo UI" w:hint="eastAsia"/>
          <w:b/>
          <w:bCs/>
          <w:color w:val="FF0000"/>
          <w:highlight w:val="cyan"/>
        </w:rPr>
        <w:t>E: 非課税</w:t>
      </w:r>
    </w:p>
    <w:p w14:paraId="1A35BAAB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BF569A">
        <w:rPr>
          <w:rFonts w:eastAsia="Meiryo UI" w:hint="eastAsia"/>
          <w:b/>
          <w:bCs/>
          <w:color w:val="FF0000"/>
        </w:rPr>
        <w:t xml:space="preserve"> </w:t>
      </w:r>
      <w:r w:rsidRPr="00BF569A">
        <w:rPr>
          <w:rFonts w:eastAsia="Meiryo UI"/>
          <w:b/>
          <w:bCs/>
          <w:color w:val="FF0000"/>
        </w:rPr>
        <w:t xml:space="preserve">    </w:t>
      </w:r>
      <w:r>
        <w:rPr>
          <w:rFonts w:eastAsia="Meiryo UI" w:hint="eastAsia"/>
          <w:b/>
          <w:bCs/>
          <w:color w:val="FF0000"/>
          <w:highlight w:val="cyan"/>
        </w:rPr>
        <w:t>G:</w:t>
      </w:r>
      <w:r>
        <w:rPr>
          <w:rFonts w:eastAsia="Meiryo UI"/>
          <w:b/>
          <w:bCs/>
          <w:color w:val="FF0000"/>
          <w:highlight w:val="cyan"/>
        </w:rPr>
        <w:t xml:space="preserve"> </w:t>
      </w:r>
      <w:r>
        <w:rPr>
          <w:rFonts w:eastAsia="Meiryo UI" w:hint="eastAsia"/>
          <w:b/>
          <w:bCs/>
          <w:color w:val="FF0000"/>
          <w:highlight w:val="cyan"/>
        </w:rPr>
        <w:t>輸出免税</w:t>
      </w:r>
    </w:p>
    <w:p w14:paraId="1A46F290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BF569A">
        <w:rPr>
          <w:rFonts w:eastAsia="Meiryo UI" w:hint="eastAsia"/>
          <w:b/>
          <w:bCs/>
          <w:color w:val="FF0000"/>
        </w:rPr>
        <w:t xml:space="preserve">　　 </w:t>
      </w:r>
      <w:r>
        <w:rPr>
          <w:rFonts w:eastAsia="Meiryo UI" w:hint="eastAsia"/>
          <w:b/>
          <w:bCs/>
          <w:color w:val="FF0000"/>
          <w:highlight w:val="cyan"/>
        </w:rPr>
        <w:t>O:</w:t>
      </w:r>
      <w:r>
        <w:rPr>
          <w:rFonts w:eastAsia="Meiryo UI"/>
          <w:b/>
          <w:bCs/>
          <w:color w:val="FF0000"/>
          <w:highlight w:val="cyan"/>
        </w:rPr>
        <w:t xml:space="preserve"> </w:t>
      </w:r>
      <w:r>
        <w:rPr>
          <w:rFonts w:eastAsia="Meiryo UI" w:hint="eastAsia"/>
          <w:b/>
          <w:bCs/>
          <w:color w:val="FF0000"/>
          <w:highlight w:val="cyan"/>
        </w:rPr>
        <w:t>不課税</w:t>
      </w:r>
    </w:p>
    <w:p w14:paraId="2ED439E2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</w:p>
    <w:p w14:paraId="1EBD5617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 w:hint="eastAsia"/>
          <w:i/>
          <w:iCs/>
          <w:color w:val="FF0000"/>
        </w:rPr>
        <w:t>Tax</w:t>
      </w:r>
      <w:r>
        <w:rPr>
          <w:rFonts w:eastAsia="Meiryo UI"/>
          <w:i/>
          <w:iCs/>
          <w:color w:val="FF0000"/>
        </w:rPr>
        <w:t xml:space="preserve"> Category code</w:t>
      </w:r>
      <w:r w:rsidRPr="00420D51">
        <w:rPr>
          <w:rFonts w:eastAsia="Meiryo UI"/>
          <w:i/>
          <w:iCs/>
          <w:color w:val="FF0000"/>
        </w:rPr>
        <w:t xml:space="preserve"> (ib</w:t>
      </w:r>
      <w:r>
        <w:rPr>
          <w:rFonts w:eastAsia="Meiryo UI"/>
          <w:i/>
          <w:iCs/>
          <w:color w:val="FF0000"/>
        </w:rPr>
        <w:t>t-118) shell be coded based of UN/CEFACT 5305 and shall be used the following codes.</w:t>
      </w:r>
    </w:p>
    <w:p w14:paraId="609C72AA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 xml:space="preserve">    S: Standard Rate for Consumption Tax</w:t>
      </w:r>
    </w:p>
    <w:p w14:paraId="6CE7DA71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>
        <w:rPr>
          <w:rFonts w:eastAsia="Meiryo UI" w:hint="eastAsia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 xml:space="preserve">  AA: Reduced Rate for Consumption Tax</w:t>
      </w:r>
    </w:p>
    <w:p w14:paraId="15B41677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>
        <w:rPr>
          <w:rFonts w:eastAsia="Meiryo UI" w:hint="eastAsia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 xml:space="preserve">    E: Exemption (Exempt from Consumption Tax)</w:t>
      </w:r>
    </w:p>
    <w:p w14:paraId="38CE9EFC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t xml:space="preserve">     G: Export (Free from Consumption Tax)</w:t>
      </w:r>
    </w:p>
    <w:p w14:paraId="69B5F586" w14:textId="77777777" w:rsidR="00A525D5" w:rsidRPr="00BF569A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t xml:space="preserve">     O: </w:t>
      </w:r>
      <w:r>
        <w:rPr>
          <w:rFonts w:eastAsia="Meiryo UI" w:hint="eastAsia"/>
          <w:i/>
          <w:iCs/>
          <w:color w:val="FF0000"/>
        </w:rPr>
        <w:t>Out of scope o</w:t>
      </w:r>
      <w:r>
        <w:rPr>
          <w:rFonts w:eastAsia="Meiryo UI"/>
          <w:i/>
          <w:iCs/>
          <w:color w:val="FF0000"/>
        </w:rPr>
        <w:t>f Consumption Tax</w:t>
      </w:r>
    </w:p>
    <w:p w14:paraId="72778099" w14:textId="12483476" w:rsidR="001362C7" w:rsidRDefault="001362C7" w:rsidP="001362C7">
      <w:pPr>
        <w:ind w:left="284" w:hangingChars="129" w:hanging="284"/>
        <w:rPr>
          <w:rFonts w:eastAsia="Meiryo UI"/>
          <w:i/>
          <w:iCs/>
          <w:color w:val="000000" w:themeColor="text1"/>
        </w:rPr>
      </w:pPr>
    </w:p>
    <w:p w14:paraId="6C432C76" w14:textId="7B06BE71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AB08E3">
        <w:rPr>
          <w:rFonts w:eastAsia="Meiryo UI" w:hint="eastAsia"/>
          <w:b/>
          <w:bCs/>
          <w:color w:val="FF0000"/>
          <w:highlight w:val="cyan"/>
        </w:rPr>
        <w:t>J</w:t>
      </w:r>
      <w:r w:rsidRPr="00AB08E3">
        <w:rPr>
          <w:rFonts w:eastAsia="Meiryo UI"/>
          <w:b/>
          <w:bCs/>
          <w:color w:val="FF0000"/>
          <w:highlight w:val="cyan"/>
        </w:rPr>
        <w:t>P</w:t>
      </w:r>
      <w:r w:rsidRPr="00AB08E3">
        <w:rPr>
          <w:rFonts w:eastAsia="Meiryo UI" w:hint="eastAsia"/>
          <w:b/>
          <w:bCs/>
          <w:color w:val="FF0000"/>
          <w:highlight w:val="cyan"/>
        </w:rPr>
        <w:t>（○）</w:t>
      </w:r>
      <w:r>
        <w:rPr>
          <w:rFonts w:eastAsia="Meiryo UI" w:hint="eastAsia"/>
          <w:b/>
          <w:bCs/>
          <w:color w:val="FF0000"/>
          <w:highlight w:val="cyan"/>
        </w:rPr>
        <w:t>「課税分類コードごとの適用税率」（i</w:t>
      </w:r>
      <w:r>
        <w:rPr>
          <w:rFonts w:eastAsia="Meiryo UI"/>
          <w:b/>
          <w:bCs/>
          <w:color w:val="FF0000"/>
          <w:highlight w:val="cyan"/>
        </w:rPr>
        <w:t>bt-119）</w:t>
      </w:r>
      <w:r>
        <w:rPr>
          <w:rFonts w:eastAsia="Meiryo UI" w:hint="eastAsia"/>
          <w:b/>
          <w:bCs/>
          <w:color w:val="FF0000"/>
          <w:highlight w:val="cyan"/>
        </w:rPr>
        <w:t>は、次のものを用いなければならない。</w:t>
      </w:r>
    </w:p>
    <w:p w14:paraId="680D9B2F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>
        <w:rPr>
          <w:rFonts w:eastAsia="Meiryo UI" w:hint="eastAsia"/>
          <w:b/>
          <w:bCs/>
          <w:color w:val="FF0000"/>
          <w:highlight w:val="cyan"/>
        </w:rPr>
        <w:t xml:space="preserve"> </w:t>
      </w:r>
      <w:r>
        <w:rPr>
          <w:rFonts w:eastAsia="Meiryo UI"/>
          <w:b/>
          <w:bCs/>
          <w:color w:val="FF0000"/>
          <w:highlight w:val="cyan"/>
        </w:rPr>
        <w:t xml:space="preserve">   S</w:t>
      </w:r>
      <w:r>
        <w:rPr>
          <w:rFonts w:eastAsia="Meiryo UI" w:hint="eastAsia"/>
          <w:b/>
          <w:bCs/>
          <w:color w:val="FF0000"/>
          <w:highlight w:val="cyan"/>
        </w:rPr>
        <w:t>：</w:t>
      </w:r>
      <w:r>
        <w:rPr>
          <w:rFonts w:eastAsia="Meiryo UI"/>
          <w:b/>
          <w:bCs/>
          <w:color w:val="FF0000"/>
          <w:highlight w:val="cyan"/>
        </w:rPr>
        <w:t>10%</w:t>
      </w:r>
    </w:p>
    <w:p w14:paraId="6D073EB3" w14:textId="77777777" w:rsidR="00A525D5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 w:rsidRPr="00BF569A">
        <w:rPr>
          <w:rFonts w:eastAsia="Meiryo UI" w:hint="eastAsia"/>
          <w:b/>
          <w:bCs/>
          <w:color w:val="FF0000"/>
        </w:rPr>
        <w:t xml:space="preserve">　</w:t>
      </w:r>
      <w:r>
        <w:rPr>
          <w:rFonts w:eastAsia="Meiryo UI" w:hint="eastAsia"/>
          <w:b/>
          <w:bCs/>
          <w:color w:val="FF0000"/>
          <w:highlight w:val="cyan"/>
        </w:rPr>
        <w:t xml:space="preserve">AA： </w:t>
      </w:r>
      <w:r>
        <w:rPr>
          <w:rFonts w:eastAsia="Meiryo UI"/>
          <w:b/>
          <w:bCs/>
          <w:color w:val="FF0000"/>
          <w:highlight w:val="cyan"/>
        </w:rPr>
        <w:t>8%</w:t>
      </w:r>
    </w:p>
    <w:p w14:paraId="49FD570E" w14:textId="77777777" w:rsidR="00A525D5" w:rsidRPr="00BF569A" w:rsidRDefault="00A525D5" w:rsidP="00A525D5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</w:p>
    <w:p w14:paraId="1701A202" w14:textId="1C6F65B2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/>
          <w:i/>
          <w:iCs/>
          <w:color w:val="FF0000"/>
        </w:rPr>
        <w:t>Tax Category Rate (ibt-119)</w:t>
      </w:r>
      <w:r>
        <w:rPr>
          <w:rFonts w:eastAsia="Meiryo UI" w:hint="eastAsia"/>
          <w:i/>
          <w:iCs/>
          <w:color w:val="FF0000"/>
        </w:rPr>
        <w:t xml:space="preserve">　</w:t>
      </w:r>
      <w:r>
        <w:rPr>
          <w:rFonts w:eastAsia="Meiryo UI"/>
          <w:i/>
          <w:iCs/>
          <w:color w:val="FF0000"/>
        </w:rPr>
        <w:t>shall be used the followings.</w:t>
      </w:r>
    </w:p>
    <w:p w14:paraId="34B0EC1C" w14:textId="77777777" w:rsidR="00A525D5" w:rsidRDefault="00A525D5" w:rsidP="00A525D5">
      <w:pPr>
        <w:ind w:leftChars="100" w:left="220" w:firstLineChars="100" w:firstLine="220"/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t>S: 10%</w:t>
      </w:r>
    </w:p>
    <w:p w14:paraId="025ECFA8" w14:textId="77777777" w:rsidR="00A525D5" w:rsidRDefault="00A525D5" w:rsidP="00A525D5">
      <w:pPr>
        <w:ind w:left="284" w:hangingChars="129" w:hanging="284"/>
        <w:rPr>
          <w:rFonts w:eastAsia="Meiryo UI"/>
          <w:i/>
          <w:iCs/>
          <w:color w:val="FF0000"/>
        </w:rPr>
      </w:pPr>
      <w:r>
        <w:rPr>
          <w:rFonts w:eastAsia="Meiryo UI" w:hint="eastAsia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 xml:space="preserve">  AA:  8%</w:t>
      </w:r>
    </w:p>
    <w:p w14:paraId="771142F8" w14:textId="3BEF6C07" w:rsidR="00A525D5" w:rsidRDefault="00A525D5" w:rsidP="001362C7">
      <w:pPr>
        <w:ind w:left="284" w:hangingChars="129" w:hanging="284"/>
        <w:rPr>
          <w:rFonts w:eastAsia="Meiryo UI"/>
          <w:i/>
          <w:iCs/>
          <w:color w:val="000000" w:themeColor="text1"/>
        </w:rPr>
      </w:pPr>
    </w:p>
    <w:p w14:paraId="64406411" w14:textId="555C02BA" w:rsidR="00A525D5" w:rsidRDefault="00A525D5" w:rsidP="00A525D5">
      <w:pPr>
        <w:rPr>
          <w:rFonts w:eastAsia="Meiryo UI"/>
        </w:rPr>
      </w:pPr>
      <w:r>
        <w:rPr>
          <w:rFonts w:eastAsia="Meiryo UI" w:hint="eastAsia"/>
        </w:rPr>
        <w:t>なお、「税スキーマ」については、必ずしもU</w:t>
      </w:r>
      <w:r>
        <w:rPr>
          <w:rFonts w:eastAsia="Meiryo UI"/>
        </w:rPr>
        <w:t>NECE</w:t>
      </w:r>
      <w:r>
        <w:rPr>
          <w:rFonts w:eastAsia="Meiryo UI" w:hint="eastAsia"/>
        </w:rPr>
        <w:t>5153のコード表を用いる必要もないと解されており、P</w:t>
      </w:r>
      <w:r>
        <w:rPr>
          <w:rFonts w:eastAsia="Meiryo UI"/>
        </w:rPr>
        <w:t>INT</w:t>
      </w:r>
      <w:r>
        <w:rPr>
          <w:rFonts w:eastAsia="Meiryo UI" w:hint="eastAsia"/>
        </w:rPr>
        <w:t>が新たにコードリストを持つのであれば、そこに「J</w:t>
      </w:r>
      <w:r>
        <w:rPr>
          <w:rFonts w:eastAsia="Meiryo UI"/>
        </w:rPr>
        <w:t>apanese Consumption Tax (JCT)</w:t>
      </w:r>
      <w:r>
        <w:rPr>
          <w:rFonts w:eastAsia="Meiryo UI" w:hint="eastAsia"/>
        </w:rPr>
        <w:t>」を追加した上で、下記のJPルールも考えられる。</w:t>
      </w:r>
    </w:p>
    <w:p w14:paraId="53A497B6" w14:textId="77777777" w:rsidR="00D14A04" w:rsidRPr="00D14A04" w:rsidRDefault="00D14A04" w:rsidP="00D14A04">
      <w:pPr>
        <w:rPr>
          <w:rFonts w:eastAsia="Meiryo UI"/>
          <w:b/>
          <w:bCs/>
          <w:color w:val="FF0000"/>
          <w:highlight w:val="cyan"/>
        </w:rPr>
      </w:pPr>
      <w:r w:rsidRPr="00D14A04">
        <w:rPr>
          <w:rFonts w:eastAsia="Meiryo UI" w:hint="eastAsia"/>
          <w:b/>
          <w:bCs/>
          <w:color w:val="FF0000"/>
          <w:highlight w:val="cyan"/>
        </w:rPr>
        <w:lastRenderedPageBreak/>
        <w:t>JP（○）「税スキーマ」（i</w:t>
      </w:r>
      <w:r w:rsidRPr="00D14A04">
        <w:rPr>
          <w:rFonts w:eastAsia="Meiryo UI"/>
          <w:b/>
          <w:bCs/>
          <w:color w:val="FF0000"/>
          <w:highlight w:val="cyan"/>
        </w:rPr>
        <w:t>bt-118-1）</w:t>
      </w:r>
      <w:r w:rsidRPr="00D14A04">
        <w:rPr>
          <w:rFonts w:eastAsia="Meiryo UI" w:hint="eastAsia"/>
          <w:b/>
          <w:bCs/>
          <w:color w:val="FF0000"/>
          <w:highlight w:val="cyan"/>
        </w:rPr>
        <w:t>は、P</w:t>
      </w:r>
      <w:r w:rsidRPr="00D14A04">
        <w:rPr>
          <w:rFonts w:eastAsia="Meiryo UI"/>
          <w:b/>
          <w:bCs/>
          <w:color w:val="FF0000"/>
          <w:highlight w:val="cyan"/>
        </w:rPr>
        <w:t>INT</w:t>
      </w:r>
      <w:r w:rsidRPr="00D14A04">
        <w:rPr>
          <w:rFonts w:eastAsia="Meiryo UI" w:hint="eastAsia"/>
          <w:b/>
          <w:bCs/>
          <w:color w:val="FF0000"/>
          <w:highlight w:val="cyan"/>
        </w:rPr>
        <w:t>コード表のJCTを用いなければならない。</w:t>
      </w:r>
    </w:p>
    <w:p w14:paraId="56D147E9" w14:textId="6A728233" w:rsidR="00D14A04" w:rsidRDefault="00D14A04" w:rsidP="00D14A04">
      <w:pPr>
        <w:ind w:left="284" w:hangingChars="129" w:hanging="284"/>
        <w:rPr>
          <w:rFonts w:eastAsia="Meiryo UI"/>
          <w:i/>
          <w:iCs/>
          <w:color w:val="FF0000"/>
        </w:rPr>
      </w:pPr>
      <w:r w:rsidRPr="00D14A04">
        <w:rPr>
          <w:rFonts w:eastAsia="Meiryo UI" w:hint="eastAsia"/>
          <w:i/>
          <w:iCs/>
          <w:color w:val="FF0000"/>
        </w:rPr>
        <w:t>（案）</w:t>
      </w:r>
      <w:r w:rsidRPr="00D14A04">
        <w:rPr>
          <w:rFonts w:eastAsia="Meiryo UI"/>
          <w:i/>
          <w:iCs/>
          <w:color w:val="FF0000"/>
        </w:rPr>
        <w:t>Tax Scheme</w:t>
      </w:r>
      <w:r w:rsidRPr="00D14A04">
        <w:rPr>
          <w:rFonts w:eastAsia="Meiryo UI" w:hint="eastAsia"/>
          <w:i/>
          <w:iCs/>
          <w:color w:val="FF0000"/>
        </w:rPr>
        <w:t>（i</w:t>
      </w:r>
      <w:r w:rsidRPr="00D14A04">
        <w:rPr>
          <w:rFonts w:eastAsia="Meiryo UI"/>
          <w:i/>
          <w:iCs/>
          <w:color w:val="FF0000"/>
        </w:rPr>
        <w:t>bt-118-1）</w:t>
      </w:r>
      <w:r w:rsidRPr="00D14A04">
        <w:rPr>
          <w:rFonts w:eastAsia="Meiryo UI" w:hint="eastAsia"/>
          <w:i/>
          <w:iCs/>
          <w:color w:val="FF0000"/>
        </w:rPr>
        <w:t>s</w:t>
      </w:r>
      <w:r w:rsidRPr="00D14A04">
        <w:rPr>
          <w:rFonts w:eastAsia="Meiryo UI"/>
          <w:i/>
          <w:iCs/>
          <w:color w:val="FF0000"/>
        </w:rPr>
        <w:t xml:space="preserve">hell be used </w:t>
      </w:r>
      <w:r w:rsidRPr="00D14A04">
        <w:rPr>
          <w:rFonts w:eastAsia="Meiryo UI" w:hint="eastAsia"/>
          <w:i/>
          <w:iCs/>
          <w:color w:val="FF0000"/>
        </w:rPr>
        <w:t>JCT（J</w:t>
      </w:r>
      <w:r w:rsidRPr="00D14A04">
        <w:rPr>
          <w:rFonts w:eastAsia="Meiryo UI"/>
          <w:i/>
          <w:iCs/>
          <w:color w:val="FF0000"/>
        </w:rPr>
        <w:t xml:space="preserve">apanese Consumption Tax） in </w:t>
      </w:r>
      <w:r w:rsidRPr="00D14A04">
        <w:rPr>
          <w:rFonts w:eastAsia="Meiryo UI" w:hint="eastAsia"/>
          <w:i/>
          <w:iCs/>
          <w:color w:val="FF0000"/>
        </w:rPr>
        <w:t>PINT</w:t>
      </w:r>
      <w:r w:rsidRPr="00D14A04">
        <w:rPr>
          <w:rFonts w:eastAsia="Meiryo UI"/>
          <w:i/>
          <w:iCs/>
          <w:color w:val="FF0000"/>
        </w:rPr>
        <w:t xml:space="preserve"> code list</w:t>
      </w:r>
      <w:r w:rsidRPr="00D14A04">
        <w:rPr>
          <w:rFonts w:eastAsia="Meiryo UI" w:hint="eastAsia"/>
          <w:i/>
          <w:iCs/>
          <w:color w:val="FF0000"/>
        </w:rPr>
        <w:t>.</w:t>
      </w:r>
      <w:r w:rsidRPr="00D14A04">
        <w:rPr>
          <w:rFonts w:eastAsia="Meiryo UI"/>
          <w:i/>
          <w:iCs/>
          <w:color w:val="FF0000"/>
        </w:rPr>
        <w:t xml:space="preserve"> </w:t>
      </w:r>
    </w:p>
    <w:p w14:paraId="45F9D849" w14:textId="77777777" w:rsidR="00D14A04" w:rsidRDefault="00D14A04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0951EA1B" w14:textId="3106138B" w:rsidR="00D14A04" w:rsidRDefault="00D14A04" w:rsidP="00D14A04">
      <w:pPr>
        <w:rPr>
          <w:rFonts w:eastAsia="Meiryo UI"/>
          <w:b/>
          <w:bCs/>
          <w:u w:val="single"/>
        </w:rPr>
      </w:pPr>
      <w:r>
        <w:rPr>
          <w:rFonts w:eastAsia="Meiryo UI" w:hint="eastAsia"/>
          <w:b/>
          <w:bCs/>
          <w:u w:val="single"/>
        </w:rPr>
        <w:lastRenderedPageBreak/>
        <w:t>（２）適格請求書（インボイス）の記載事項を満たすために必要なルール</w:t>
      </w:r>
    </w:p>
    <w:p w14:paraId="6433BB73" w14:textId="3DE0D428" w:rsidR="008E2D9C" w:rsidRDefault="008E2D9C">
      <w:pPr>
        <w:rPr>
          <w:rFonts w:eastAsia="Meiryo UI"/>
        </w:rPr>
      </w:pPr>
    </w:p>
    <w:p w14:paraId="79E8C75F" w14:textId="3814E019" w:rsidR="00D14A04" w:rsidRPr="00D840F8" w:rsidRDefault="00D14A04" w:rsidP="00D14A04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１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「売り手の名称」を満たす</w:t>
      </w:r>
    </w:p>
    <w:p w14:paraId="7235859D" w14:textId="77777777" w:rsidR="00D14A04" w:rsidRDefault="00D14A04" w:rsidP="00D14A04">
      <w:pPr>
        <w:rPr>
          <w:rFonts w:eastAsia="Meiryo UI"/>
          <w:highlight w:val="lightGray"/>
        </w:rPr>
      </w:pPr>
    </w:p>
    <w:p w14:paraId="0A53CCDA" w14:textId="77777777" w:rsidR="00D14A04" w:rsidRPr="00B905D6" w:rsidRDefault="00D14A04" w:rsidP="00D14A04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4BE68190" w14:textId="7C0021D8" w:rsidR="00D14A04" w:rsidRDefault="00D14A04" w:rsidP="00D14A04">
      <w:pPr>
        <w:rPr>
          <w:rFonts w:eastAsia="Meiryo UI"/>
        </w:rPr>
      </w:pPr>
      <w:r>
        <w:rPr>
          <w:rFonts w:eastAsia="Meiryo UI" w:hint="eastAsia"/>
        </w:rPr>
        <w:t>既存のルールで問題ない。</w:t>
      </w:r>
    </w:p>
    <w:p w14:paraId="431DC68F" w14:textId="0EEA982A" w:rsidR="00EA4CB1" w:rsidRPr="00EA4CB1" w:rsidRDefault="00EA4CB1">
      <w:pPr>
        <w:rPr>
          <w:rFonts w:eastAsia="Meiryo UI"/>
          <w:b/>
          <w:bCs/>
          <w:u w:val="single"/>
        </w:rPr>
      </w:pPr>
    </w:p>
    <w:p w14:paraId="58C9A5D8" w14:textId="77777777" w:rsidR="009B29F5" w:rsidRDefault="001E5771">
      <w:pPr>
        <w:rPr>
          <w:rFonts w:eastAsia="Meiryo UI"/>
          <w:highlight w:val="lightGray"/>
        </w:rPr>
      </w:pPr>
      <w:r w:rsidRPr="00EA4CB1">
        <w:rPr>
          <w:rFonts w:eastAsia="Meiryo UI" w:hint="eastAsia"/>
          <w:highlight w:val="lightGray"/>
        </w:rPr>
        <w:t>（</w:t>
      </w:r>
      <w:r w:rsidR="00166726" w:rsidRPr="00EA4CB1">
        <w:rPr>
          <w:rFonts w:eastAsia="Meiryo UI" w:hint="eastAsia"/>
          <w:highlight w:val="lightGray"/>
        </w:rPr>
        <w:t>○</w:t>
      </w:r>
      <w:r w:rsidRPr="00EA4CB1">
        <w:rPr>
          <w:rFonts w:eastAsia="Meiryo UI" w:hint="eastAsia"/>
          <w:highlight w:val="lightGray"/>
        </w:rPr>
        <w:t>）</w:t>
      </w:r>
      <w:r w:rsidR="00166726" w:rsidRPr="00EA4CB1">
        <w:rPr>
          <w:rFonts w:eastAsia="Meiryo UI" w:hint="eastAsia"/>
          <w:highlight w:val="lightGray"/>
        </w:rPr>
        <w:t>「売り手の名称」</w:t>
      </w:r>
      <w:r w:rsidRPr="00EA4CB1">
        <w:rPr>
          <w:rFonts w:eastAsia="Meiryo UI" w:hint="eastAsia"/>
          <w:highlight w:val="lightGray"/>
        </w:rPr>
        <w:t>（</w:t>
      </w:r>
      <w:r w:rsidR="00166726" w:rsidRPr="00EA4CB1">
        <w:rPr>
          <w:rFonts w:eastAsia="Meiryo UI" w:hint="eastAsia"/>
          <w:highlight w:val="lightGray"/>
        </w:rPr>
        <w:t>i</w:t>
      </w:r>
      <w:r w:rsidR="00166726" w:rsidRPr="00EA4CB1">
        <w:rPr>
          <w:rFonts w:eastAsia="Meiryo UI"/>
          <w:highlight w:val="lightGray"/>
        </w:rPr>
        <w:t>bt-027</w:t>
      </w:r>
      <w:r w:rsidRPr="00EA4CB1">
        <w:rPr>
          <w:rFonts w:eastAsia="Meiryo UI" w:hint="eastAsia"/>
          <w:highlight w:val="lightGray"/>
        </w:rPr>
        <w:t>）</w:t>
      </w:r>
      <w:r w:rsidR="00166726" w:rsidRPr="00EA4CB1">
        <w:rPr>
          <w:rFonts w:eastAsia="Meiryo UI" w:hint="eastAsia"/>
          <w:highlight w:val="lightGray"/>
        </w:rPr>
        <w:t>を持たなければならない。</w:t>
      </w:r>
    </w:p>
    <w:p w14:paraId="003377BD" w14:textId="28996CC3" w:rsidR="00D14A04" w:rsidRDefault="00EA4CB1">
      <w:pPr>
        <w:rPr>
          <w:rFonts w:eastAsia="Meiryo UI"/>
          <w:highlight w:val="lightGray"/>
        </w:rPr>
      </w:pPr>
      <w:r w:rsidRPr="00EA4CB1">
        <w:rPr>
          <w:rFonts w:eastAsia="Meiryo UI" w:hint="eastAsia"/>
          <w:b/>
          <w:bCs/>
          <w:highlight w:val="lightGray"/>
        </w:rPr>
        <w:t>【</w:t>
      </w:r>
      <w:r w:rsidR="00166726" w:rsidRPr="00EA4CB1">
        <w:rPr>
          <w:rFonts w:eastAsia="Meiryo UI" w:hint="eastAsia"/>
          <w:b/>
          <w:bCs/>
          <w:highlight w:val="lightGray"/>
        </w:rPr>
        <w:t>i</w:t>
      </w:r>
      <w:r w:rsidR="00166726" w:rsidRPr="00EA4CB1">
        <w:rPr>
          <w:rFonts w:eastAsia="Meiryo UI"/>
          <w:b/>
          <w:bCs/>
          <w:highlight w:val="lightGray"/>
        </w:rPr>
        <w:t>br-06</w:t>
      </w:r>
      <w:r w:rsidRPr="00EA4CB1">
        <w:rPr>
          <w:rFonts w:eastAsia="Meiryo UI" w:hint="eastAsia"/>
          <w:b/>
          <w:bCs/>
          <w:highlight w:val="lightGray"/>
        </w:rPr>
        <w:t>】</w:t>
      </w:r>
      <w:r w:rsidR="009B29F5">
        <w:rPr>
          <w:rFonts w:eastAsia="Meiryo UI" w:hint="eastAsia"/>
          <w:highlight w:val="lightGray"/>
        </w:rPr>
        <w:t xml:space="preserve"> </w:t>
      </w:r>
      <w:r w:rsidR="000D54AE" w:rsidRPr="00975C00">
        <w:rPr>
          <w:rFonts w:eastAsia="Meiryo UI"/>
          <w:highlight w:val="lightGray"/>
        </w:rPr>
        <w:t>An invoice shall contain the Seller name</w:t>
      </w:r>
      <w:r w:rsidR="00975C00" w:rsidRPr="00975C00">
        <w:rPr>
          <w:rFonts w:eastAsia="Meiryo UI" w:hint="eastAsia"/>
          <w:highlight w:val="lightGray"/>
        </w:rPr>
        <w:t>（i</w:t>
      </w:r>
      <w:r w:rsidR="00975C00" w:rsidRPr="00975C00">
        <w:rPr>
          <w:rFonts w:eastAsia="Meiryo UI"/>
          <w:highlight w:val="lightGray"/>
        </w:rPr>
        <w:t>bt-027）</w:t>
      </w:r>
      <w:r w:rsidR="00975C00" w:rsidRPr="00975C00">
        <w:rPr>
          <w:rFonts w:eastAsia="Meiryo UI" w:hint="eastAsia"/>
          <w:highlight w:val="lightGray"/>
        </w:rPr>
        <w:t>.</w:t>
      </w:r>
    </w:p>
    <w:p w14:paraId="20EE3535" w14:textId="77777777" w:rsidR="00D14A04" w:rsidRDefault="00D14A04">
      <w:pPr>
        <w:rPr>
          <w:rFonts w:eastAsia="Meiryo UI"/>
          <w:highlight w:val="lightGray"/>
        </w:rPr>
      </w:pPr>
      <w:r>
        <w:rPr>
          <w:rFonts w:eastAsia="Meiryo UI"/>
          <w:highlight w:val="lightGray"/>
        </w:rPr>
        <w:br w:type="page"/>
      </w:r>
    </w:p>
    <w:p w14:paraId="4A7C21CB" w14:textId="45EF485E" w:rsidR="00D14A04" w:rsidRPr="00D840F8" w:rsidRDefault="00D14A04" w:rsidP="00D14A04">
      <w:pPr>
        <w:rPr>
          <w:rFonts w:eastAsia="Meiryo UI" w:hint="eastAsia"/>
          <w:b/>
          <w:bCs/>
          <w:u w:val="single"/>
          <w:bdr w:val="single" w:sz="4" w:space="0" w:color="auto"/>
        </w:rPr>
      </w:pPr>
      <w:bookmarkStart w:id="11" w:name="_Hlk83034563"/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 w:rsidR="0040576B">
        <w:rPr>
          <w:rFonts w:eastAsia="Meiryo UI" w:hint="eastAsia"/>
          <w:b/>
          <w:bCs/>
          <w:u w:val="single"/>
          <w:bdr w:val="single" w:sz="4" w:space="0" w:color="auto"/>
        </w:rPr>
        <w:t>２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「売り手の登録番号」を満たす</w:t>
      </w:r>
    </w:p>
    <w:bookmarkEnd w:id="11"/>
    <w:p w14:paraId="172932EE" w14:textId="77777777" w:rsidR="00D14A04" w:rsidRPr="00D14A04" w:rsidRDefault="00D14A04" w:rsidP="00D14A04">
      <w:pPr>
        <w:rPr>
          <w:rFonts w:eastAsia="Meiryo UI"/>
          <w:highlight w:val="lightGray"/>
        </w:rPr>
      </w:pPr>
    </w:p>
    <w:p w14:paraId="22938132" w14:textId="77777777" w:rsidR="00D14A04" w:rsidRPr="00B905D6" w:rsidRDefault="00D14A04" w:rsidP="00D14A04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0FD01F80" w14:textId="46E65E1F" w:rsidR="00D14A04" w:rsidRDefault="00D14A04" w:rsidP="00D14A04">
      <w:pPr>
        <w:rPr>
          <w:rFonts w:eastAsia="Meiryo UI"/>
        </w:rPr>
      </w:pPr>
      <w:r>
        <w:rPr>
          <w:rFonts w:eastAsia="Meiryo UI" w:hint="eastAsia"/>
        </w:rPr>
        <w:t>明確にしている既存のルールがない。</w:t>
      </w:r>
    </w:p>
    <w:p w14:paraId="3CF1F038" w14:textId="77777777" w:rsidR="00166726" w:rsidRPr="00D14A04" w:rsidRDefault="00166726">
      <w:pPr>
        <w:rPr>
          <w:rFonts w:eastAsia="Meiryo UI"/>
        </w:rPr>
      </w:pPr>
    </w:p>
    <w:p w14:paraId="72DBF1C4" w14:textId="77777777" w:rsidR="00D14A04" w:rsidRPr="00B905D6" w:rsidRDefault="00D14A04" w:rsidP="00D14A04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1E02AD8E" w14:textId="7BD177C9" w:rsidR="0040576B" w:rsidRDefault="00261760">
      <w:pPr>
        <w:rPr>
          <w:rFonts w:eastAsia="Meiryo UI"/>
        </w:rPr>
      </w:pPr>
      <w:r>
        <w:rPr>
          <w:rFonts w:eastAsia="Meiryo UI" w:hint="eastAsia"/>
        </w:rPr>
        <w:t>「売り手の税務ID」（i</w:t>
      </w:r>
      <w:r>
        <w:rPr>
          <w:rFonts w:eastAsia="Meiryo UI"/>
        </w:rPr>
        <w:t>bt-031）</w:t>
      </w:r>
      <w:r>
        <w:rPr>
          <w:rFonts w:eastAsia="Meiryo UI" w:hint="eastAsia"/>
        </w:rPr>
        <w:t>を持つことをルール化し、</w:t>
      </w:r>
      <w:r w:rsidR="0040576B">
        <w:rPr>
          <w:rFonts w:eastAsia="Meiryo UI" w:hint="eastAsia"/>
        </w:rPr>
        <w:t>「売り手の税務ID」が適格請求書発行事業者の登録番号とすることを規定する。</w:t>
      </w:r>
    </w:p>
    <w:p w14:paraId="2DED5773" w14:textId="77777777" w:rsidR="0040576B" w:rsidRDefault="0040576B">
      <w:pPr>
        <w:rPr>
          <w:rFonts w:eastAsia="Meiryo UI" w:hint="eastAsia"/>
        </w:rPr>
      </w:pPr>
    </w:p>
    <w:p w14:paraId="7AFD7661" w14:textId="6F58C86B" w:rsidR="00166726" w:rsidRDefault="00D14A04">
      <w:pPr>
        <w:rPr>
          <w:rFonts w:eastAsia="Meiryo UI"/>
          <w:b/>
          <w:bCs/>
          <w:color w:val="FF0000"/>
        </w:rPr>
      </w:pPr>
      <w:r w:rsidRPr="00D14A04">
        <w:rPr>
          <w:rFonts w:eastAsia="Meiryo UI" w:hint="eastAsia"/>
          <w:b/>
          <w:bCs/>
          <w:color w:val="FF0000"/>
          <w:highlight w:val="yellow"/>
        </w:rPr>
        <w:t>PT</w:t>
      </w:r>
      <w:r w:rsidR="001E5771" w:rsidRPr="00D14A04">
        <w:rPr>
          <w:rFonts w:eastAsia="Meiryo UI" w:hint="eastAsia"/>
          <w:b/>
          <w:bCs/>
          <w:color w:val="FF0000"/>
          <w:highlight w:val="yellow"/>
        </w:rPr>
        <w:t>（</w:t>
      </w:r>
      <w:r w:rsidR="00166726" w:rsidRPr="00D14A04">
        <w:rPr>
          <w:rFonts w:eastAsia="Meiryo UI" w:hint="eastAsia"/>
          <w:b/>
          <w:bCs/>
          <w:color w:val="FF0000"/>
          <w:highlight w:val="yellow"/>
        </w:rPr>
        <w:t>○</w:t>
      </w:r>
      <w:r w:rsidR="001E5771" w:rsidRPr="00D14A04">
        <w:rPr>
          <w:rFonts w:eastAsia="Meiryo UI" w:hint="eastAsia"/>
          <w:b/>
          <w:bCs/>
          <w:color w:val="FF0000"/>
          <w:highlight w:val="yellow"/>
        </w:rPr>
        <w:t>）</w:t>
      </w:r>
      <w:r w:rsidR="00166726" w:rsidRPr="00D14A04">
        <w:rPr>
          <w:rFonts w:eastAsia="Meiryo UI" w:hint="eastAsia"/>
          <w:b/>
          <w:bCs/>
          <w:color w:val="FF0000"/>
          <w:highlight w:val="yellow"/>
        </w:rPr>
        <w:t>「売り手の税務ID」</w:t>
      </w:r>
      <w:r w:rsidR="001E5771" w:rsidRPr="00D14A04">
        <w:rPr>
          <w:rFonts w:eastAsia="Meiryo UI" w:hint="eastAsia"/>
          <w:b/>
          <w:bCs/>
          <w:color w:val="FF0000"/>
          <w:highlight w:val="yellow"/>
        </w:rPr>
        <w:t>（</w:t>
      </w:r>
      <w:r w:rsidR="00166726" w:rsidRPr="00D14A04">
        <w:rPr>
          <w:rFonts w:eastAsia="Meiryo UI"/>
          <w:b/>
          <w:bCs/>
          <w:color w:val="FF0000"/>
          <w:highlight w:val="yellow"/>
        </w:rPr>
        <w:t>ibt-031</w:t>
      </w:r>
      <w:r w:rsidR="001E5771" w:rsidRPr="00D14A04">
        <w:rPr>
          <w:rFonts w:eastAsia="Meiryo UI" w:hint="eastAsia"/>
          <w:b/>
          <w:bCs/>
          <w:color w:val="FF0000"/>
          <w:highlight w:val="yellow"/>
        </w:rPr>
        <w:t>）</w:t>
      </w:r>
      <w:r w:rsidR="00166726" w:rsidRPr="00D14A04">
        <w:rPr>
          <w:rFonts w:eastAsia="Meiryo UI" w:hint="eastAsia"/>
          <w:b/>
          <w:bCs/>
          <w:color w:val="FF0000"/>
          <w:highlight w:val="yellow"/>
        </w:rPr>
        <w:t>を持たなければならない。</w:t>
      </w:r>
    </w:p>
    <w:p w14:paraId="0429DF0B" w14:textId="0332B310" w:rsidR="00397144" w:rsidRDefault="00397144">
      <w:pPr>
        <w:rPr>
          <w:rFonts w:eastAsia="Meiryo UI"/>
          <w:i/>
          <w:iCs/>
          <w:color w:val="FF0000"/>
        </w:rPr>
      </w:pPr>
      <w:r w:rsidRPr="00397144">
        <w:rPr>
          <w:rFonts w:eastAsia="Meiryo UI" w:hint="eastAsia"/>
          <w:i/>
          <w:iCs/>
          <w:color w:val="FF0000"/>
        </w:rPr>
        <w:t>（</w:t>
      </w:r>
      <w:r w:rsidR="001E387A">
        <w:rPr>
          <w:rFonts w:eastAsia="Meiryo UI" w:hint="eastAsia"/>
          <w:i/>
          <w:iCs/>
          <w:color w:val="FF0000"/>
        </w:rPr>
        <w:t>案</w:t>
      </w:r>
      <w:r w:rsidRPr="00397144">
        <w:rPr>
          <w:rFonts w:eastAsia="Meiryo UI" w:hint="eastAsia"/>
          <w:i/>
          <w:iCs/>
          <w:color w:val="FF0000"/>
        </w:rPr>
        <w:t>）</w:t>
      </w:r>
      <w:r w:rsidRPr="00397144">
        <w:rPr>
          <w:rFonts w:eastAsia="Meiryo UI"/>
          <w:i/>
          <w:iCs/>
          <w:color w:val="FF0000"/>
        </w:rPr>
        <w:t xml:space="preserve">An Invoice shall contain </w:t>
      </w:r>
      <w:r w:rsidR="009B29F5">
        <w:rPr>
          <w:rFonts w:eastAsia="Meiryo UI"/>
          <w:i/>
          <w:iCs/>
          <w:color w:val="FF0000"/>
        </w:rPr>
        <w:t xml:space="preserve">a </w:t>
      </w:r>
      <w:r w:rsidRPr="00397144">
        <w:rPr>
          <w:rFonts w:eastAsia="Meiryo UI"/>
          <w:i/>
          <w:iCs/>
          <w:color w:val="FF0000"/>
        </w:rPr>
        <w:t>Seller Tax identifier</w:t>
      </w:r>
      <w:r w:rsidRPr="00397144">
        <w:rPr>
          <w:rFonts w:eastAsia="Meiryo UI" w:hint="eastAsia"/>
          <w:i/>
          <w:iCs/>
          <w:color w:val="FF0000"/>
        </w:rPr>
        <w:t>（i</w:t>
      </w:r>
      <w:r w:rsidRPr="00397144">
        <w:rPr>
          <w:rFonts w:eastAsia="Meiryo UI"/>
          <w:i/>
          <w:iCs/>
          <w:color w:val="FF0000"/>
        </w:rPr>
        <w:t>bt-031）</w:t>
      </w:r>
      <w:r w:rsidRPr="00397144">
        <w:rPr>
          <w:rFonts w:eastAsia="Meiryo UI" w:hint="eastAsia"/>
          <w:i/>
          <w:iCs/>
          <w:color w:val="FF0000"/>
        </w:rPr>
        <w:t>.</w:t>
      </w:r>
    </w:p>
    <w:p w14:paraId="244F26C5" w14:textId="77777777" w:rsidR="001504A0" w:rsidRPr="00397144" w:rsidRDefault="001504A0">
      <w:pPr>
        <w:rPr>
          <w:rFonts w:eastAsia="Meiryo UI"/>
          <w:i/>
          <w:iCs/>
          <w:color w:val="FF0000"/>
        </w:rPr>
      </w:pPr>
    </w:p>
    <w:p w14:paraId="13AF040A" w14:textId="5B0597C1" w:rsidR="00166726" w:rsidRDefault="00975C00" w:rsidP="00166726">
      <w:pPr>
        <w:ind w:left="284" w:hangingChars="129" w:hanging="284"/>
        <w:rPr>
          <w:rFonts w:eastAsia="Meiryo UI"/>
          <w:b/>
          <w:bCs/>
          <w:color w:val="FF0000"/>
        </w:rPr>
      </w:pPr>
      <w:r w:rsidRPr="00975C00">
        <w:rPr>
          <w:rFonts w:eastAsia="Meiryo UI"/>
          <w:b/>
          <w:bCs/>
          <w:color w:val="FF0000"/>
          <w:highlight w:val="cyan"/>
        </w:rPr>
        <w:t>JP</w:t>
      </w:r>
      <w:r w:rsidR="001E5771" w:rsidRPr="00975C00">
        <w:rPr>
          <w:rFonts w:eastAsia="Meiryo UI" w:hint="eastAsia"/>
          <w:b/>
          <w:bCs/>
          <w:color w:val="FF0000"/>
          <w:highlight w:val="cyan"/>
        </w:rPr>
        <w:t>（</w:t>
      </w:r>
      <w:r w:rsidR="00166726" w:rsidRPr="00975C00">
        <w:rPr>
          <w:rFonts w:eastAsia="Meiryo UI" w:hint="eastAsia"/>
          <w:b/>
          <w:bCs/>
          <w:color w:val="FF0000"/>
          <w:highlight w:val="cyan"/>
        </w:rPr>
        <w:t>○</w:t>
      </w:r>
      <w:r w:rsidR="001E5771" w:rsidRPr="00975C00">
        <w:rPr>
          <w:rFonts w:eastAsia="Meiryo UI" w:hint="eastAsia"/>
          <w:b/>
          <w:bCs/>
          <w:color w:val="FF0000"/>
          <w:highlight w:val="cyan"/>
        </w:rPr>
        <w:t>）</w:t>
      </w:r>
      <w:r w:rsidR="00166726" w:rsidRPr="00975C00">
        <w:rPr>
          <w:rFonts w:eastAsia="Meiryo UI" w:hint="eastAsia"/>
          <w:b/>
          <w:bCs/>
          <w:color w:val="FF0000"/>
          <w:highlight w:val="cyan"/>
        </w:rPr>
        <w:t>「売り手の税務ID」</w:t>
      </w:r>
      <w:r w:rsidR="001E5771" w:rsidRPr="00975C00">
        <w:rPr>
          <w:rFonts w:eastAsia="Meiryo UI" w:hint="eastAsia"/>
          <w:b/>
          <w:bCs/>
          <w:color w:val="FF0000"/>
          <w:highlight w:val="cyan"/>
        </w:rPr>
        <w:t>（</w:t>
      </w:r>
      <w:r w:rsidR="00166726" w:rsidRPr="00975C00">
        <w:rPr>
          <w:rFonts w:eastAsia="Meiryo UI" w:hint="eastAsia"/>
          <w:b/>
          <w:bCs/>
          <w:color w:val="FF0000"/>
          <w:highlight w:val="cyan"/>
        </w:rPr>
        <w:t>i</w:t>
      </w:r>
      <w:r w:rsidR="00166726" w:rsidRPr="00975C00">
        <w:rPr>
          <w:rFonts w:eastAsia="Meiryo UI"/>
          <w:b/>
          <w:bCs/>
          <w:color w:val="FF0000"/>
          <w:highlight w:val="cyan"/>
        </w:rPr>
        <w:t>bt-031</w:t>
      </w:r>
      <w:r w:rsidR="001E5771" w:rsidRPr="00975C00">
        <w:rPr>
          <w:rFonts w:eastAsia="Meiryo UI" w:hint="eastAsia"/>
          <w:b/>
          <w:bCs/>
          <w:color w:val="FF0000"/>
          <w:highlight w:val="cyan"/>
        </w:rPr>
        <w:t>）</w:t>
      </w:r>
      <w:r w:rsidR="00166726" w:rsidRPr="00975C00">
        <w:rPr>
          <w:rFonts w:eastAsia="Meiryo UI" w:hint="eastAsia"/>
          <w:b/>
          <w:bCs/>
          <w:color w:val="FF0000"/>
          <w:highlight w:val="cyan"/>
        </w:rPr>
        <w:t>は、適格請求書発行事業者番号（r</w:t>
      </w:r>
      <w:r w:rsidR="00166726" w:rsidRPr="00975C00">
        <w:rPr>
          <w:rFonts w:eastAsia="Meiryo UI"/>
          <w:b/>
          <w:bCs/>
          <w:color w:val="FF0000"/>
          <w:highlight w:val="cyan"/>
        </w:rPr>
        <w:t>egistration number for Consumption Tax purposes）</w:t>
      </w:r>
      <w:r w:rsidR="00166726" w:rsidRPr="00975C00">
        <w:rPr>
          <w:rFonts w:eastAsia="Meiryo UI" w:hint="eastAsia"/>
          <w:b/>
          <w:bCs/>
          <w:color w:val="FF0000"/>
          <w:highlight w:val="cyan"/>
        </w:rPr>
        <w:t>でなければならない。その番号の構成は、T</w:t>
      </w:r>
      <w:r w:rsidR="00166726" w:rsidRPr="00975C00">
        <w:rPr>
          <w:rFonts w:eastAsia="Meiryo UI"/>
          <w:b/>
          <w:bCs/>
          <w:color w:val="FF0000"/>
          <w:highlight w:val="cyan"/>
        </w:rPr>
        <w:t>+</w:t>
      </w:r>
      <w:r w:rsidR="00166726" w:rsidRPr="00975C00">
        <w:rPr>
          <w:rFonts w:eastAsia="Meiryo UI" w:hint="eastAsia"/>
          <w:b/>
          <w:bCs/>
          <w:color w:val="FF0000"/>
          <w:highlight w:val="cyan"/>
        </w:rPr>
        <w:t>13桁の数字でなければならない。</w:t>
      </w:r>
    </w:p>
    <w:p w14:paraId="15CCC2FF" w14:textId="13B8E7FD" w:rsidR="0040576B" w:rsidRDefault="00397144" w:rsidP="0040576B">
      <w:pPr>
        <w:ind w:left="284" w:hangingChars="129" w:hanging="284"/>
        <w:rPr>
          <w:rFonts w:eastAsia="Meiryo UI"/>
          <w:i/>
          <w:iCs/>
          <w:color w:val="FF0000"/>
        </w:rPr>
      </w:pPr>
      <w:r w:rsidRPr="00397144">
        <w:rPr>
          <w:rFonts w:eastAsia="Meiryo UI" w:hint="eastAsia"/>
          <w:i/>
          <w:iCs/>
          <w:color w:val="FF0000"/>
        </w:rPr>
        <w:t>（案）</w:t>
      </w:r>
      <w:r w:rsidR="009B29F5">
        <w:rPr>
          <w:rFonts w:eastAsia="Meiryo UI" w:hint="eastAsia"/>
          <w:i/>
          <w:iCs/>
          <w:color w:val="FF0000"/>
        </w:rPr>
        <w:t>A</w:t>
      </w:r>
      <w:r w:rsidR="009B29F5">
        <w:rPr>
          <w:rFonts w:eastAsia="Meiryo UI"/>
          <w:i/>
          <w:iCs/>
          <w:color w:val="FF0000"/>
        </w:rPr>
        <w:t xml:space="preserve"> </w:t>
      </w:r>
      <w:r w:rsidRPr="00397144">
        <w:rPr>
          <w:rFonts w:eastAsia="Meiryo UI"/>
          <w:i/>
          <w:iCs/>
          <w:color w:val="FF0000"/>
        </w:rPr>
        <w:t>Seller Tax identifier</w:t>
      </w:r>
      <w:r w:rsidRPr="00397144">
        <w:rPr>
          <w:rFonts w:eastAsia="Meiryo UI" w:hint="eastAsia"/>
          <w:i/>
          <w:iCs/>
          <w:color w:val="FF0000"/>
        </w:rPr>
        <w:t>（i</w:t>
      </w:r>
      <w:r w:rsidRPr="00397144">
        <w:rPr>
          <w:rFonts w:eastAsia="Meiryo UI"/>
          <w:i/>
          <w:iCs/>
          <w:color w:val="FF0000"/>
        </w:rPr>
        <w:t>bt-031）</w:t>
      </w:r>
      <w:r w:rsidRPr="00397144">
        <w:rPr>
          <w:rFonts w:eastAsia="Meiryo UI" w:hint="eastAsia"/>
          <w:i/>
          <w:iCs/>
          <w:color w:val="FF0000"/>
        </w:rPr>
        <w:t>m</w:t>
      </w:r>
      <w:r w:rsidRPr="00397144">
        <w:rPr>
          <w:rFonts w:eastAsia="Meiryo UI"/>
          <w:i/>
          <w:iCs/>
          <w:color w:val="FF0000"/>
        </w:rPr>
        <w:t xml:space="preserve">ust be </w:t>
      </w:r>
      <w:r w:rsidR="009B29F5">
        <w:rPr>
          <w:rFonts w:eastAsia="Meiryo UI"/>
          <w:i/>
          <w:iCs/>
          <w:color w:val="FF0000"/>
        </w:rPr>
        <w:t xml:space="preserve">a </w:t>
      </w:r>
      <w:r w:rsidRPr="00397144">
        <w:rPr>
          <w:rFonts w:eastAsia="Meiryo UI"/>
          <w:i/>
          <w:iCs/>
          <w:color w:val="FF0000"/>
        </w:rPr>
        <w:t>registration number for Consumption Tax purposes and consist</w:t>
      </w:r>
      <w:r w:rsidR="009B29F5">
        <w:rPr>
          <w:rFonts w:eastAsia="Meiryo UI"/>
          <w:i/>
          <w:iCs/>
          <w:color w:val="FF0000"/>
        </w:rPr>
        <w:t>s of</w:t>
      </w:r>
      <w:r w:rsidRPr="00397144">
        <w:rPr>
          <w:rFonts w:eastAsia="Meiryo UI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>14</w:t>
      </w:r>
      <w:r w:rsidRPr="00397144">
        <w:rPr>
          <w:rFonts w:eastAsia="Meiryo UI"/>
          <w:i/>
          <w:iCs/>
          <w:color w:val="FF0000"/>
        </w:rPr>
        <w:t xml:space="preserve"> digits</w:t>
      </w:r>
      <w:r>
        <w:rPr>
          <w:rFonts w:eastAsia="Meiryo UI"/>
          <w:i/>
          <w:iCs/>
          <w:color w:val="FF0000"/>
        </w:rPr>
        <w:t xml:space="preserve"> that start</w:t>
      </w:r>
      <w:r w:rsidR="009B29F5">
        <w:rPr>
          <w:rFonts w:eastAsia="Meiryo UI"/>
          <w:i/>
          <w:iCs/>
          <w:color w:val="FF0000"/>
        </w:rPr>
        <w:t>s</w:t>
      </w:r>
      <w:r>
        <w:rPr>
          <w:rFonts w:eastAsia="Meiryo UI"/>
          <w:i/>
          <w:iCs/>
          <w:color w:val="FF0000"/>
        </w:rPr>
        <w:t xml:space="preserve"> with “t”</w:t>
      </w:r>
      <w:r w:rsidRPr="00397144">
        <w:rPr>
          <w:rFonts w:eastAsia="Meiryo UI"/>
          <w:i/>
          <w:iCs/>
          <w:color w:val="FF0000"/>
        </w:rPr>
        <w:t xml:space="preserve">. </w:t>
      </w:r>
    </w:p>
    <w:p w14:paraId="37A88D1B" w14:textId="77777777" w:rsidR="0040576B" w:rsidRDefault="0040576B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5D09F761" w14:textId="32E9C579" w:rsidR="0040576B" w:rsidRPr="00D840F8" w:rsidRDefault="0040576B" w:rsidP="0040576B">
      <w:pPr>
        <w:rPr>
          <w:rFonts w:eastAsia="Meiryo UI" w:hint="eastAsia"/>
          <w:b/>
          <w:bCs/>
          <w:u w:val="single"/>
          <w:bdr w:val="single" w:sz="4" w:space="0" w:color="auto"/>
        </w:rPr>
      </w:pPr>
      <w:bookmarkStart w:id="12" w:name="_Hlk83035611"/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３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「買い手の名称」を満たす</w:t>
      </w:r>
    </w:p>
    <w:bookmarkEnd w:id="12"/>
    <w:p w14:paraId="62643D9F" w14:textId="77777777" w:rsidR="0040576B" w:rsidRPr="00D14A04" w:rsidRDefault="0040576B" w:rsidP="0040576B">
      <w:pPr>
        <w:rPr>
          <w:rFonts w:eastAsia="Meiryo UI"/>
          <w:highlight w:val="lightGray"/>
        </w:rPr>
      </w:pPr>
    </w:p>
    <w:p w14:paraId="3A9CE07E" w14:textId="77777777" w:rsidR="0040576B" w:rsidRPr="00B905D6" w:rsidRDefault="0040576B" w:rsidP="0040576B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2F5D128C" w14:textId="58CD89B6" w:rsidR="0040576B" w:rsidRDefault="0040576B" w:rsidP="0040576B">
      <w:pPr>
        <w:rPr>
          <w:rFonts w:eastAsia="Meiryo UI"/>
        </w:rPr>
      </w:pPr>
      <w:r>
        <w:rPr>
          <w:rFonts w:eastAsia="Meiryo UI" w:hint="eastAsia"/>
        </w:rPr>
        <w:t>既存のルールで問題ない。</w:t>
      </w:r>
    </w:p>
    <w:p w14:paraId="209D575C" w14:textId="77777777" w:rsidR="0040576B" w:rsidRPr="00D14A04" w:rsidRDefault="0040576B" w:rsidP="0040576B">
      <w:pPr>
        <w:rPr>
          <w:rFonts w:eastAsia="Meiryo UI"/>
        </w:rPr>
      </w:pPr>
    </w:p>
    <w:p w14:paraId="3C1F256A" w14:textId="77777777" w:rsidR="009B29F5" w:rsidRDefault="001E5771">
      <w:pPr>
        <w:rPr>
          <w:rFonts w:eastAsia="Meiryo UI"/>
          <w:highlight w:val="lightGray"/>
        </w:rPr>
      </w:pPr>
      <w:r w:rsidRPr="00EA4CB1">
        <w:rPr>
          <w:rFonts w:eastAsia="Meiryo UI" w:hint="eastAsia"/>
          <w:highlight w:val="lightGray"/>
        </w:rPr>
        <w:t>（</w:t>
      </w:r>
      <w:r w:rsidR="00166726" w:rsidRPr="00EA4CB1">
        <w:rPr>
          <w:rFonts w:eastAsia="Meiryo UI" w:hint="eastAsia"/>
          <w:highlight w:val="lightGray"/>
        </w:rPr>
        <w:t>○</w:t>
      </w:r>
      <w:r w:rsidRPr="00EA4CB1">
        <w:rPr>
          <w:rFonts w:eastAsia="Meiryo UI" w:hint="eastAsia"/>
          <w:highlight w:val="lightGray"/>
        </w:rPr>
        <w:t>）</w:t>
      </w:r>
      <w:r w:rsidR="00166726" w:rsidRPr="00EA4CB1">
        <w:rPr>
          <w:rFonts w:eastAsia="Meiryo UI" w:hint="eastAsia"/>
          <w:highlight w:val="lightGray"/>
        </w:rPr>
        <w:t>「買い手の名称」</w:t>
      </w:r>
      <w:r w:rsidRPr="00EA4CB1">
        <w:rPr>
          <w:rFonts w:eastAsia="Meiryo UI" w:hint="eastAsia"/>
          <w:highlight w:val="lightGray"/>
        </w:rPr>
        <w:t>（</w:t>
      </w:r>
      <w:r w:rsidR="00166726" w:rsidRPr="00EA4CB1">
        <w:rPr>
          <w:rFonts w:eastAsia="Meiryo UI" w:hint="eastAsia"/>
          <w:highlight w:val="lightGray"/>
        </w:rPr>
        <w:t>i</w:t>
      </w:r>
      <w:r w:rsidR="00166726" w:rsidRPr="00EA4CB1">
        <w:rPr>
          <w:rFonts w:eastAsia="Meiryo UI"/>
          <w:highlight w:val="lightGray"/>
        </w:rPr>
        <w:t>bt-</w:t>
      </w:r>
      <w:r w:rsidR="00166726" w:rsidRPr="00EA4CB1">
        <w:rPr>
          <w:rFonts w:eastAsia="Meiryo UI" w:hint="eastAsia"/>
          <w:highlight w:val="lightGray"/>
        </w:rPr>
        <w:t>044</w:t>
      </w:r>
      <w:r w:rsidRPr="00EA4CB1">
        <w:rPr>
          <w:rFonts w:eastAsia="Meiryo UI" w:hint="eastAsia"/>
          <w:highlight w:val="lightGray"/>
        </w:rPr>
        <w:t>）</w:t>
      </w:r>
      <w:r w:rsidR="00166726" w:rsidRPr="00EA4CB1">
        <w:rPr>
          <w:rFonts w:eastAsia="Meiryo UI" w:hint="eastAsia"/>
          <w:highlight w:val="lightGray"/>
        </w:rPr>
        <w:t>を持たなければならない。</w:t>
      </w:r>
    </w:p>
    <w:p w14:paraId="405AFD70" w14:textId="386AAD95" w:rsidR="0040576B" w:rsidRDefault="00EA4CB1">
      <w:pPr>
        <w:rPr>
          <w:rFonts w:eastAsia="Meiryo UI"/>
          <w:highlight w:val="lightGray"/>
        </w:rPr>
      </w:pPr>
      <w:r w:rsidRPr="009B29F5">
        <w:rPr>
          <w:rFonts w:eastAsia="Meiryo UI" w:hint="eastAsia"/>
          <w:b/>
          <w:bCs/>
          <w:highlight w:val="lightGray"/>
        </w:rPr>
        <w:t>【</w:t>
      </w:r>
      <w:r w:rsidR="001E5771" w:rsidRPr="009B29F5">
        <w:rPr>
          <w:rFonts w:eastAsia="Meiryo UI"/>
          <w:b/>
          <w:bCs/>
          <w:highlight w:val="lightGray"/>
        </w:rPr>
        <w:t>i</w:t>
      </w:r>
      <w:r w:rsidR="00166726" w:rsidRPr="009B29F5">
        <w:rPr>
          <w:rFonts w:eastAsia="Meiryo UI"/>
          <w:b/>
          <w:bCs/>
          <w:highlight w:val="lightGray"/>
        </w:rPr>
        <w:t>bt-07</w:t>
      </w:r>
      <w:r w:rsidRPr="009B29F5">
        <w:rPr>
          <w:rFonts w:eastAsia="Meiryo UI" w:hint="eastAsia"/>
          <w:b/>
          <w:bCs/>
          <w:highlight w:val="lightGray"/>
        </w:rPr>
        <w:t>】</w:t>
      </w:r>
      <w:r w:rsidR="009B29F5" w:rsidRPr="009B29F5">
        <w:rPr>
          <w:rFonts w:eastAsia="Meiryo UI" w:hint="eastAsia"/>
          <w:highlight w:val="lightGray"/>
        </w:rPr>
        <w:t>A</w:t>
      </w:r>
      <w:r w:rsidR="009B29F5" w:rsidRPr="009B29F5">
        <w:rPr>
          <w:rFonts w:eastAsia="Meiryo UI"/>
          <w:highlight w:val="lightGray"/>
        </w:rPr>
        <w:t>n Invoice shall contain the Seller name (ibt-044).</w:t>
      </w:r>
    </w:p>
    <w:p w14:paraId="6F91FD99" w14:textId="77777777" w:rsidR="0040576B" w:rsidRDefault="0040576B">
      <w:pPr>
        <w:rPr>
          <w:rFonts w:eastAsia="Meiryo UI"/>
          <w:highlight w:val="lightGray"/>
        </w:rPr>
      </w:pPr>
      <w:r>
        <w:rPr>
          <w:rFonts w:eastAsia="Meiryo UI"/>
          <w:highlight w:val="lightGray"/>
        </w:rPr>
        <w:br w:type="page"/>
      </w:r>
    </w:p>
    <w:p w14:paraId="42982D7F" w14:textId="07AD27A5" w:rsidR="0040576B" w:rsidRPr="00D840F8" w:rsidRDefault="0040576B" w:rsidP="0040576B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４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「取引年月日」を満たす</w:t>
      </w:r>
    </w:p>
    <w:p w14:paraId="63163A86" w14:textId="77777777" w:rsidR="0040576B" w:rsidRPr="00D14A04" w:rsidRDefault="0040576B" w:rsidP="0040576B">
      <w:pPr>
        <w:rPr>
          <w:rFonts w:eastAsia="Meiryo UI"/>
          <w:highlight w:val="lightGray"/>
        </w:rPr>
      </w:pPr>
    </w:p>
    <w:p w14:paraId="48C3EC59" w14:textId="77777777" w:rsidR="0040576B" w:rsidRPr="00B905D6" w:rsidRDefault="0040576B" w:rsidP="0040576B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1F4EFCE2" w14:textId="197B8B85" w:rsidR="0040576B" w:rsidRDefault="00B905D6" w:rsidP="0040576B">
      <w:pPr>
        <w:rPr>
          <w:rFonts w:eastAsia="Meiryo UI"/>
        </w:rPr>
      </w:pPr>
      <w:r>
        <w:rPr>
          <w:rFonts w:eastAsia="Meiryo UI" w:hint="eastAsia"/>
        </w:rPr>
        <w:t>既存のルールでは十分ではない。</w:t>
      </w:r>
    </w:p>
    <w:p w14:paraId="344828D1" w14:textId="5FC88275" w:rsidR="0040576B" w:rsidRPr="00B905D6" w:rsidRDefault="0040576B" w:rsidP="0040576B">
      <w:pPr>
        <w:rPr>
          <w:rFonts w:eastAsia="Meiryo UI"/>
        </w:rPr>
      </w:pPr>
    </w:p>
    <w:p w14:paraId="0DF09289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A1158C">
        <w:rPr>
          <w:rFonts w:eastAsia="Meiryo UI" w:hint="eastAsia"/>
          <w:highlight w:val="lightGray"/>
        </w:rPr>
        <w:t>（○）「請求期間の終了日」（i</w:t>
      </w:r>
      <w:r w:rsidRPr="00A1158C">
        <w:rPr>
          <w:rFonts w:eastAsia="Meiryo UI"/>
          <w:highlight w:val="lightGray"/>
        </w:rPr>
        <w:t>bt-074）</w:t>
      </w:r>
      <w:r w:rsidRPr="00A1158C">
        <w:rPr>
          <w:rFonts w:eastAsia="Meiryo UI" w:hint="eastAsia"/>
          <w:highlight w:val="lightGray"/>
        </w:rPr>
        <w:t>は、「請求期間の開始日」（i</w:t>
      </w:r>
      <w:r w:rsidRPr="00A1158C">
        <w:rPr>
          <w:rFonts w:eastAsia="Meiryo UI"/>
          <w:highlight w:val="lightGray"/>
        </w:rPr>
        <w:t>bt-073</w:t>
      </w:r>
      <w:r w:rsidRPr="00A1158C">
        <w:rPr>
          <w:rFonts w:eastAsia="Meiryo UI" w:hint="eastAsia"/>
          <w:highlight w:val="lightGray"/>
        </w:rPr>
        <w:t>）以後でなければならない。</w:t>
      </w:r>
    </w:p>
    <w:p w14:paraId="61324971" w14:textId="6927C0F9" w:rsidR="00B905D6" w:rsidRDefault="00B905D6" w:rsidP="00B905D6">
      <w:pPr>
        <w:ind w:left="284" w:hangingChars="129" w:hanging="284"/>
        <w:rPr>
          <w:rFonts w:eastAsia="Meiryo UI"/>
        </w:rPr>
      </w:pPr>
      <w:r w:rsidRPr="00A1158C">
        <w:rPr>
          <w:rFonts w:eastAsia="Meiryo UI" w:hint="eastAsia"/>
          <w:b/>
          <w:bCs/>
          <w:highlight w:val="lightGray"/>
        </w:rPr>
        <w:t>【i</w:t>
      </w:r>
      <w:r w:rsidRPr="00A1158C">
        <w:rPr>
          <w:rFonts w:eastAsia="Meiryo UI"/>
          <w:b/>
          <w:bCs/>
          <w:highlight w:val="lightGray"/>
        </w:rPr>
        <w:t>br-29</w:t>
      </w:r>
      <w:r w:rsidRPr="00A1158C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</w:t>
      </w:r>
      <w:r w:rsidRPr="00A1158C">
        <w:rPr>
          <w:rFonts w:eastAsia="Meiryo UI" w:hint="eastAsia"/>
          <w:highlight w:val="lightGray"/>
        </w:rPr>
        <w:t>T</w:t>
      </w:r>
      <w:r w:rsidRPr="00A1158C">
        <w:rPr>
          <w:rFonts w:eastAsia="Meiryo UI"/>
          <w:highlight w:val="lightGray"/>
        </w:rPr>
        <w:t>he Invoicing period end date</w:t>
      </w:r>
      <w:r w:rsidRPr="00A1158C">
        <w:rPr>
          <w:rFonts w:eastAsia="Meiryo UI" w:hint="eastAsia"/>
          <w:highlight w:val="lightGray"/>
        </w:rPr>
        <w:t>（i</w:t>
      </w:r>
      <w:r w:rsidRPr="00A1158C">
        <w:rPr>
          <w:rFonts w:eastAsia="Meiryo UI"/>
          <w:highlight w:val="lightGray"/>
        </w:rPr>
        <w:t>bt-074）</w:t>
      </w:r>
      <w:r w:rsidRPr="00A1158C">
        <w:rPr>
          <w:rFonts w:eastAsia="Meiryo UI" w:hint="eastAsia"/>
          <w:highlight w:val="lightGray"/>
        </w:rPr>
        <w:t>s</w:t>
      </w:r>
      <w:r w:rsidRPr="00A1158C">
        <w:rPr>
          <w:rFonts w:eastAsia="Meiryo UI"/>
          <w:highlight w:val="lightGray"/>
        </w:rPr>
        <w:t>hall be later or equal to the Invoicing period start date</w:t>
      </w:r>
      <w:r w:rsidRPr="00A1158C">
        <w:rPr>
          <w:rFonts w:eastAsia="Meiryo UI" w:hint="eastAsia"/>
          <w:highlight w:val="lightGray"/>
        </w:rPr>
        <w:t>（i</w:t>
      </w:r>
      <w:r w:rsidRPr="00A1158C">
        <w:rPr>
          <w:rFonts w:eastAsia="Meiryo UI"/>
          <w:highlight w:val="lightGray"/>
        </w:rPr>
        <w:t>bt-073）</w:t>
      </w:r>
      <w:r w:rsidRPr="00A1158C">
        <w:rPr>
          <w:rFonts w:eastAsia="Meiryo UI" w:hint="eastAsia"/>
          <w:highlight w:val="lightGray"/>
        </w:rPr>
        <w:t>.</w:t>
      </w:r>
    </w:p>
    <w:p w14:paraId="3522FEAD" w14:textId="1A91141B" w:rsidR="00B905D6" w:rsidRDefault="00B905D6" w:rsidP="00B905D6">
      <w:pPr>
        <w:ind w:left="284" w:hangingChars="129" w:hanging="284"/>
        <w:rPr>
          <w:rFonts w:eastAsia="Meiryo UI"/>
        </w:rPr>
      </w:pPr>
    </w:p>
    <w:p w14:paraId="54A0663C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980C25">
        <w:rPr>
          <w:rFonts w:eastAsia="Meiryo UI" w:hint="eastAsia"/>
          <w:highlight w:val="lightGray"/>
        </w:rPr>
        <w:t>（○）「請求明細行の期間開始日」（i</w:t>
      </w:r>
      <w:r w:rsidRPr="00980C25">
        <w:rPr>
          <w:rFonts w:eastAsia="Meiryo UI"/>
          <w:highlight w:val="lightGray"/>
        </w:rPr>
        <w:t>bt-134）</w:t>
      </w:r>
      <w:r w:rsidRPr="00980C25">
        <w:rPr>
          <w:rFonts w:eastAsia="Meiryo UI" w:hint="eastAsia"/>
          <w:highlight w:val="lightGray"/>
        </w:rPr>
        <w:t>は、「請求明細行の期間終了日」（i</w:t>
      </w:r>
      <w:r w:rsidRPr="00980C25">
        <w:rPr>
          <w:rFonts w:eastAsia="Meiryo UI"/>
          <w:highlight w:val="lightGray"/>
        </w:rPr>
        <w:t>bt-135）</w:t>
      </w:r>
      <w:r w:rsidRPr="00980C25">
        <w:rPr>
          <w:rFonts w:eastAsia="Meiryo UI" w:hint="eastAsia"/>
          <w:highlight w:val="lightGray"/>
        </w:rPr>
        <w:t>以後でなければならない。</w:t>
      </w:r>
    </w:p>
    <w:p w14:paraId="287EFF1D" w14:textId="77777777" w:rsidR="00B905D6" w:rsidRDefault="00B905D6" w:rsidP="00B905D6">
      <w:pPr>
        <w:ind w:left="284" w:hangingChars="129" w:hanging="284"/>
        <w:rPr>
          <w:rFonts w:eastAsia="Meiryo UI"/>
        </w:rPr>
      </w:pPr>
      <w:r w:rsidRPr="00980C25">
        <w:rPr>
          <w:rFonts w:eastAsia="Meiryo UI" w:hint="eastAsia"/>
          <w:b/>
          <w:bCs/>
          <w:highlight w:val="lightGray"/>
        </w:rPr>
        <w:t>【i</w:t>
      </w:r>
      <w:r w:rsidRPr="00980C25">
        <w:rPr>
          <w:rFonts w:eastAsia="Meiryo UI"/>
          <w:b/>
          <w:bCs/>
          <w:highlight w:val="lightGray"/>
        </w:rPr>
        <w:t>br-030</w:t>
      </w:r>
      <w:r w:rsidRPr="00980C25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</w:t>
      </w:r>
      <w:r w:rsidRPr="00980C25">
        <w:rPr>
          <w:rFonts w:eastAsia="Meiryo UI"/>
          <w:highlight w:val="lightGray"/>
        </w:rPr>
        <w:t>The Invoice line period end date</w:t>
      </w:r>
      <w:r w:rsidRPr="00980C25">
        <w:rPr>
          <w:rFonts w:eastAsia="Meiryo UI" w:hint="eastAsia"/>
          <w:highlight w:val="lightGray"/>
        </w:rPr>
        <w:t>（i</w:t>
      </w:r>
      <w:r w:rsidRPr="00980C25">
        <w:rPr>
          <w:rFonts w:eastAsia="Meiryo UI"/>
          <w:highlight w:val="lightGray"/>
        </w:rPr>
        <w:t>bt-135）</w:t>
      </w:r>
      <w:r w:rsidRPr="00980C25">
        <w:rPr>
          <w:rFonts w:eastAsia="Meiryo UI" w:hint="eastAsia"/>
          <w:highlight w:val="lightGray"/>
        </w:rPr>
        <w:t>s</w:t>
      </w:r>
      <w:r w:rsidRPr="00980C25">
        <w:rPr>
          <w:rFonts w:eastAsia="Meiryo UI"/>
          <w:highlight w:val="lightGray"/>
        </w:rPr>
        <w:t>hall be later or equal to the Invoice line period start date</w:t>
      </w:r>
      <w:r w:rsidRPr="00980C25">
        <w:rPr>
          <w:rFonts w:eastAsia="Meiryo UI" w:hint="eastAsia"/>
          <w:highlight w:val="lightGray"/>
        </w:rPr>
        <w:t>（i</w:t>
      </w:r>
      <w:r w:rsidRPr="00980C25">
        <w:rPr>
          <w:rFonts w:eastAsia="Meiryo UI"/>
          <w:highlight w:val="lightGray"/>
        </w:rPr>
        <w:t>bt-134）</w:t>
      </w:r>
      <w:r w:rsidRPr="00980C25">
        <w:rPr>
          <w:rFonts w:eastAsia="Meiryo UI" w:hint="eastAsia"/>
          <w:highlight w:val="lightGray"/>
        </w:rPr>
        <w:t>.</w:t>
      </w:r>
    </w:p>
    <w:p w14:paraId="3BEC6D83" w14:textId="77777777" w:rsidR="00B905D6" w:rsidRPr="00D14A04" w:rsidRDefault="00B905D6" w:rsidP="0040576B">
      <w:pPr>
        <w:rPr>
          <w:rFonts w:eastAsia="Meiryo UI" w:hint="eastAsia"/>
        </w:rPr>
      </w:pPr>
    </w:p>
    <w:p w14:paraId="4F52B50A" w14:textId="77777777" w:rsidR="0040576B" w:rsidRPr="00B905D6" w:rsidRDefault="0040576B" w:rsidP="0040576B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408518D8" w14:textId="5C87FC42" w:rsidR="001504A0" w:rsidRDefault="00B905D6" w:rsidP="009B29F5">
      <w:pPr>
        <w:rPr>
          <w:rFonts w:eastAsia="Meiryo UI"/>
        </w:rPr>
      </w:pPr>
      <w:r>
        <w:rPr>
          <w:rFonts w:eastAsia="Meiryo UI" w:hint="eastAsia"/>
        </w:rPr>
        <w:t>「ドキュメントレベルで示す場合」と「請求明細行で示す場合」に分けて検討する必要。</w:t>
      </w:r>
    </w:p>
    <w:p w14:paraId="67E566F6" w14:textId="66ABD64A" w:rsidR="00B905D6" w:rsidRDefault="00B905D6" w:rsidP="009B29F5">
      <w:pPr>
        <w:rPr>
          <w:rFonts w:eastAsia="Meiryo UI"/>
        </w:rPr>
      </w:pPr>
    </w:p>
    <w:p w14:paraId="18529472" w14:textId="7B4070A2" w:rsidR="00A1158C" w:rsidRPr="00B905D6" w:rsidRDefault="00B905D6" w:rsidP="00B905D6">
      <w:pPr>
        <w:rPr>
          <w:rFonts w:eastAsia="Meiryo UI" w:hint="eastAsia"/>
          <w:u w:val="single"/>
        </w:rPr>
      </w:pPr>
      <w:r w:rsidRPr="00B905D6">
        <w:rPr>
          <w:rFonts w:eastAsia="Meiryo UI" w:hint="eastAsia"/>
        </w:rPr>
        <w:t xml:space="preserve">①　</w:t>
      </w:r>
      <w:r w:rsidRPr="00B905D6">
        <w:rPr>
          <w:rFonts w:eastAsia="Meiryo UI" w:hint="eastAsia"/>
          <w:u w:val="single"/>
        </w:rPr>
        <w:t>「ドキュメントレベルで示す場合」</w:t>
      </w:r>
    </w:p>
    <w:p w14:paraId="76DF3459" w14:textId="21BE75CD" w:rsidR="00EA4CB1" w:rsidRDefault="00975C00" w:rsidP="00EA4CB1">
      <w:pPr>
        <w:ind w:left="284" w:hangingChars="129" w:hanging="284"/>
        <w:rPr>
          <w:rFonts w:eastAsia="Meiryo UI"/>
          <w:b/>
          <w:bCs/>
          <w:color w:val="FF0000"/>
        </w:rPr>
      </w:pPr>
      <w:r>
        <w:rPr>
          <w:rFonts w:eastAsia="Meiryo UI"/>
          <w:b/>
          <w:bCs/>
          <w:color w:val="FF0000"/>
          <w:highlight w:val="cyan"/>
        </w:rPr>
        <w:t>JP</w:t>
      </w:r>
      <w:r w:rsidR="00EA4CB1" w:rsidRPr="00975C00">
        <w:rPr>
          <w:rFonts w:eastAsia="Meiryo UI" w:hint="eastAsia"/>
          <w:b/>
          <w:bCs/>
          <w:color w:val="FF0000"/>
          <w:highlight w:val="cyan"/>
        </w:rPr>
        <w:t>（○）「請求期間」（</w:t>
      </w:r>
      <w:r w:rsidR="00397144">
        <w:rPr>
          <w:rFonts w:eastAsia="Meiryo UI"/>
          <w:b/>
          <w:bCs/>
          <w:color w:val="FF0000"/>
          <w:highlight w:val="cyan"/>
        </w:rPr>
        <w:t>ib</w:t>
      </w:r>
      <w:r w:rsidR="00EA4CB1" w:rsidRPr="00975C00">
        <w:rPr>
          <w:rFonts w:eastAsia="Meiryo UI"/>
          <w:b/>
          <w:bCs/>
          <w:color w:val="FF0000"/>
          <w:highlight w:val="cyan"/>
        </w:rPr>
        <w:t>g-14）</w:t>
      </w:r>
      <w:r w:rsidR="00EA4CB1" w:rsidRPr="00975C00">
        <w:rPr>
          <w:rFonts w:eastAsia="Meiryo UI" w:hint="eastAsia"/>
          <w:b/>
          <w:bCs/>
          <w:color w:val="FF0000"/>
          <w:highlight w:val="cyan"/>
        </w:rPr>
        <w:t>を持たなければならない。</w:t>
      </w:r>
    </w:p>
    <w:p w14:paraId="34712523" w14:textId="745A31C7" w:rsidR="00397144" w:rsidRDefault="00397144" w:rsidP="00EA4CB1">
      <w:pPr>
        <w:ind w:left="284" w:hangingChars="129" w:hanging="284"/>
        <w:rPr>
          <w:rFonts w:eastAsia="Meiryo UI"/>
          <w:i/>
          <w:iCs/>
          <w:color w:val="FF0000"/>
        </w:rPr>
      </w:pPr>
      <w:r w:rsidRPr="00397144">
        <w:rPr>
          <w:rFonts w:eastAsia="Meiryo UI" w:hint="eastAsia"/>
          <w:i/>
          <w:iCs/>
          <w:color w:val="FF0000"/>
        </w:rPr>
        <w:t>（案）A</w:t>
      </w:r>
      <w:r w:rsidRPr="00397144">
        <w:rPr>
          <w:rFonts w:eastAsia="Meiryo UI"/>
          <w:i/>
          <w:iCs/>
          <w:color w:val="FF0000"/>
        </w:rPr>
        <w:t xml:space="preserve">n Invoice shall </w:t>
      </w:r>
      <w:r w:rsidR="009B29F5">
        <w:rPr>
          <w:rFonts w:eastAsia="Meiryo UI"/>
          <w:i/>
          <w:iCs/>
          <w:color w:val="FF0000"/>
        </w:rPr>
        <w:t>contain an</w:t>
      </w:r>
      <w:r w:rsidRPr="00397144">
        <w:rPr>
          <w:rFonts w:eastAsia="Meiryo UI"/>
          <w:i/>
          <w:iCs/>
          <w:color w:val="FF0000"/>
        </w:rPr>
        <w:t xml:space="preserve"> Invoice Period</w:t>
      </w:r>
      <w:r w:rsidRPr="00397144">
        <w:rPr>
          <w:rFonts w:eastAsia="Meiryo UI" w:hint="eastAsia"/>
          <w:i/>
          <w:iCs/>
          <w:color w:val="FF0000"/>
        </w:rPr>
        <w:t>（i</w:t>
      </w:r>
      <w:r w:rsidRPr="00397144">
        <w:rPr>
          <w:rFonts w:eastAsia="Meiryo UI"/>
          <w:i/>
          <w:iCs/>
          <w:color w:val="FF0000"/>
        </w:rPr>
        <w:t>bg-14）</w:t>
      </w:r>
      <w:r w:rsidRPr="00397144">
        <w:rPr>
          <w:rFonts w:eastAsia="Meiryo UI" w:hint="eastAsia"/>
          <w:i/>
          <w:iCs/>
          <w:color w:val="FF0000"/>
        </w:rPr>
        <w:t>.</w:t>
      </w:r>
    </w:p>
    <w:p w14:paraId="026A2B42" w14:textId="77777777" w:rsidR="001504A0" w:rsidRPr="00397144" w:rsidRDefault="001504A0" w:rsidP="00EA4CB1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3D7EF1DE" w14:textId="348DFB7E" w:rsidR="009B29F5" w:rsidRDefault="006D0BBF" w:rsidP="00EA4CB1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bookmarkStart w:id="13" w:name="_Hlk82971573"/>
      <w:r>
        <w:rPr>
          <w:rFonts w:eastAsia="Meiryo UI" w:hint="eastAsia"/>
          <w:b/>
          <w:bCs/>
          <w:color w:val="FF0000"/>
          <w:highlight w:val="yellow"/>
        </w:rPr>
        <w:t>※</w:t>
      </w:r>
      <w:r w:rsidR="00397144" w:rsidRPr="00397144">
        <w:rPr>
          <w:rFonts w:eastAsia="Meiryo UI"/>
          <w:b/>
          <w:bCs/>
          <w:color w:val="FF0000"/>
          <w:highlight w:val="yellow"/>
        </w:rPr>
        <w:t>PT</w:t>
      </w:r>
      <w:r w:rsidR="00EA4CB1" w:rsidRPr="00397144">
        <w:rPr>
          <w:rFonts w:eastAsia="Meiryo UI" w:hint="eastAsia"/>
          <w:b/>
          <w:bCs/>
          <w:color w:val="FF0000"/>
          <w:highlight w:val="yellow"/>
        </w:rPr>
        <w:t>（○）</w:t>
      </w:r>
      <w:r w:rsidR="001E5771" w:rsidRPr="00397144">
        <w:rPr>
          <w:rFonts w:eastAsia="Meiryo UI" w:hint="eastAsia"/>
          <w:b/>
          <w:bCs/>
          <w:color w:val="FF0000"/>
          <w:highlight w:val="yellow"/>
        </w:rPr>
        <w:t>記載は年月日でないといけない</w:t>
      </w:r>
      <w:r w:rsidR="00EA4CB1" w:rsidRPr="00397144">
        <w:rPr>
          <w:rFonts w:eastAsia="Meiryo UI" w:hint="eastAsia"/>
          <w:b/>
          <w:bCs/>
          <w:color w:val="FF0000"/>
          <w:highlight w:val="yellow"/>
        </w:rPr>
        <w:t>。</w:t>
      </w:r>
    </w:p>
    <w:p w14:paraId="537EAC67" w14:textId="1BC44511" w:rsidR="009B29F5" w:rsidRDefault="009B29F5" w:rsidP="009B29F5">
      <w:pPr>
        <w:ind w:left="284" w:hangingChars="129" w:hanging="284"/>
        <w:rPr>
          <w:rFonts w:eastAsia="Meiryo UI"/>
          <w:i/>
          <w:iCs/>
          <w:color w:val="FF0000"/>
        </w:rPr>
      </w:pPr>
      <w:r w:rsidRPr="00397144">
        <w:rPr>
          <w:rFonts w:eastAsia="Meiryo UI" w:hint="eastAsia"/>
          <w:i/>
          <w:iCs/>
          <w:color w:val="FF0000"/>
        </w:rPr>
        <w:t>（案）</w:t>
      </w:r>
      <w:r w:rsidR="00D37215">
        <w:rPr>
          <w:rFonts w:eastAsia="Meiryo UI"/>
          <w:i/>
          <w:iCs/>
          <w:color w:val="FF0000"/>
        </w:rPr>
        <w:t>The</w:t>
      </w:r>
      <w:r>
        <w:rPr>
          <w:rFonts w:eastAsia="Meiryo UI"/>
          <w:i/>
          <w:iCs/>
          <w:color w:val="FF0000"/>
        </w:rPr>
        <w:t xml:space="preserve"> date must be formatted YYYY-MM-DD.</w:t>
      </w:r>
    </w:p>
    <w:p w14:paraId="4EABBD65" w14:textId="74B76A37" w:rsidR="00D37215" w:rsidRDefault="00D37215" w:rsidP="00D37215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t>（参考）【</w:t>
      </w:r>
      <w:r>
        <w:rPr>
          <w:rFonts w:eastAsia="Meiryo UI"/>
          <w:i/>
          <w:iCs/>
          <w:color w:val="000000" w:themeColor="text1"/>
        </w:rPr>
        <w:t>PEPPOL-EN16931-P0100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>
        <w:rPr>
          <w:rFonts w:eastAsia="Meiryo UI" w:hint="eastAsia"/>
          <w:i/>
          <w:iCs/>
          <w:color w:val="000000" w:themeColor="text1"/>
        </w:rPr>
        <w:t xml:space="preserve"> </w:t>
      </w:r>
      <w:r>
        <w:rPr>
          <w:rFonts w:eastAsia="Meiryo UI"/>
          <w:i/>
          <w:iCs/>
          <w:color w:val="000000" w:themeColor="text1"/>
        </w:rPr>
        <w:t>The date must be formatted YYYY-MM-DD.</w:t>
      </w:r>
      <w:r w:rsidRPr="001504A0">
        <w:rPr>
          <w:rFonts w:eastAsia="Meiryo UI"/>
          <w:i/>
          <w:iCs/>
          <w:color w:val="000000" w:themeColor="text1"/>
        </w:rPr>
        <w:t xml:space="preserve"> </w:t>
      </w:r>
    </w:p>
    <w:bookmarkEnd w:id="13"/>
    <w:p w14:paraId="26F4E78B" w14:textId="77777777" w:rsidR="001504A0" w:rsidRPr="00397144" w:rsidRDefault="001504A0" w:rsidP="00EA4CB1">
      <w:pPr>
        <w:ind w:left="284" w:hangingChars="129" w:hanging="284"/>
        <w:rPr>
          <w:rFonts w:eastAsia="Meiryo UI"/>
          <w:b/>
          <w:bCs/>
          <w:color w:val="FF0000"/>
        </w:rPr>
      </w:pPr>
    </w:p>
    <w:p w14:paraId="3E50E225" w14:textId="764849E5" w:rsidR="00A1158C" w:rsidRDefault="00975C00" w:rsidP="00EA4CB1">
      <w:pPr>
        <w:ind w:left="284" w:hangingChars="129" w:hanging="284"/>
        <w:rPr>
          <w:rFonts w:eastAsia="Meiryo UI"/>
          <w:b/>
          <w:bCs/>
          <w:color w:val="FF0000"/>
        </w:rPr>
      </w:pPr>
      <w:r>
        <w:rPr>
          <w:rFonts w:eastAsia="Meiryo UI" w:hint="eastAsia"/>
          <w:b/>
          <w:bCs/>
          <w:color w:val="FF0000"/>
          <w:highlight w:val="cyan"/>
        </w:rPr>
        <w:t>J</w:t>
      </w:r>
      <w:r>
        <w:rPr>
          <w:rFonts w:eastAsia="Meiryo UI"/>
          <w:b/>
          <w:bCs/>
          <w:color w:val="FF0000"/>
          <w:highlight w:val="cyan"/>
        </w:rPr>
        <w:t>P</w:t>
      </w:r>
      <w:r w:rsidR="00EA4CB1" w:rsidRPr="00975C00">
        <w:rPr>
          <w:rFonts w:eastAsia="Meiryo UI" w:hint="eastAsia"/>
          <w:b/>
          <w:bCs/>
          <w:color w:val="FF0000"/>
          <w:highlight w:val="cyan"/>
        </w:rPr>
        <w:t>（○）「請求期間の開始日」（i</w:t>
      </w:r>
      <w:r w:rsidR="00EA4CB1" w:rsidRPr="00975C00">
        <w:rPr>
          <w:rFonts w:eastAsia="Meiryo UI"/>
          <w:b/>
          <w:bCs/>
          <w:color w:val="FF0000"/>
          <w:highlight w:val="cyan"/>
        </w:rPr>
        <w:t>bt-073）</w:t>
      </w:r>
      <w:r w:rsidR="00EA4CB1" w:rsidRPr="00975C00">
        <w:rPr>
          <w:rFonts w:eastAsia="Meiryo UI" w:hint="eastAsia"/>
          <w:b/>
          <w:bCs/>
          <w:color w:val="FF0000"/>
          <w:highlight w:val="cyan"/>
        </w:rPr>
        <w:t>及び「請求期間の終了日」（i</w:t>
      </w:r>
      <w:r w:rsidR="00EA4CB1" w:rsidRPr="00975C00">
        <w:rPr>
          <w:rFonts w:eastAsia="Meiryo UI"/>
          <w:b/>
          <w:bCs/>
          <w:color w:val="FF0000"/>
          <w:highlight w:val="cyan"/>
        </w:rPr>
        <w:t>bt-074）</w:t>
      </w:r>
      <w:r w:rsidR="00EA4CB1" w:rsidRPr="00975C00">
        <w:rPr>
          <w:rFonts w:eastAsia="Meiryo UI" w:hint="eastAsia"/>
          <w:b/>
          <w:bCs/>
          <w:color w:val="FF0000"/>
          <w:highlight w:val="cyan"/>
        </w:rPr>
        <w:t>を持たなければならない。</w:t>
      </w:r>
    </w:p>
    <w:p w14:paraId="489EF044" w14:textId="2FA0875E" w:rsidR="001E387A" w:rsidRDefault="00397144" w:rsidP="001E387A">
      <w:pPr>
        <w:ind w:left="284" w:hangingChars="129" w:hanging="284"/>
        <w:rPr>
          <w:rFonts w:eastAsia="Meiryo UI"/>
          <w:i/>
          <w:iCs/>
          <w:color w:val="FF0000"/>
        </w:rPr>
      </w:pPr>
      <w:r w:rsidRPr="00397144">
        <w:rPr>
          <w:rFonts w:eastAsia="Meiryo UI" w:hint="eastAsia"/>
          <w:i/>
          <w:iCs/>
          <w:color w:val="FF0000"/>
        </w:rPr>
        <w:t>（案）</w:t>
      </w:r>
      <w:r w:rsidR="00D37215">
        <w:rPr>
          <w:rFonts w:eastAsia="Meiryo UI" w:hint="eastAsia"/>
          <w:i/>
          <w:iCs/>
          <w:color w:val="FF0000"/>
        </w:rPr>
        <w:t>A</w:t>
      </w:r>
      <w:r w:rsidR="00D37215">
        <w:rPr>
          <w:rFonts w:eastAsia="Meiryo UI"/>
          <w:i/>
          <w:iCs/>
          <w:color w:val="FF0000"/>
        </w:rPr>
        <w:t xml:space="preserve">n </w:t>
      </w:r>
      <w:r>
        <w:rPr>
          <w:rFonts w:eastAsia="Meiryo UI"/>
          <w:i/>
          <w:iCs/>
          <w:color w:val="FF0000"/>
        </w:rPr>
        <w:t>Invoice Period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bg-14）</w:t>
      </w:r>
      <w:r>
        <w:rPr>
          <w:rFonts w:eastAsia="Meiryo UI" w:hint="eastAsia"/>
          <w:i/>
          <w:iCs/>
          <w:color w:val="FF0000"/>
        </w:rPr>
        <w:t>s</w:t>
      </w:r>
      <w:r>
        <w:rPr>
          <w:rFonts w:eastAsia="Meiryo UI"/>
          <w:i/>
          <w:iCs/>
          <w:color w:val="FF0000"/>
        </w:rPr>
        <w:t xml:space="preserve">hall have </w:t>
      </w:r>
      <w:r w:rsidR="001E387A">
        <w:rPr>
          <w:rFonts w:eastAsia="Meiryo UI"/>
          <w:i/>
          <w:iCs/>
          <w:color w:val="FF0000"/>
        </w:rPr>
        <w:t xml:space="preserve">both </w:t>
      </w:r>
      <w:r w:rsidR="00D37215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 xml:space="preserve">Invoice </w:t>
      </w:r>
      <w:r w:rsidR="001E387A">
        <w:rPr>
          <w:rFonts w:eastAsia="Meiryo UI"/>
          <w:i/>
          <w:iCs/>
          <w:color w:val="FF0000"/>
        </w:rPr>
        <w:t>period start date</w:t>
      </w:r>
      <w:r w:rsidR="001E387A">
        <w:rPr>
          <w:rFonts w:eastAsia="Meiryo UI" w:hint="eastAsia"/>
          <w:i/>
          <w:iCs/>
          <w:color w:val="FF0000"/>
        </w:rPr>
        <w:t>（i</w:t>
      </w:r>
      <w:r w:rsidR="001E387A">
        <w:rPr>
          <w:rFonts w:eastAsia="Meiryo UI"/>
          <w:i/>
          <w:iCs/>
          <w:color w:val="FF0000"/>
        </w:rPr>
        <w:t>bt-073）</w:t>
      </w:r>
      <w:r w:rsidR="001E387A">
        <w:rPr>
          <w:rFonts w:eastAsia="Meiryo UI" w:hint="eastAsia"/>
          <w:i/>
          <w:iCs/>
          <w:color w:val="FF0000"/>
        </w:rPr>
        <w:t>a</w:t>
      </w:r>
      <w:r w:rsidR="001E387A">
        <w:rPr>
          <w:rFonts w:eastAsia="Meiryo UI"/>
          <w:i/>
          <w:iCs/>
          <w:color w:val="FF0000"/>
        </w:rPr>
        <w:t xml:space="preserve">nd </w:t>
      </w:r>
      <w:r w:rsidR="00D37215">
        <w:rPr>
          <w:rFonts w:eastAsia="Meiryo UI"/>
          <w:i/>
          <w:iCs/>
          <w:color w:val="FF0000"/>
        </w:rPr>
        <w:t xml:space="preserve">an </w:t>
      </w:r>
      <w:r w:rsidR="001E387A">
        <w:rPr>
          <w:rFonts w:eastAsia="Meiryo UI"/>
          <w:i/>
          <w:iCs/>
          <w:color w:val="FF0000"/>
        </w:rPr>
        <w:t>Invoice period end date</w:t>
      </w:r>
      <w:r w:rsidR="001E387A">
        <w:rPr>
          <w:rFonts w:eastAsia="Meiryo UI" w:hint="eastAsia"/>
          <w:i/>
          <w:iCs/>
          <w:color w:val="FF0000"/>
        </w:rPr>
        <w:t>（i</w:t>
      </w:r>
      <w:r w:rsidR="001E387A">
        <w:rPr>
          <w:rFonts w:eastAsia="Meiryo UI"/>
          <w:i/>
          <w:iCs/>
          <w:color w:val="FF0000"/>
        </w:rPr>
        <w:t>bt-074</w:t>
      </w:r>
      <w:r w:rsidR="001E387A">
        <w:rPr>
          <w:rFonts w:eastAsia="Meiryo UI" w:hint="eastAsia"/>
          <w:i/>
          <w:iCs/>
          <w:color w:val="FF0000"/>
        </w:rPr>
        <w:t>）.</w:t>
      </w:r>
    </w:p>
    <w:p w14:paraId="31E4C219" w14:textId="77777777" w:rsidR="001504A0" w:rsidRPr="00397144" w:rsidRDefault="001504A0" w:rsidP="001E387A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69C49650" w14:textId="49BB9FE3" w:rsidR="00B905D6" w:rsidRPr="00B905D6" w:rsidRDefault="00B905D6" w:rsidP="00B905D6">
      <w:pPr>
        <w:rPr>
          <w:rFonts w:eastAsia="Meiryo UI" w:hint="eastAsia"/>
          <w:u w:val="single"/>
        </w:rPr>
      </w:pPr>
      <w:r>
        <w:rPr>
          <w:rFonts w:eastAsia="Meiryo UI" w:hint="eastAsia"/>
        </w:rPr>
        <w:t>②</w:t>
      </w:r>
      <w:r w:rsidRPr="00B905D6">
        <w:rPr>
          <w:rFonts w:eastAsia="Meiryo UI" w:hint="eastAsia"/>
        </w:rPr>
        <w:t xml:space="preserve">　</w:t>
      </w:r>
      <w:r w:rsidRPr="00B905D6">
        <w:rPr>
          <w:rFonts w:eastAsia="Meiryo UI" w:hint="eastAsia"/>
          <w:u w:val="single"/>
        </w:rPr>
        <w:t>「</w:t>
      </w:r>
      <w:r>
        <w:rPr>
          <w:rFonts w:eastAsia="Meiryo UI" w:hint="eastAsia"/>
          <w:u w:val="single"/>
        </w:rPr>
        <w:t>請求明細行</w:t>
      </w:r>
      <w:r w:rsidRPr="00B905D6">
        <w:rPr>
          <w:rFonts w:eastAsia="Meiryo UI" w:hint="eastAsia"/>
          <w:u w:val="single"/>
        </w:rPr>
        <w:t>で示す場合」</w:t>
      </w:r>
    </w:p>
    <w:p w14:paraId="2A263A5D" w14:textId="61AF7872" w:rsidR="00A1158C" w:rsidRDefault="00975C00" w:rsidP="00B905D6">
      <w:pPr>
        <w:ind w:left="220" w:hangingChars="100" w:hanging="220"/>
        <w:rPr>
          <w:rFonts w:eastAsia="Meiryo UI"/>
          <w:b/>
          <w:bCs/>
          <w:color w:val="FF0000"/>
        </w:rPr>
      </w:pPr>
      <w:r>
        <w:rPr>
          <w:rFonts w:eastAsia="Meiryo UI"/>
          <w:b/>
          <w:bCs/>
          <w:color w:val="FF0000"/>
          <w:highlight w:val="cyan"/>
        </w:rPr>
        <w:t>JP</w:t>
      </w:r>
      <w:r w:rsidR="00EA4CB1" w:rsidRPr="00975C00">
        <w:rPr>
          <w:rFonts w:eastAsia="Meiryo UI" w:hint="eastAsia"/>
          <w:b/>
          <w:bCs/>
          <w:color w:val="FF0000"/>
          <w:highlight w:val="cyan"/>
        </w:rPr>
        <w:t>（○）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「請求明細行の期間」（i</w:t>
      </w:r>
      <w:r w:rsidR="00A1158C" w:rsidRPr="00975C00">
        <w:rPr>
          <w:rFonts w:eastAsia="Meiryo UI"/>
          <w:b/>
          <w:bCs/>
          <w:color w:val="FF0000"/>
          <w:highlight w:val="cyan"/>
        </w:rPr>
        <w:t>bg-26）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を持つ場合、「請求期間」（i</w:t>
      </w:r>
      <w:r w:rsidR="001E387A">
        <w:rPr>
          <w:rFonts w:eastAsia="Meiryo UI"/>
          <w:b/>
          <w:bCs/>
          <w:color w:val="FF0000"/>
          <w:highlight w:val="cyan"/>
        </w:rPr>
        <w:t>b</w:t>
      </w:r>
      <w:r w:rsidR="00A1158C" w:rsidRPr="00975C00">
        <w:rPr>
          <w:rFonts w:eastAsia="Meiryo UI"/>
          <w:b/>
          <w:bCs/>
          <w:color w:val="FF0000"/>
          <w:highlight w:val="cyan"/>
        </w:rPr>
        <w:t>g-14）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は持たなくてもよい。</w:t>
      </w:r>
    </w:p>
    <w:p w14:paraId="3CA3657A" w14:textId="6E90B834" w:rsidR="001E387A" w:rsidRDefault="001E387A" w:rsidP="001E387A">
      <w:pPr>
        <w:ind w:left="284" w:hangingChars="129" w:hanging="284"/>
        <w:rPr>
          <w:rFonts w:eastAsia="Meiryo UI"/>
          <w:i/>
          <w:iCs/>
          <w:color w:val="FF0000"/>
        </w:rPr>
      </w:pPr>
      <w:r w:rsidRPr="001E387A">
        <w:rPr>
          <w:rFonts w:eastAsia="Meiryo UI" w:hint="eastAsia"/>
          <w:i/>
          <w:iCs/>
          <w:color w:val="FF0000"/>
        </w:rPr>
        <w:t>（案）</w:t>
      </w:r>
      <w:r>
        <w:rPr>
          <w:rFonts w:eastAsia="Meiryo UI"/>
          <w:i/>
          <w:iCs/>
          <w:color w:val="FF0000"/>
        </w:rPr>
        <w:t xml:space="preserve">if </w:t>
      </w:r>
      <w:r w:rsidR="00D37215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>Invoice line Period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 xml:space="preserve">bg-26） is present, </w:t>
      </w:r>
      <w:r w:rsidR="00D37215">
        <w:rPr>
          <w:rFonts w:eastAsia="Meiryo UI"/>
          <w:i/>
          <w:iCs/>
          <w:color w:val="FF0000"/>
        </w:rPr>
        <w:t xml:space="preserve"> an </w:t>
      </w:r>
      <w:r>
        <w:rPr>
          <w:rFonts w:eastAsia="Meiryo UI"/>
          <w:i/>
          <w:iCs/>
          <w:color w:val="FF0000"/>
        </w:rPr>
        <w:t>Invoice Period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bg-14）</w:t>
      </w:r>
      <w:r>
        <w:rPr>
          <w:rFonts w:eastAsia="Meiryo UI" w:hint="eastAsia"/>
          <w:i/>
          <w:iCs/>
          <w:color w:val="FF0000"/>
        </w:rPr>
        <w:t>s</w:t>
      </w:r>
      <w:r>
        <w:rPr>
          <w:rFonts w:eastAsia="Meiryo UI"/>
          <w:i/>
          <w:iCs/>
          <w:color w:val="FF0000"/>
        </w:rPr>
        <w:t>hall not be provided.</w:t>
      </w:r>
    </w:p>
    <w:p w14:paraId="40F7983B" w14:textId="7597D44A" w:rsidR="00D37215" w:rsidRDefault="00D37215" w:rsidP="001E387A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38962F4F" w14:textId="77777777" w:rsidR="00D37215" w:rsidRDefault="00D37215" w:rsidP="00D37215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397144">
        <w:rPr>
          <w:rFonts w:eastAsia="Meiryo UI"/>
          <w:b/>
          <w:bCs/>
          <w:color w:val="FF0000"/>
          <w:highlight w:val="yellow"/>
        </w:rPr>
        <w:t>PT</w:t>
      </w:r>
      <w:r w:rsidRPr="00397144">
        <w:rPr>
          <w:rFonts w:eastAsia="Meiryo UI" w:hint="eastAsia"/>
          <w:b/>
          <w:bCs/>
          <w:color w:val="FF0000"/>
          <w:highlight w:val="yellow"/>
        </w:rPr>
        <w:t>（○）記載は年月日でないといけない。</w:t>
      </w:r>
    </w:p>
    <w:p w14:paraId="74A1C569" w14:textId="77777777" w:rsidR="00D37215" w:rsidRDefault="00D37215" w:rsidP="00D37215">
      <w:pPr>
        <w:ind w:left="284" w:hangingChars="129" w:hanging="284"/>
        <w:rPr>
          <w:rFonts w:eastAsia="Meiryo UI"/>
          <w:i/>
          <w:iCs/>
          <w:color w:val="FF0000"/>
        </w:rPr>
      </w:pPr>
      <w:r w:rsidRPr="00397144">
        <w:rPr>
          <w:rFonts w:eastAsia="Meiryo UI" w:hint="eastAsia"/>
          <w:i/>
          <w:iCs/>
          <w:color w:val="FF0000"/>
        </w:rPr>
        <w:lastRenderedPageBreak/>
        <w:t>（案）</w:t>
      </w:r>
      <w:r>
        <w:rPr>
          <w:rFonts w:eastAsia="Meiryo UI"/>
          <w:i/>
          <w:iCs/>
          <w:color w:val="FF0000"/>
        </w:rPr>
        <w:t>The date must be formatted YYYY-MM-DD.</w:t>
      </w:r>
    </w:p>
    <w:p w14:paraId="7D1F3391" w14:textId="77777777" w:rsidR="00D37215" w:rsidRDefault="00D37215" w:rsidP="00D37215">
      <w:pPr>
        <w:ind w:left="284" w:hangingChars="129" w:hanging="284"/>
        <w:rPr>
          <w:rFonts w:eastAsia="Meiryo UI"/>
          <w:i/>
          <w:iCs/>
          <w:color w:val="000000" w:themeColor="text1"/>
        </w:rPr>
      </w:pPr>
      <w:r w:rsidRPr="001504A0">
        <w:rPr>
          <w:rFonts w:eastAsia="Meiryo UI" w:hint="eastAsia"/>
          <w:i/>
          <w:iCs/>
          <w:color w:val="000000" w:themeColor="text1"/>
        </w:rPr>
        <w:t>（参考）【</w:t>
      </w:r>
      <w:r>
        <w:rPr>
          <w:rFonts w:eastAsia="Meiryo UI"/>
          <w:i/>
          <w:iCs/>
          <w:color w:val="000000" w:themeColor="text1"/>
        </w:rPr>
        <w:t>PEPPOL-EN16931-P0100</w:t>
      </w:r>
      <w:r w:rsidRPr="001504A0">
        <w:rPr>
          <w:rFonts w:eastAsia="Meiryo UI" w:hint="eastAsia"/>
          <w:i/>
          <w:iCs/>
          <w:color w:val="000000" w:themeColor="text1"/>
        </w:rPr>
        <w:t>】</w:t>
      </w:r>
      <w:r>
        <w:rPr>
          <w:rFonts w:eastAsia="Meiryo UI" w:hint="eastAsia"/>
          <w:i/>
          <w:iCs/>
          <w:color w:val="000000" w:themeColor="text1"/>
        </w:rPr>
        <w:t xml:space="preserve"> </w:t>
      </w:r>
      <w:r>
        <w:rPr>
          <w:rFonts w:eastAsia="Meiryo UI"/>
          <w:i/>
          <w:iCs/>
          <w:color w:val="000000" w:themeColor="text1"/>
        </w:rPr>
        <w:t>The date must be formatted YYYY-MM-DD.</w:t>
      </w:r>
      <w:r w:rsidRPr="001504A0">
        <w:rPr>
          <w:rFonts w:eastAsia="Meiryo UI"/>
          <w:i/>
          <w:iCs/>
          <w:color w:val="000000" w:themeColor="text1"/>
        </w:rPr>
        <w:t xml:space="preserve"> </w:t>
      </w:r>
    </w:p>
    <w:p w14:paraId="75ED321D" w14:textId="77777777" w:rsidR="001504A0" w:rsidRPr="00397144" w:rsidRDefault="001504A0" w:rsidP="00D37215">
      <w:pPr>
        <w:rPr>
          <w:rFonts w:eastAsia="Meiryo UI"/>
          <w:b/>
          <w:bCs/>
          <w:color w:val="FF0000"/>
        </w:rPr>
      </w:pPr>
    </w:p>
    <w:p w14:paraId="0B190341" w14:textId="1003DBBC" w:rsidR="00A1158C" w:rsidRDefault="00975C00" w:rsidP="001E387A">
      <w:pPr>
        <w:ind w:left="220" w:hangingChars="100" w:hanging="220"/>
        <w:rPr>
          <w:rFonts w:eastAsia="Meiryo UI"/>
          <w:b/>
          <w:bCs/>
          <w:color w:val="FF0000"/>
        </w:rPr>
      </w:pPr>
      <w:r>
        <w:rPr>
          <w:rFonts w:eastAsia="Meiryo UI" w:hint="eastAsia"/>
          <w:b/>
          <w:bCs/>
          <w:color w:val="FF0000"/>
          <w:highlight w:val="cyan"/>
        </w:rPr>
        <w:t>J</w:t>
      </w:r>
      <w:r>
        <w:rPr>
          <w:rFonts w:eastAsia="Meiryo UI"/>
          <w:b/>
          <w:bCs/>
          <w:color w:val="FF0000"/>
          <w:highlight w:val="cyan"/>
        </w:rPr>
        <w:t>P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（○）「請求明細行の期間開始日」（i</w:t>
      </w:r>
      <w:r w:rsidR="00A1158C" w:rsidRPr="00975C00">
        <w:rPr>
          <w:rFonts w:eastAsia="Meiryo UI"/>
          <w:b/>
          <w:bCs/>
          <w:color w:val="FF0000"/>
          <w:highlight w:val="cyan"/>
        </w:rPr>
        <w:t>bt-134）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及び「請求</w:t>
      </w:r>
      <w:r w:rsidR="008E4F61" w:rsidRPr="00975C00">
        <w:rPr>
          <w:rFonts w:eastAsia="Meiryo UI" w:hint="eastAsia"/>
          <w:b/>
          <w:bCs/>
          <w:color w:val="FF0000"/>
          <w:highlight w:val="cyan"/>
        </w:rPr>
        <w:t>明細行の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期間終了日」（i</w:t>
      </w:r>
      <w:r w:rsidR="00A1158C" w:rsidRPr="00975C00">
        <w:rPr>
          <w:rFonts w:eastAsia="Meiryo UI"/>
          <w:b/>
          <w:bCs/>
          <w:color w:val="FF0000"/>
          <w:highlight w:val="cyan"/>
        </w:rPr>
        <w:t>bt-</w:t>
      </w:r>
      <w:r w:rsidR="00980C25" w:rsidRPr="00975C00">
        <w:rPr>
          <w:rFonts w:eastAsia="Meiryo UI"/>
          <w:b/>
          <w:bCs/>
          <w:color w:val="FF0000"/>
          <w:highlight w:val="cyan"/>
        </w:rPr>
        <w:t>135</w:t>
      </w:r>
      <w:r w:rsidR="00A1158C" w:rsidRPr="00975C00">
        <w:rPr>
          <w:rFonts w:eastAsia="Meiryo UI"/>
          <w:b/>
          <w:bCs/>
          <w:color w:val="FF0000"/>
          <w:highlight w:val="cyan"/>
        </w:rPr>
        <w:t>）</w:t>
      </w:r>
      <w:r w:rsidR="00A1158C" w:rsidRPr="00975C00">
        <w:rPr>
          <w:rFonts w:eastAsia="Meiryo UI" w:hint="eastAsia"/>
          <w:b/>
          <w:bCs/>
          <w:color w:val="FF0000"/>
          <w:highlight w:val="cyan"/>
        </w:rPr>
        <w:t>を持たなければならない。</w:t>
      </w:r>
    </w:p>
    <w:p w14:paraId="1FA5F2BB" w14:textId="59D0673B" w:rsidR="00B905D6" w:rsidRDefault="001E387A" w:rsidP="00B905D6">
      <w:pPr>
        <w:ind w:left="284" w:hangingChars="129" w:hanging="284"/>
        <w:rPr>
          <w:rFonts w:eastAsia="Meiryo UI"/>
          <w:i/>
          <w:iCs/>
          <w:color w:val="FF0000"/>
        </w:rPr>
      </w:pPr>
      <w:r w:rsidRPr="001E387A">
        <w:rPr>
          <w:rFonts w:eastAsia="Meiryo UI" w:hint="eastAsia"/>
          <w:i/>
          <w:iCs/>
          <w:color w:val="FF0000"/>
        </w:rPr>
        <w:t>（案）</w:t>
      </w:r>
      <w:r w:rsidR="00D37215">
        <w:rPr>
          <w:rFonts w:eastAsia="Meiryo UI" w:hint="eastAsia"/>
          <w:i/>
          <w:iCs/>
          <w:color w:val="FF0000"/>
        </w:rPr>
        <w:t>A</w:t>
      </w:r>
      <w:r w:rsidR="00D37215">
        <w:rPr>
          <w:rFonts w:eastAsia="Meiryo UI"/>
          <w:i/>
          <w:iCs/>
          <w:color w:val="FF0000"/>
        </w:rPr>
        <w:t xml:space="preserve">n </w:t>
      </w:r>
      <w:r w:rsidRPr="001E387A">
        <w:rPr>
          <w:rFonts w:eastAsia="Meiryo UI"/>
          <w:i/>
          <w:iCs/>
          <w:color w:val="FF0000"/>
        </w:rPr>
        <w:t>Invoice line Period</w:t>
      </w:r>
      <w:r w:rsidRPr="001E387A">
        <w:rPr>
          <w:rFonts w:eastAsia="Meiryo UI" w:hint="eastAsia"/>
          <w:i/>
          <w:iCs/>
          <w:color w:val="FF0000"/>
        </w:rPr>
        <w:t>（i</w:t>
      </w:r>
      <w:r w:rsidRPr="001E387A">
        <w:rPr>
          <w:rFonts w:eastAsia="Meiryo UI"/>
          <w:i/>
          <w:iCs/>
          <w:color w:val="FF0000"/>
        </w:rPr>
        <w:t>bg-26）</w:t>
      </w:r>
      <w:r w:rsidRPr="001E387A">
        <w:rPr>
          <w:rFonts w:eastAsia="Meiryo UI" w:hint="eastAsia"/>
          <w:i/>
          <w:iCs/>
          <w:color w:val="FF0000"/>
        </w:rPr>
        <w:t>s</w:t>
      </w:r>
      <w:r w:rsidRPr="001E387A">
        <w:rPr>
          <w:rFonts w:eastAsia="Meiryo UI"/>
          <w:i/>
          <w:iCs/>
          <w:color w:val="FF0000"/>
        </w:rPr>
        <w:t>hall have both</w:t>
      </w:r>
      <w:r w:rsidR="00D37215">
        <w:rPr>
          <w:rFonts w:eastAsia="Meiryo UI"/>
          <w:i/>
          <w:iCs/>
          <w:color w:val="FF0000"/>
        </w:rPr>
        <w:t xml:space="preserve"> an </w:t>
      </w:r>
      <w:r w:rsidRPr="001E387A">
        <w:rPr>
          <w:rFonts w:eastAsia="Meiryo UI"/>
          <w:i/>
          <w:iCs/>
          <w:color w:val="FF0000"/>
        </w:rPr>
        <w:t xml:space="preserve"> Invoice line Period start date</w:t>
      </w:r>
      <w:r w:rsidRPr="001E387A">
        <w:rPr>
          <w:rFonts w:eastAsia="Meiryo UI" w:hint="eastAsia"/>
          <w:i/>
          <w:iCs/>
          <w:color w:val="FF0000"/>
        </w:rPr>
        <w:t>（i</w:t>
      </w:r>
      <w:r w:rsidRPr="001E387A">
        <w:rPr>
          <w:rFonts w:eastAsia="Meiryo UI"/>
          <w:i/>
          <w:iCs/>
          <w:color w:val="FF0000"/>
        </w:rPr>
        <w:t>bt-134）</w:t>
      </w:r>
      <w:r w:rsidRPr="001E387A">
        <w:rPr>
          <w:rFonts w:eastAsia="Meiryo UI" w:hint="eastAsia"/>
          <w:i/>
          <w:iCs/>
          <w:color w:val="FF0000"/>
        </w:rPr>
        <w:t>a</w:t>
      </w:r>
      <w:r w:rsidRPr="001E387A">
        <w:rPr>
          <w:rFonts w:eastAsia="Meiryo UI"/>
          <w:i/>
          <w:iCs/>
          <w:color w:val="FF0000"/>
        </w:rPr>
        <w:t xml:space="preserve">nd </w:t>
      </w:r>
      <w:r w:rsidR="00D37215">
        <w:rPr>
          <w:rFonts w:eastAsia="Meiryo UI"/>
          <w:i/>
          <w:iCs/>
          <w:color w:val="FF0000"/>
        </w:rPr>
        <w:t xml:space="preserve">an </w:t>
      </w:r>
      <w:r w:rsidRPr="001E387A">
        <w:rPr>
          <w:rFonts w:eastAsia="Meiryo UI"/>
          <w:i/>
          <w:iCs/>
          <w:color w:val="FF0000"/>
        </w:rPr>
        <w:t>Invoice line Period end date (ibt-135).</w:t>
      </w:r>
    </w:p>
    <w:p w14:paraId="2B151D19" w14:textId="77777777" w:rsidR="00B905D6" w:rsidRDefault="00B905D6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22487C45" w14:textId="3B66109D" w:rsidR="00B905D6" w:rsidRPr="00D840F8" w:rsidRDefault="00B905D6" w:rsidP="00B905D6">
      <w:pPr>
        <w:rPr>
          <w:rFonts w:eastAsia="Meiryo UI" w:hint="eastAsia"/>
          <w:b/>
          <w:bCs/>
          <w:u w:val="single"/>
          <w:bdr w:val="single" w:sz="4" w:space="0" w:color="auto"/>
        </w:rPr>
      </w:pPr>
      <w:bookmarkStart w:id="14" w:name="_Hlk83037932"/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５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「取引内容」を満たす</w:t>
      </w:r>
    </w:p>
    <w:bookmarkEnd w:id="14"/>
    <w:p w14:paraId="0EC294BA" w14:textId="6ABC2780" w:rsidR="001504A0" w:rsidRDefault="001504A0" w:rsidP="00B905D6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0766B74A" w14:textId="77777777" w:rsidR="00B905D6" w:rsidRPr="00B905D6" w:rsidRDefault="00B905D6" w:rsidP="00B905D6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0A923FE4" w14:textId="77777777" w:rsidR="00B905D6" w:rsidRDefault="00B905D6" w:rsidP="00B905D6">
      <w:pPr>
        <w:rPr>
          <w:rFonts w:eastAsia="Meiryo UI"/>
        </w:rPr>
      </w:pPr>
      <w:r>
        <w:rPr>
          <w:rFonts w:eastAsia="Meiryo UI" w:hint="eastAsia"/>
        </w:rPr>
        <w:t>既存のルールでは十分ではない。</w:t>
      </w:r>
    </w:p>
    <w:p w14:paraId="4F4439B5" w14:textId="5B499798" w:rsidR="00B905D6" w:rsidRDefault="00B905D6" w:rsidP="00B905D6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6D14A701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0D54AE">
        <w:rPr>
          <w:rFonts w:eastAsia="Meiryo UI" w:hint="eastAsia"/>
          <w:highlight w:val="lightGray"/>
        </w:rPr>
        <w:t>（○）「請求明細行」（i</w:t>
      </w:r>
      <w:r w:rsidRPr="000D54AE">
        <w:rPr>
          <w:rFonts w:eastAsia="Meiryo UI"/>
          <w:highlight w:val="lightGray"/>
        </w:rPr>
        <w:t>bg-25</w:t>
      </w:r>
      <w:r w:rsidRPr="000D54AE">
        <w:rPr>
          <w:rFonts w:eastAsia="Meiryo UI" w:hint="eastAsia"/>
          <w:highlight w:val="lightGray"/>
        </w:rPr>
        <w:t>）では、「品名」（i</w:t>
      </w:r>
      <w:r w:rsidRPr="000D54AE">
        <w:rPr>
          <w:rFonts w:eastAsia="Meiryo UI"/>
          <w:highlight w:val="lightGray"/>
        </w:rPr>
        <w:t>bt-153）</w:t>
      </w:r>
      <w:r w:rsidRPr="000D54AE">
        <w:rPr>
          <w:rFonts w:eastAsia="Meiryo UI" w:hint="eastAsia"/>
          <w:highlight w:val="lightGray"/>
        </w:rPr>
        <w:t>を持たなければならない。</w:t>
      </w:r>
    </w:p>
    <w:p w14:paraId="4C57C2F4" w14:textId="72FF83E4" w:rsidR="00B905D6" w:rsidRDefault="00B905D6" w:rsidP="00B905D6">
      <w:pPr>
        <w:rPr>
          <w:rFonts w:eastAsia="Meiryo UI"/>
        </w:rPr>
      </w:pPr>
      <w:r w:rsidRPr="00FD7D53">
        <w:rPr>
          <w:rFonts w:eastAsia="Meiryo UI" w:hint="eastAsia"/>
          <w:b/>
          <w:bCs/>
          <w:highlight w:val="lightGray"/>
        </w:rPr>
        <w:t>【i</w:t>
      </w:r>
      <w:r w:rsidRPr="00FD7D53">
        <w:rPr>
          <w:rFonts w:eastAsia="Meiryo UI"/>
          <w:b/>
          <w:bCs/>
          <w:highlight w:val="lightGray"/>
        </w:rPr>
        <w:t>br-25</w:t>
      </w:r>
      <w:r w:rsidRPr="00FD7D53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</w:t>
      </w:r>
      <w:r w:rsidRPr="000D54AE">
        <w:rPr>
          <w:rFonts w:eastAsia="Meiryo UI"/>
          <w:highlight w:val="lightGray"/>
        </w:rPr>
        <w:t>Each Invoice line (ibg-25) shall contain the item name (</w:t>
      </w:r>
      <w:r w:rsidRPr="000D54AE">
        <w:rPr>
          <w:rFonts w:eastAsia="Meiryo UI" w:hint="eastAsia"/>
          <w:highlight w:val="lightGray"/>
        </w:rPr>
        <w:t>i</w:t>
      </w:r>
      <w:r w:rsidRPr="000D54AE">
        <w:rPr>
          <w:rFonts w:eastAsia="Meiryo UI"/>
          <w:highlight w:val="lightGray"/>
        </w:rPr>
        <w:t>bt-153).</w:t>
      </w:r>
    </w:p>
    <w:p w14:paraId="4F73B01F" w14:textId="24387D7D" w:rsidR="00B905D6" w:rsidRDefault="00B905D6" w:rsidP="00B905D6">
      <w:pPr>
        <w:rPr>
          <w:rFonts w:eastAsia="Meiryo UI"/>
        </w:rPr>
      </w:pPr>
    </w:p>
    <w:p w14:paraId="0B5F654C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0D54AE">
        <w:rPr>
          <w:rFonts w:eastAsia="Meiryo UI" w:hint="eastAsia"/>
          <w:highlight w:val="lightGray"/>
        </w:rPr>
        <w:t>（○）「請求明細行」（i</w:t>
      </w:r>
      <w:r w:rsidRPr="000D54AE">
        <w:rPr>
          <w:rFonts w:eastAsia="Meiryo UI"/>
          <w:highlight w:val="lightGray"/>
        </w:rPr>
        <w:t>bg-25）</w:t>
      </w:r>
      <w:r w:rsidRPr="000D54AE">
        <w:rPr>
          <w:rFonts w:eastAsia="Meiryo UI" w:hint="eastAsia"/>
          <w:highlight w:val="lightGray"/>
        </w:rPr>
        <w:t>では、「品目単価（ネット）」（i</w:t>
      </w:r>
      <w:r w:rsidRPr="000D54AE">
        <w:rPr>
          <w:rFonts w:eastAsia="Meiryo UI"/>
          <w:highlight w:val="lightGray"/>
        </w:rPr>
        <w:t>bt-146）</w:t>
      </w:r>
      <w:r w:rsidRPr="000D54AE">
        <w:rPr>
          <w:rFonts w:eastAsia="Meiryo UI" w:hint="eastAsia"/>
          <w:highlight w:val="lightGray"/>
        </w:rPr>
        <w:t>を持たなければならな</w:t>
      </w:r>
      <w:r>
        <w:rPr>
          <w:rFonts w:eastAsia="Meiryo UI" w:hint="eastAsia"/>
          <w:highlight w:val="lightGray"/>
        </w:rPr>
        <w:t>い。</w:t>
      </w:r>
    </w:p>
    <w:p w14:paraId="65BDDE0A" w14:textId="77777777" w:rsidR="00B905D6" w:rsidRPr="00D37215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FD7D53">
        <w:rPr>
          <w:rFonts w:eastAsia="Meiryo UI" w:hint="eastAsia"/>
          <w:b/>
          <w:bCs/>
          <w:highlight w:val="lightGray"/>
        </w:rPr>
        <w:t>【i</w:t>
      </w:r>
      <w:r w:rsidRPr="00FD7D53">
        <w:rPr>
          <w:rFonts w:eastAsia="Meiryo UI"/>
          <w:b/>
          <w:bCs/>
          <w:highlight w:val="lightGray"/>
        </w:rPr>
        <w:t>br-26</w:t>
      </w:r>
      <w:r w:rsidRPr="00FD7D53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　</w:t>
      </w:r>
      <w:r w:rsidRPr="000D54AE">
        <w:rPr>
          <w:rFonts w:eastAsia="Meiryo UI" w:hint="eastAsia"/>
          <w:highlight w:val="lightGray"/>
        </w:rPr>
        <w:t>E</w:t>
      </w:r>
      <w:r w:rsidRPr="000D54AE">
        <w:rPr>
          <w:rFonts w:eastAsia="Meiryo UI"/>
          <w:highlight w:val="lightGray"/>
        </w:rPr>
        <w:t>ach Invoice line (ibg-25) shall contain the item net price</w:t>
      </w:r>
      <w:r w:rsidRPr="000D54AE">
        <w:rPr>
          <w:rFonts w:eastAsia="Meiryo UI" w:hint="eastAsia"/>
          <w:highlight w:val="lightGray"/>
        </w:rPr>
        <w:t>（i</w:t>
      </w:r>
      <w:r w:rsidRPr="000D54AE">
        <w:rPr>
          <w:rFonts w:eastAsia="Meiryo UI"/>
          <w:highlight w:val="lightGray"/>
        </w:rPr>
        <w:t>bt-146）</w:t>
      </w:r>
      <w:r w:rsidRPr="000D54AE">
        <w:rPr>
          <w:rFonts w:eastAsia="Meiryo UI" w:hint="eastAsia"/>
          <w:highlight w:val="lightGray"/>
        </w:rPr>
        <w:t>.</w:t>
      </w:r>
    </w:p>
    <w:p w14:paraId="2632F14A" w14:textId="77777777" w:rsidR="00B905D6" w:rsidRPr="00B905D6" w:rsidRDefault="00B905D6" w:rsidP="00B905D6">
      <w:pPr>
        <w:rPr>
          <w:rFonts w:eastAsia="Meiryo UI" w:hint="eastAsia"/>
        </w:rPr>
      </w:pPr>
    </w:p>
    <w:p w14:paraId="24991EB7" w14:textId="77777777" w:rsidR="00B905D6" w:rsidRDefault="00B905D6" w:rsidP="00B905D6">
      <w:pPr>
        <w:rPr>
          <w:rFonts w:eastAsia="Meiryo UI"/>
          <w:highlight w:val="lightGray"/>
        </w:rPr>
      </w:pPr>
      <w:r w:rsidRPr="00FD7D53">
        <w:rPr>
          <w:rFonts w:eastAsia="Meiryo UI" w:hint="eastAsia"/>
          <w:b/>
          <w:bCs/>
          <w:highlight w:val="lightGray"/>
        </w:rPr>
        <w:t>i</w:t>
      </w:r>
      <w:r w:rsidRPr="00FD7D53">
        <w:rPr>
          <w:rFonts w:eastAsia="Meiryo UI"/>
          <w:b/>
          <w:bCs/>
          <w:highlight w:val="lightGray"/>
        </w:rPr>
        <w:t>br-27</w:t>
      </w:r>
      <w:r w:rsidRPr="00FD7D53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b/>
          <w:bCs/>
          <w:highlight w:val="lightGray"/>
        </w:rPr>
        <w:t xml:space="preserve"> </w:t>
      </w:r>
      <w:r w:rsidRPr="000D54AE">
        <w:rPr>
          <w:rFonts w:eastAsia="Meiryo UI"/>
          <w:highlight w:val="lightGray"/>
        </w:rPr>
        <w:t>The item net price</w:t>
      </w:r>
      <w:r w:rsidRPr="000D54AE">
        <w:rPr>
          <w:rFonts w:eastAsia="Meiryo UI" w:hint="eastAsia"/>
          <w:highlight w:val="lightGray"/>
        </w:rPr>
        <w:t>（i</w:t>
      </w:r>
      <w:r w:rsidRPr="000D54AE">
        <w:rPr>
          <w:rFonts w:eastAsia="Meiryo UI"/>
          <w:highlight w:val="lightGray"/>
        </w:rPr>
        <w:t xml:space="preserve">bt-146） </w:t>
      </w:r>
      <w:r>
        <w:rPr>
          <w:rFonts w:eastAsia="Meiryo UI"/>
          <w:highlight w:val="lightGray"/>
        </w:rPr>
        <w:t xml:space="preserve">shall not be negative. </w:t>
      </w:r>
    </w:p>
    <w:p w14:paraId="213C1CA9" w14:textId="77777777" w:rsidR="00B905D6" w:rsidRDefault="00B905D6" w:rsidP="00B905D6">
      <w:pPr>
        <w:rPr>
          <w:rFonts w:eastAsia="Meiryo UI"/>
        </w:rPr>
      </w:pPr>
      <w:r w:rsidRPr="00A8309D">
        <w:rPr>
          <w:rFonts w:eastAsia="Meiryo UI" w:hint="eastAsia"/>
          <w:b/>
          <w:bCs/>
          <w:highlight w:val="lightGray"/>
        </w:rPr>
        <w:t>【i</w:t>
      </w:r>
      <w:r w:rsidRPr="00A8309D">
        <w:rPr>
          <w:rFonts w:eastAsia="Meiryo UI"/>
          <w:b/>
          <w:bCs/>
          <w:highlight w:val="lightGray"/>
        </w:rPr>
        <w:t>br-28</w:t>
      </w:r>
      <w:r w:rsidRPr="00A8309D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b/>
          <w:bCs/>
          <w:highlight w:val="lightGray"/>
        </w:rPr>
        <w:t xml:space="preserve"> </w:t>
      </w:r>
      <w:r>
        <w:rPr>
          <w:rFonts w:eastAsia="Meiryo UI"/>
          <w:highlight w:val="lightGray"/>
        </w:rPr>
        <w:t>T</w:t>
      </w:r>
      <w:r w:rsidRPr="000D54AE">
        <w:rPr>
          <w:rFonts w:eastAsia="Meiryo UI"/>
          <w:highlight w:val="lightGray"/>
        </w:rPr>
        <w:t>he item gross price</w:t>
      </w:r>
      <w:r w:rsidRPr="000D54AE">
        <w:rPr>
          <w:rFonts w:eastAsia="Meiryo UI" w:hint="eastAsia"/>
          <w:highlight w:val="lightGray"/>
        </w:rPr>
        <w:t>（i</w:t>
      </w:r>
      <w:r w:rsidRPr="000D54AE">
        <w:rPr>
          <w:rFonts w:eastAsia="Meiryo UI"/>
          <w:highlight w:val="lightGray"/>
        </w:rPr>
        <w:t>bt-148）</w:t>
      </w:r>
      <w:r w:rsidRPr="000D54AE">
        <w:rPr>
          <w:rFonts w:eastAsia="Meiryo UI" w:hint="eastAsia"/>
          <w:highlight w:val="lightGray"/>
        </w:rPr>
        <w:t>s</w:t>
      </w:r>
      <w:r w:rsidRPr="000D54AE">
        <w:rPr>
          <w:rFonts w:eastAsia="Meiryo UI"/>
          <w:highlight w:val="lightGray"/>
        </w:rPr>
        <w:t>hall not be negative.</w:t>
      </w:r>
    </w:p>
    <w:p w14:paraId="1A24527E" w14:textId="77777777" w:rsidR="00B905D6" w:rsidRDefault="00B905D6" w:rsidP="00B905D6">
      <w:pPr>
        <w:ind w:left="284" w:hangingChars="129" w:hanging="284"/>
        <w:rPr>
          <w:rFonts w:eastAsia="Meiryo UI"/>
        </w:rPr>
      </w:pPr>
    </w:p>
    <w:p w14:paraId="7E7D701B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0D54AE">
        <w:rPr>
          <w:rFonts w:eastAsia="Meiryo UI" w:hint="eastAsia"/>
          <w:highlight w:val="lightGray"/>
        </w:rPr>
        <w:t>（○）「請求明細行」（i</w:t>
      </w:r>
      <w:r w:rsidRPr="000D54AE">
        <w:rPr>
          <w:rFonts w:eastAsia="Meiryo UI"/>
          <w:highlight w:val="lightGray"/>
        </w:rPr>
        <w:t>bg-25</w:t>
      </w:r>
      <w:r w:rsidRPr="000D54AE">
        <w:rPr>
          <w:rFonts w:eastAsia="Meiryo UI" w:hint="eastAsia"/>
          <w:highlight w:val="lightGray"/>
        </w:rPr>
        <w:t>）では、「請求数量」（i</w:t>
      </w:r>
      <w:r w:rsidRPr="000D54AE">
        <w:rPr>
          <w:rFonts w:eastAsia="Meiryo UI"/>
          <w:highlight w:val="lightGray"/>
        </w:rPr>
        <w:t>bt-129）</w:t>
      </w:r>
      <w:r w:rsidRPr="000D54AE">
        <w:rPr>
          <w:rFonts w:eastAsia="Meiryo UI" w:hint="eastAsia"/>
          <w:highlight w:val="lightGray"/>
        </w:rPr>
        <w:t>を持たなければならない。</w:t>
      </w:r>
    </w:p>
    <w:p w14:paraId="2D42AED3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FD7D53">
        <w:rPr>
          <w:rFonts w:eastAsia="Meiryo UI" w:hint="eastAsia"/>
          <w:b/>
          <w:bCs/>
          <w:highlight w:val="lightGray"/>
        </w:rPr>
        <w:t>【i</w:t>
      </w:r>
      <w:r w:rsidRPr="00FD7D53">
        <w:rPr>
          <w:rFonts w:eastAsia="Meiryo UI"/>
          <w:b/>
          <w:bCs/>
          <w:highlight w:val="lightGray"/>
        </w:rPr>
        <w:t>br-22</w:t>
      </w:r>
      <w:r w:rsidRPr="00FD7D53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E</w:t>
      </w:r>
      <w:r>
        <w:rPr>
          <w:rFonts w:eastAsia="Meiryo UI"/>
          <w:highlight w:val="lightGray"/>
        </w:rPr>
        <w:t>ach Invoice line (ibg-25</w:t>
      </w:r>
      <w:r>
        <w:rPr>
          <w:rFonts w:eastAsia="Meiryo UI" w:hint="eastAsia"/>
          <w:highlight w:val="lightGray"/>
        </w:rPr>
        <w:t xml:space="preserve">) </w:t>
      </w:r>
      <w:r>
        <w:rPr>
          <w:rFonts w:eastAsia="Meiryo UI"/>
          <w:highlight w:val="lightGray"/>
        </w:rPr>
        <w:t>shall have an Invoiced quantity</w:t>
      </w:r>
      <w:r>
        <w:rPr>
          <w:rFonts w:eastAsia="Meiryo UI" w:hint="eastAsia"/>
          <w:highlight w:val="lightGray"/>
        </w:rPr>
        <w:t>（i</w:t>
      </w:r>
      <w:r>
        <w:rPr>
          <w:rFonts w:eastAsia="Meiryo UI"/>
          <w:highlight w:val="lightGray"/>
        </w:rPr>
        <w:t>bt-129）.</w:t>
      </w:r>
    </w:p>
    <w:p w14:paraId="7239A798" w14:textId="77777777" w:rsidR="00B905D6" w:rsidRPr="00975C00" w:rsidRDefault="00B905D6" w:rsidP="00B905D6">
      <w:pPr>
        <w:ind w:left="284" w:hangingChars="129" w:hanging="284"/>
        <w:rPr>
          <w:rFonts w:eastAsia="Meiryo UI"/>
          <w:highlight w:val="lightGray"/>
        </w:rPr>
      </w:pPr>
    </w:p>
    <w:p w14:paraId="28DF7558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0D54AE">
        <w:rPr>
          <w:rFonts w:eastAsia="Meiryo UI" w:hint="eastAsia"/>
          <w:highlight w:val="lightGray"/>
        </w:rPr>
        <w:t>（○）「請求明細行」（i</w:t>
      </w:r>
      <w:r w:rsidRPr="000D54AE">
        <w:rPr>
          <w:rFonts w:eastAsia="Meiryo UI"/>
          <w:highlight w:val="lightGray"/>
        </w:rPr>
        <w:t>bg-25</w:t>
      </w:r>
      <w:r w:rsidRPr="000D54AE">
        <w:rPr>
          <w:rFonts w:eastAsia="Meiryo UI" w:hint="eastAsia"/>
          <w:highlight w:val="lightGray"/>
        </w:rPr>
        <w:t>）では、「数量単位コード」（i</w:t>
      </w:r>
      <w:r w:rsidRPr="000D54AE">
        <w:rPr>
          <w:rFonts w:eastAsia="Meiryo UI"/>
          <w:highlight w:val="lightGray"/>
        </w:rPr>
        <w:t>bt-130）</w:t>
      </w:r>
      <w:r w:rsidRPr="000D54AE">
        <w:rPr>
          <w:rFonts w:eastAsia="Meiryo UI" w:hint="eastAsia"/>
          <w:highlight w:val="lightGray"/>
        </w:rPr>
        <w:t>を持たなければならない。</w:t>
      </w:r>
    </w:p>
    <w:p w14:paraId="1FA58604" w14:textId="12639CAB" w:rsidR="00B905D6" w:rsidRDefault="00B905D6" w:rsidP="00B905D6">
      <w:pPr>
        <w:ind w:left="284" w:hangingChars="129" w:hanging="284"/>
        <w:rPr>
          <w:rFonts w:eastAsia="Meiryo UI"/>
        </w:rPr>
      </w:pPr>
      <w:r w:rsidRPr="00500C60">
        <w:rPr>
          <w:rFonts w:eastAsia="Meiryo UI" w:hint="eastAsia"/>
          <w:b/>
          <w:bCs/>
          <w:highlight w:val="lightGray"/>
        </w:rPr>
        <w:t>【i</w:t>
      </w:r>
      <w:r w:rsidRPr="00500C60">
        <w:rPr>
          <w:rFonts w:eastAsia="Meiryo UI"/>
          <w:b/>
          <w:bCs/>
          <w:highlight w:val="lightGray"/>
        </w:rPr>
        <w:t>br-23</w:t>
      </w:r>
      <w:r w:rsidRPr="00500C60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</w:t>
      </w:r>
      <w:r w:rsidRPr="00975C00">
        <w:rPr>
          <w:rFonts w:eastAsia="Meiryo UI"/>
          <w:highlight w:val="lightGray"/>
        </w:rPr>
        <w:t>Each Invoice line</w:t>
      </w:r>
      <w:r w:rsidRPr="00975C00">
        <w:rPr>
          <w:rFonts w:eastAsia="Meiryo UI" w:hint="eastAsia"/>
          <w:highlight w:val="lightGray"/>
        </w:rPr>
        <w:t>（i</w:t>
      </w:r>
      <w:r w:rsidRPr="00975C00">
        <w:rPr>
          <w:rFonts w:eastAsia="Meiryo UI"/>
          <w:highlight w:val="lightGray"/>
        </w:rPr>
        <w:t>bg-25）</w:t>
      </w:r>
      <w:r w:rsidRPr="00975C00">
        <w:rPr>
          <w:rFonts w:eastAsia="Meiryo UI" w:hint="eastAsia"/>
          <w:highlight w:val="lightGray"/>
        </w:rPr>
        <w:t>s</w:t>
      </w:r>
      <w:r w:rsidRPr="00975C00">
        <w:rPr>
          <w:rFonts w:eastAsia="Meiryo UI"/>
          <w:highlight w:val="lightGray"/>
        </w:rPr>
        <w:t>hall have an Invoiced quantity unit of</w:t>
      </w:r>
      <w:r>
        <w:rPr>
          <w:rFonts w:eastAsia="Meiryo UI"/>
          <w:highlight w:val="lightGray"/>
        </w:rPr>
        <w:t xml:space="preserve"> </w:t>
      </w:r>
      <w:r w:rsidRPr="00975C00">
        <w:rPr>
          <w:rFonts w:eastAsia="Meiryo UI"/>
          <w:highlight w:val="lightGray"/>
        </w:rPr>
        <w:t>measure code</w:t>
      </w:r>
      <w:r w:rsidRPr="00975C00">
        <w:rPr>
          <w:rFonts w:eastAsia="Meiryo UI" w:hint="eastAsia"/>
          <w:highlight w:val="lightGray"/>
        </w:rPr>
        <w:t>（i</w:t>
      </w:r>
      <w:r w:rsidRPr="00975C00">
        <w:rPr>
          <w:rFonts w:eastAsia="Meiryo UI"/>
          <w:highlight w:val="lightGray"/>
        </w:rPr>
        <w:t>bt-130）</w:t>
      </w:r>
      <w:r w:rsidRPr="00975C00">
        <w:rPr>
          <w:rFonts w:eastAsia="Meiryo UI" w:hint="eastAsia"/>
          <w:highlight w:val="lightGray"/>
        </w:rPr>
        <w:t>.</w:t>
      </w:r>
    </w:p>
    <w:p w14:paraId="127E1315" w14:textId="09AEC0A2" w:rsidR="00B905D6" w:rsidRDefault="00B905D6" w:rsidP="00B905D6">
      <w:pPr>
        <w:ind w:left="284" w:hangingChars="129" w:hanging="284"/>
        <w:rPr>
          <w:rFonts w:eastAsia="Meiryo UI"/>
        </w:rPr>
      </w:pPr>
    </w:p>
    <w:p w14:paraId="52EF364F" w14:textId="77777777" w:rsidR="00B905D6" w:rsidRDefault="00B905D6" w:rsidP="00B905D6">
      <w:pPr>
        <w:ind w:left="284" w:hangingChars="129" w:hanging="284"/>
        <w:rPr>
          <w:rFonts w:eastAsia="Meiryo UI"/>
          <w:highlight w:val="lightGray"/>
        </w:rPr>
      </w:pPr>
      <w:r w:rsidRPr="000D54AE">
        <w:rPr>
          <w:rFonts w:eastAsia="Meiryo UI" w:hint="eastAsia"/>
          <w:highlight w:val="lightGray"/>
        </w:rPr>
        <w:t>（○）「請求明細行」（i</w:t>
      </w:r>
      <w:r w:rsidRPr="000D54AE">
        <w:rPr>
          <w:rFonts w:eastAsia="Meiryo UI"/>
          <w:highlight w:val="lightGray"/>
        </w:rPr>
        <w:t>bg-25</w:t>
      </w:r>
      <w:r w:rsidRPr="000D54AE">
        <w:rPr>
          <w:rFonts w:eastAsia="Meiryo UI" w:hint="eastAsia"/>
          <w:highlight w:val="lightGray"/>
        </w:rPr>
        <w:t>）では、</w:t>
      </w:r>
      <w:r>
        <w:rPr>
          <w:rFonts w:eastAsia="Meiryo UI" w:hint="eastAsia"/>
          <w:highlight w:val="lightGray"/>
        </w:rPr>
        <w:t>「請求明細行での対価の額」（i</w:t>
      </w:r>
      <w:r>
        <w:rPr>
          <w:rFonts w:eastAsia="Meiryo UI"/>
          <w:highlight w:val="lightGray"/>
        </w:rPr>
        <w:t>bt-131）</w:t>
      </w:r>
      <w:r>
        <w:rPr>
          <w:rFonts w:eastAsia="Meiryo UI" w:hint="eastAsia"/>
          <w:highlight w:val="lightGray"/>
        </w:rPr>
        <w:t>を持たなければならない。</w:t>
      </w:r>
    </w:p>
    <w:p w14:paraId="3E03458C" w14:textId="77777777" w:rsidR="00B905D6" w:rsidRDefault="00B905D6" w:rsidP="00B905D6">
      <w:pPr>
        <w:ind w:left="284" w:hangingChars="129" w:hanging="284"/>
        <w:rPr>
          <w:rFonts w:eastAsia="Meiryo UI"/>
        </w:rPr>
      </w:pPr>
      <w:r w:rsidRPr="00500C60">
        <w:rPr>
          <w:rFonts w:eastAsia="Meiryo UI" w:hint="eastAsia"/>
          <w:b/>
          <w:bCs/>
          <w:highlight w:val="lightGray"/>
        </w:rPr>
        <w:t>【i</w:t>
      </w:r>
      <w:r w:rsidRPr="00500C60">
        <w:rPr>
          <w:rFonts w:eastAsia="Meiryo UI"/>
          <w:b/>
          <w:bCs/>
          <w:highlight w:val="lightGray"/>
        </w:rPr>
        <w:t>br-</w:t>
      </w:r>
      <w:r>
        <w:rPr>
          <w:rFonts w:eastAsia="Meiryo UI" w:hint="eastAsia"/>
          <w:b/>
          <w:bCs/>
          <w:highlight w:val="lightGray"/>
        </w:rPr>
        <w:t>24</w:t>
      </w:r>
      <w:r w:rsidRPr="00500C60">
        <w:rPr>
          <w:rFonts w:eastAsia="Meiryo UI" w:hint="eastAsia"/>
          <w:b/>
          <w:bCs/>
          <w:highlight w:val="lightGray"/>
        </w:rPr>
        <w:t>】</w:t>
      </w:r>
      <w:r>
        <w:rPr>
          <w:rFonts w:eastAsia="Meiryo UI" w:hint="eastAsia"/>
          <w:highlight w:val="lightGray"/>
        </w:rPr>
        <w:t xml:space="preserve"> </w:t>
      </w:r>
      <w:r w:rsidRPr="00975C00">
        <w:rPr>
          <w:rFonts w:eastAsia="Meiryo UI"/>
          <w:highlight w:val="lightGray"/>
        </w:rPr>
        <w:t>Each Invoice line</w:t>
      </w:r>
      <w:r w:rsidRPr="00975C00">
        <w:rPr>
          <w:rFonts w:eastAsia="Meiryo UI" w:hint="eastAsia"/>
          <w:highlight w:val="lightGray"/>
        </w:rPr>
        <w:t>（i</w:t>
      </w:r>
      <w:r w:rsidRPr="00975C00">
        <w:rPr>
          <w:rFonts w:eastAsia="Meiryo UI"/>
          <w:highlight w:val="lightGray"/>
        </w:rPr>
        <w:t>bg-25）</w:t>
      </w:r>
      <w:r w:rsidRPr="00975C00">
        <w:rPr>
          <w:rFonts w:eastAsia="Meiryo UI" w:hint="eastAsia"/>
          <w:highlight w:val="lightGray"/>
        </w:rPr>
        <w:t>s</w:t>
      </w:r>
      <w:r w:rsidRPr="00975C00">
        <w:rPr>
          <w:rFonts w:eastAsia="Meiryo UI"/>
          <w:highlight w:val="lightGray"/>
        </w:rPr>
        <w:t xml:space="preserve">hall have an </w:t>
      </w:r>
      <w:r>
        <w:rPr>
          <w:rFonts w:eastAsia="Meiryo UI" w:hint="eastAsia"/>
          <w:highlight w:val="lightGray"/>
        </w:rPr>
        <w:t>Invoice line net amount</w:t>
      </w:r>
      <w:r>
        <w:rPr>
          <w:rFonts w:eastAsia="Meiryo UI"/>
          <w:highlight w:val="lightGray"/>
        </w:rPr>
        <w:t xml:space="preserve"> (ibt-131)</w:t>
      </w:r>
      <w:r w:rsidRPr="00975C00">
        <w:rPr>
          <w:rFonts w:eastAsia="Meiryo UI" w:hint="eastAsia"/>
          <w:highlight w:val="lightGray"/>
        </w:rPr>
        <w:t>.</w:t>
      </w:r>
    </w:p>
    <w:p w14:paraId="1020BC94" w14:textId="4991FBF7" w:rsidR="00B905D6" w:rsidRDefault="00B905D6" w:rsidP="00B905D6">
      <w:pPr>
        <w:ind w:left="284" w:hangingChars="129" w:hanging="284"/>
        <w:rPr>
          <w:rFonts w:eastAsia="Meiryo UI"/>
        </w:rPr>
      </w:pPr>
    </w:p>
    <w:p w14:paraId="2FF5A5FE" w14:textId="77777777" w:rsidR="00B905D6" w:rsidRPr="00B905D6" w:rsidRDefault="00B905D6" w:rsidP="00B905D6">
      <w:pPr>
        <w:rPr>
          <w:rFonts w:eastAsia="Meiryo UI"/>
          <w:b/>
          <w:bCs/>
        </w:rPr>
      </w:pPr>
      <w:bookmarkStart w:id="15" w:name="_Hlk83037105"/>
      <w:r w:rsidRPr="00B905D6">
        <w:rPr>
          <w:rFonts w:eastAsia="Meiryo UI" w:hint="eastAsia"/>
          <w:b/>
          <w:bCs/>
        </w:rPr>
        <w:t>【追加すべきルール】</w:t>
      </w:r>
    </w:p>
    <w:p w14:paraId="7DEDC12F" w14:textId="456FBDCE" w:rsidR="00B905D6" w:rsidRDefault="00B905D6" w:rsidP="00B905D6">
      <w:pPr>
        <w:rPr>
          <w:rFonts w:eastAsia="Meiryo UI"/>
        </w:rPr>
      </w:pPr>
      <w:r>
        <w:rPr>
          <w:rFonts w:eastAsia="Meiryo UI" w:hint="eastAsia"/>
        </w:rPr>
        <w:t>「品目単価（ネット）」（i</w:t>
      </w:r>
      <w:r>
        <w:rPr>
          <w:rFonts w:eastAsia="Meiryo UI"/>
        </w:rPr>
        <w:t>bt-146）</w:t>
      </w:r>
      <w:r>
        <w:rPr>
          <w:rFonts w:eastAsia="Meiryo UI" w:hint="eastAsia"/>
        </w:rPr>
        <w:t>と</w:t>
      </w:r>
      <w:r w:rsidR="00E32A03">
        <w:rPr>
          <w:rFonts w:eastAsia="Meiryo UI" w:hint="eastAsia"/>
        </w:rPr>
        <w:t>「請求明細行での対価の額」（i</w:t>
      </w:r>
      <w:r w:rsidR="00E32A03">
        <w:rPr>
          <w:rFonts w:eastAsia="Meiryo UI"/>
        </w:rPr>
        <w:t>bt-131</w:t>
      </w:r>
      <w:r w:rsidR="00E32A03">
        <w:rPr>
          <w:rFonts w:eastAsia="Meiryo UI" w:hint="eastAsia"/>
        </w:rPr>
        <w:t>）の計算方法を規定しておく必要。テクニカルな規定であり、PINTへの追加もあり得る。</w:t>
      </w:r>
    </w:p>
    <w:bookmarkEnd w:id="15"/>
    <w:p w14:paraId="007BFF16" w14:textId="77777777" w:rsidR="00B905D6" w:rsidRPr="00B905D6" w:rsidRDefault="00B905D6" w:rsidP="00B905D6">
      <w:pPr>
        <w:ind w:left="284" w:hangingChars="129" w:hanging="284"/>
        <w:rPr>
          <w:rFonts w:eastAsia="Meiryo UI" w:hint="eastAsia"/>
        </w:rPr>
      </w:pPr>
    </w:p>
    <w:p w14:paraId="12BC4156" w14:textId="2D3C8C0E" w:rsidR="00D87CFC" w:rsidRDefault="00975C00" w:rsidP="00975C00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975C00">
        <w:rPr>
          <w:rFonts w:eastAsia="Meiryo UI" w:hint="eastAsia"/>
          <w:b/>
          <w:bCs/>
          <w:color w:val="FF0000"/>
          <w:highlight w:val="yellow"/>
        </w:rPr>
        <w:t>PT</w:t>
      </w:r>
      <w:r w:rsidRPr="00975C00">
        <w:rPr>
          <w:rFonts w:eastAsia="Meiryo UI" w:hint="eastAsia"/>
          <w:color w:val="FF0000"/>
          <w:highlight w:val="yellow"/>
        </w:rPr>
        <w:t>（○）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「品目単価（ネット）」（i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bt-146）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は、「品目単価（グロス）」（i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bt-148）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-「品目単価値引</w:t>
      </w:r>
      <w:r w:rsidR="000D54AE" w:rsidRPr="00975C00">
        <w:rPr>
          <w:rFonts w:eastAsia="Meiryo UI" w:hint="eastAsia"/>
          <w:b/>
          <w:bCs/>
          <w:color w:val="FF0000"/>
          <w:highlight w:val="yellow"/>
        </w:rPr>
        <w:t>き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bt-147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）で</w:t>
      </w:r>
      <w:r w:rsidR="000D54AE" w:rsidRPr="00975C00">
        <w:rPr>
          <w:rFonts w:eastAsia="Meiryo UI" w:hint="eastAsia"/>
          <w:b/>
          <w:bCs/>
          <w:color w:val="FF0000"/>
          <w:highlight w:val="yellow"/>
        </w:rPr>
        <w:t>計算しなければならない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。</w:t>
      </w:r>
    </w:p>
    <w:p w14:paraId="06D5D064" w14:textId="2668C373" w:rsidR="001E387A" w:rsidRDefault="001E387A" w:rsidP="00975C00">
      <w:pPr>
        <w:ind w:left="284" w:hangingChars="129" w:hanging="284"/>
        <w:rPr>
          <w:rFonts w:eastAsia="Meiryo UI"/>
          <w:i/>
          <w:iCs/>
          <w:color w:val="FF0000"/>
        </w:rPr>
      </w:pPr>
      <w:r w:rsidRPr="001E387A">
        <w:rPr>
          <w:rFonts w:eastAsia="Meiryo UI" w:hint="eastAsia"/>
          <w:i/>
          <w:iCs/>
          <w:color w:val="FF0000"/>
        </w:rPr>
        <w:t>（案）</w:t>
      </w:r>
      <w:r w:rsidR="00D37215">
        <w:rPr>
          <w:rFonts w:eastAsia="Meiryo UI" w:hint="eastAsia"/>
          <w:i/>
          <w:iCs/>
          <w:color w:val="FF0000"/>
        </w:rPr>
        <w:t>A</w:t>
      </w:r>
      <w:r w:rsidR="00D37215">
        <w:rPr>
          <w:rFonts w:eastAsia="Meiryo UI"/>
          <w:i/>
          <w:iCs/>
          <w:color w:val="FF0000"/>
        </w:rPr>
        <w:t xml:space="preserve">n </w:t>
      </w:r>
      <w:r>
        <w:rPr>
          <w:rFonts w:eastAsia="Meiryo UI"/>
          <w:i/>
          <w:iCs/>
          <w:color w:val="FF0000"/>
        </w:rPr>
        <w:t>Item net price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bt-146）</w:t>
      </w:r>
      <w:r>
        <w:rPr>
          <w:rFonts w:eastAsia="Meiryo UI" w:hint="eastAsia"/>
          <w:i/>
          <w:iCs/>
          <w:color w:val="FF0000"/>
        </w:rPr>
        <w:t>=</w:t>
      </w:r>
      <w:r>
        <w:rPr>
          <w:rFonts w:eastAsia="Meiryo UI"/>
          <w:i/>
          <w:iCs/>
          <w:color w:val="FF0000"/>
        </w:rPr>
        <w:t xml:space="preserve"> </w:t>
      </w:r>
      <w:r w:rsidR="00D37215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 xml:space="preserve">Item gross price (ibt-148) </w:t>
      </w:r>
      <w:r w:rsidR="00420D51">
        <w:rPr>
          <w:rFonts w:eastAsia="Meiryo UI"/>
          <w:i/>
          <w:iCs/>
          <w:color w:val="FF0000"/>
        </w:rPr>
        <w:t>–</w:t>
      </w:r>
      <w:r>
        <w:rPr>
          <w:rFonts w:eastAsia="Meiryo UI"/>
          <w:i/>
          <w:iCs/>
          <w:color w:val="FF0000"/>
        </w:rPr>
        <w:t xml:space="preserve"> </w:t>
      </w:r>
      <w:r w:rsidR="00D37215">
        <w:rPr>
          <w:rFonts w:eastAsia="Meiryo UI"/>
          <w:i/>
          <w:iCs/>
          <w:color w:val="FF0000"/>
        </w:rPr>
        <w:t xml:space="preserve">an </w:t>
      </w:r>
      <w:r w:rsidR="00420D51">
        <w:rPr>
          <w:rFonts w:eastAsia="Meiryo UI"/>
          <w:i/>
          <w:iCs/>
          <w:color w:val="FF0000"/>
        </w:rPr>
        <w:t>Item price discount</w:t>
      </w:r>
      <w:r w:rsidR="00420D51">
        <w:rPr>
          <w:rFonts w:eastAsia="Meiryo UI" w:hint="eastAsia"/>
          <w:i/>
          <w:iCs/>
          <w:color w:val="FF0000"/>
        </w:rPr>
        <w:t>（i</w:t>
      </w:r>
      <w:r w:rsidR="00420D51">
        <w:rPr>
          <w:rFonts w:eastAsia="Meiryo UI"/>
          <w:i/>
          <w:iCs/>
          <w:color w:val="FF0000"/>
        </w:rPr>
        <w:t>bt-147）</w:t>
      </w:r>
      <w:r w:rsidR="00420D51">
        <w:rPr>
          <w:rFonts w:eastAsia="Meiryo UI" w:hint="eastAsia"/>
          <w:i/>
          <w:iCs/>
          <w:color w:val="FF0000"/>
        </w:rPr>
        <w:t>.</w:t>
      </w:r>
    </w:p>
    <w:p w14:paraId="6198F659" w14:textId="77777777" w:rsidR="001504A0" w:rsidRPr="001E387A" w:rsidRDefault="001504A0" w:rsidP="00975C00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2CA06EB0" w14:textId="77777777" w:rsidR="001504A0" w:rsidRDefault="001504A0" w:rsidP="009B62E0">
      <w:pPr>
        <w:rPr>
          <w:rFonts w:eastAsia="Meiryo UI"/>
        </w:rPr>
      </w:pPr>
    </w:p>
    <w:p w14:paraId="1088E567" w14:textId="405EC968" w:rsidR="000D54AE" w:rsidRDefault="00975C00" w:rsidP="000D54AE">
      <w:pPr>
        <w:ind w:left="284" w:hangingChars="129" w:hanging="284"/>
        <w:rPr>
          <w:rFonts w:eastAsia="Meiryo UI"/>
          <w:b/>
          <w:bCs/>
          <w:color w:val="FF0000"/>
        </w:rPr>
      </w:pPr>
      <w:r w:rsidRPr="00975C00">
        <w:rPr>
          <w:rFonts w:eastAsia="Meiryo UI" w:hint="eastAsia"/>
          <w:b/>
          <w:bCs/>
          <w:color w:val="FF0000"/>
          <w:highlight w:val="yellow"/>
        </w:rPr>
        <w:lastRenderedPageBreak/>
        <w:t>P</w:t>
      </w:r>
      <w:r w:rsidRPr="00975C00">
        <w:rPr>
          <w:rFonts w:eastAsia="Meiryo UI"/>
          <w:b/>
          <w:bCs/>
          <w:color w:val="FF0000"/>
          <w:highlight w:val="yellow"/>
        </w:rPr>
        <w:t>T</w:t>
      </w:r>
      <w:r w:rsidR="00C163C0" w:rsidRPr="00975C00">
        <w:rPr>
          <w:rFonts w:eastAsia="Meiryo UI" w:hint="eastAsia"/>
          <w:b/>
          <w:bCs/>
          <w:color w:val="FF0000"/>
          <w:highlight w:val="yellow"/>
        </w:rPr>
        <w:t>（○）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「請求明細行</w:t>
      </w:r>
      <w:r w:rsidR="000D54AE" w:rsidRPr="00975C00">
        <w:rPr>
          <w:rFonts w:eastAsia="Meiryo UI" w:hint="eastAsia"/>
          <w:b/>
          <w:bCs/>
          <w:color w:val="FF0000"/>
          <w:highlight w:val="yellow"/>
        </w:rPr>
        <w:t>での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対価の額」（i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bt-131）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は、「品目単価（ネット）」（i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bt-146）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×「請求数量」（i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bt-129）</w:t>
      </w:r>
      <w:r w:rsidR="00D87CFC" w:rsidRPr="00975C00">
        <w:rPr>
          <w:rFonts w:eastAsia="Meiryo UI" w:hint="eastAsia"/>
          <w:b/>
          <w:bCs/>
          <w:color w:val="FF0000"/>
          <w:highlight w:val="yellow"/>
        </w:rPr>
        <w:t>÷「品目単価基準数量」（i</w:t>
      </w:r>
      <w:r w:rsidR="00D87CFC" w:rsidRPr="00975C00">
        <w:rPr>
          <w:rFonts w:eastAsia="Meiryo UI"/>
          <w:b/>
          <w:bCs/>
          <w:color w:val="FF0000"/>
          <w:highlight w:val="yellow"/>
        </w:rPr>
        <w:t>bt-</w:t>
      </w:r>
      <w:r w:rsidR="00420D51">
        <w:rPr>
          <w:rFonts w:eastAsia="Meiryo UI"/>
          <w:b/>
          <w:bCs/>
          <w:color w:val="FF0000"/>
          <w:highlight w:val="yellow"/>
        </w:rPr>
        <w:t>149</w:t>
      </w:r>
      <w:r w:rsidR="00D87CFC" w:rsidRPr="00975C00">
        <w:rPr>
          <w:rFonts w:eastAsia="Meiryo UI"/>
          <w:b/>
          <w:bCs/>
          <w:color w:val="FF0000"/>
          <w:highlight w:val="yellow"/>
        </w:rPr>
        <w:t>）</w:t>
      </w:r>
      <w:r w:rsidR="000D54AE" w:rsidRPr="00975C00">
        <w:rPr>
          <w:rFonts w:eastAsia="Meiryo UI" w:hint="eastAsia"/>
          <w:b/>
          <w:bCs/>
          <w:color w:val="FF0000"/>
          <w:highlight w:val="yellow"/>
        </w:rPr>
        <w:t>＋「請求明細行での追加請求</w:t>
      </w:r>
      <w:r w:rsidR="008E2D9C">
        <w:rPr>
          <w:rFonts w:eastAsia="Meiryo UI" w:hint="eastAsia"/>
          <w:b/>
          <w:bCs/>
          <w:color w:val="FF0000"/>
          <w:highlight w:val="yellow"/>
        </w:rPr>
        <w:t>額</w:t>
      </w:r>
      <w:r w:rsidR="000D54AE" w:rsidRPr="00975C00">
        <w:rPr>
          <w:rFonts w:eastAsia="Meiryo UI" w:hint="eastAsia"/>
          <w:b/>
          <w:bCs/>
          <w:color w:val="FF0000"/>
          <w:highlight w:val="yellow"/>
        </w:rPr>
        <w:t>」（i</w:t>
      </w:r>
      <w:r w:rsidR="000D54AE" w:rsidRPr="00975C00">
        <w:rPr>
          <w:rFonts w:eastAsia="Meiryo UI"/>
          <w:b/>
          <w:bCs/>
          <w:color w:val="FF0000"/>
          <w:highlight w:val="yellow"/>
        </w:rPr>
        <w:t>bt-141）</w:t>
      </w:r>
      <w:r w:rsidR="000D54AE" w:rsidRPr="00975C00">
        <w:rPr>
          <w:rFonts w:eastAsia="Meiryo UI" w:hint="eastAsia"/>
          <w:b/>
          <w:bCs/>
          <w:color w:val="FF0000"/>
          <w:highlight w:val="yellow"/>
        </w:rPr>
        <w:t>で計算しなければならない。</w:t>
      </w:r>
    </w:p>
    <w:p w14:paraId="7967649A" w14:textId="648BA218" w:rsidR="00E32A03" w:rsidRDefault="00420D51" w:rsidP="00E32A03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 w:rsidR="00193E45">
        <w:rPr>
          <w:rFonts w:eastAsia="Meiryo UI" w:hint="eastAsia"/>
          <w:i/>
          <w:iCs/>
          <w:color w:val="FF0000"/>
        </w:rPr>
        <w:t>a</w:t>
      </w:r>
      <w:r w:rsidR="00193E45">
        <w:rPr>
          <w:rFonts w:eastAsia="Meiryo UI"/>
          <w:i/>
          <w:iCs/>
          <w:color w:val="FF0000"/>
        </w:rPr>
        <w:t>n</w:t>
      </w:r>
      <w:r w:rsidR="00A8309D">
        <w:rPr>
          <w:rFonts w:eastAsia="Meiryo UI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>Invoice line net amount</w:t>
      </w:r>
      <w:r>
        <w:rPr>
          <w:rFonts w:eastAsia="Meiryo UI" w:hint="eastAsia"/>
          <w:i/>
          <w:iCs/>
          <w:color w:val="FF0000"/>
        </w:rPr>
        <w:t>（i</w:t>
      </w:r>
      <w:r>
        <w:rPr>
          <w:rFonts w:eastAsia="Meiryo UI"/>
          <w:i/>
          <w:iCs/>
          <w:color w:val="FF0000"/>
        </w:rPr>
        <w:t>bt-131）</w:t>
      </w:r>
      <w:r>
        <w:rPr>
          <w:rFonts w:eastAsia="Meiryo UI" w:hint="eastAsia"/>
          <w:i/>
          <w:iCs/>
          <w:color w:val="FF0000"/>
        </w:rPr>
        <w:t>=</w:t>
      </w:r>
      <w:r>
        <w:rPr>
          <w:rFonts w:eastAsia="Meiryo UI"/>
          <w:i/>
          <w:iCs/>
          <w:color w:val="FF0000"/>
        </w:rPr>
        <w:t xml:space="preserve"> </w:t>
      </w:r>
      <w:r w:rsidR="00A8309D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>Item net price (</w:t>
      </w:r>
      <w:r>
        <w:rPr>
          <w:rFonts w:eastAsia="Meiryo UI" w:hint="eastAsia"/>
          <w:i/>
          <w:iCs/>
          <w:color w:val="FF0000"/>
        </w:rPr>
        <w:t>i</w:t>
      </w:r>
      <w:r>
        <w:rPr>
          <w:rFonts w:eastAsia="Meiryo UI"/>
          <w:i/>
          <w:iCs/>
          <w:color w:val="FF0000"/>
        </w:rPr>
        <w:t xml:space="preserve">bt-146) x </w:t>
      </w:r>
      <w:r w:rsidR="00A8309D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 xml:space="preserve">Invoiced quantity (ibt-129) </w:t>
      </w:r>
      <w:r>
        <w:rPr>
          <w:rFonts w:eastAsia="Meiryo UI" w:hint="eastAsia"/>
          <w:i/>
          <w:iCs/>
          <w:color w:val="FF0000"/>
        </w:rPr>
        <w:t>÷</w:t>
      </w:r>
      <w:r>
        <w:rPr>
          <w:rFonts w:eastAsia="Meiryo UI"/>
          <w:i/>
          <w:iCs/>
          <w:color w:val="FF0000"/>
        </w:rPr>
        <w:t xml:space="preserve"> </w:t>
      </w:r>
      <w:r w:rsidR="00A8309D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 xml:space="preserve">Item price base quantity (ibt-149) + </w:t>
      </w:r>
      <w:r w:rsidR="00A8309D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>Invoice line charge amount (ibt-141).</w:t>
      </w:r>
    </w:p>
    <w:p w14:paraId="5BD6582C" w14:textId="77777777" w:rsidR="00E32A03" w:rsidRDefault="00E32A03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71165BE3" w14:textId="3F3AF2F0" w:rsidR="00E32A03" w:rsidRPr="00D840F8" w:rsidRDefault="00E32A03" w:rsidP="00E32A03">
      <w:pPr>
        <w:rPr>
          <w:rFonts w:eastAsia="Meiryo UI" w:hint="eastAsia"/>
          <w:b/>
          <w:bCs/>
          <w:u w:val="single"/>
          <w:bdr w:val="single" w:sz="4" w:space="0" w:color="auto"/>
        </w:rPr>
      </w:pPr>
      <w:bookmarkStart w:id="16" w:name="_Hlk83037958"/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６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「税率ごとに区分して合計した対価の額」及び「適用税率」を満たす</w:t>
      </w:r>
    </w:p>
    <w:bookmarkEnd w:id="16"/>
    <w:p w14:paraId="01D00A28" w14:textId="77777777" w:rsidR="00E32A03" w:rsidRDefault="00E32A03" w:rsidP="00E32A03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25224938" w14:textId="77777777" w:rsidR="00E32A03" w:rsidRPr="00B905D6" w:rsidRDefault="00E32A03" w:rsidP="00E32A03">
      <w:pPr>
        <w:rPr>
          <w:rFonts w:eastAsia="Meiryo UI"/>
          <w:b/>
          <w:bCs/>
        </w:rPr>
      </w:pPr>
      <w:bookmarkStart w:id="17" w:name="_Hlk83037823"/>
      <w:r w:rsidRPr="00B905D6">
        <w:rPr>
          <w:rFonts w:eastAsia="Meiryo UI" w:hint="eastAsia"/>
          <w:b/>
          <w:bCs/>
        </w:rPr>
        <w:t>【既存のルール】</w:t>
      </w:r>
    </w:p>
    <w:p w14:paraId="2F5FB506" w14:textId="411CBAE4" w:rsidR="00E32A03" w:rsidRDefault="00E32A03" w:rsidP="00E32A03">
      <w:pPr>
        <w:rPr>
          <w:rFonts w:eastAsia="Meiryo UI"/>
        </w:rPr>
      </w:pPr>
      <w:r>
        <w:rPr>
          <w:rFonts w:eastAsia="Meiryo UI" w:hint="eastAsia"/>
        </w:rPr>
        <w:t>既存</w:t>
      </w:r>
      <w:r w:rsidR="00AA7BDA">
        <w:rPr>
          <w:rFonts w:eastAsia="Meiryo UI" w:hint="eastAsia"/>
        </w:rPr>
        <w:t>のルールがない。</w:t>
      </w:r>
    </w:p>
    <w:p w14:paraId="0897DC43" w14:textId="44E9A685" w:rsidR="002466CF" w:rsidRDefault="002466CF" w:rsidP="00E32A03">
      <w:pPr>
        <w:rPr>
          <w:rFonts w:eastAsia="Meiryo UI"/>
        </w:rPr>
      </w:pPr>
    </w:p>
    <w:p w14:paraId="7D660516" w14:textId="77777777" w:rsidR="002466CF" w:rsidRPr="00B905D6" w:rsidRDefault="002466CF" w:rsidP="002466CF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078B4D60" w14:textId="2B64EF78" w:rsidR="002466CF" w:rsidRDefault="002466CF" w:rsidP="002466CF">
      <w:pPr>
        <w:rPr>
          <w:rFonts w:eastAsia="Meiryo UI"/>
        </w:rPr>
      </w:pPr>
      <w:r>
        <w:rPr>
          <w:rFonts w:eastAsia="Meiryo UI" w:hint="eastAsia"/>
        </w:rPr>
        <w:t>「税率ごとに区分して合計した対価の額」（i</w:t>
      </w:r>
      <w:r>
        <w:rPr>
          <w:rFonts w:eastAsia="Meiryo UI"/>
        </w:rPr>
        <w:t>bt-116）</w:t>
      </w:r>
      <w:r>
        <w:rPr>
          <w:rFonts w:eastAsia="Meiryo UI" w:hint="eastAsia"/>
        </w:rPr>
        <w:t>の計算方法を明確化する必要がある。テクニカルな規定であり、PINTへの追加もあり得る。</w:t>
      </w:r>
    </w:p>
    <w:bookmarkEnd w:id="17"/>
    <w:p w14:paraId="4DDE27AF" w14:textId="0623FF3F" w:rsidR="002466CF" w:rsidRPr="002466CF" w:rsidRDefault="002466CF" w:rsidP="002466CF">
      <w:pPr>
        <w:rPr>
          <w:rFonts w:eastAsia="Meiryo UI" w:hint="eastAsia"/>
        </w:rPr>
      </w:pPr>
    </w:p>
    <w:p w14:paraId="7A7CFD91" w14:textId="53A90731" w:rsidR="00ED28DF" w:rsidRPr="00AB08E3" w:rsidRDefault="002466CF" w:rsidP="002466CF">
      <w:pPr>
        <w:ind w:left="220" w:hangingChars="100" w:hanging="220"/>
        <w:rPr>
          <w:rFonts w:eastAsia="Meiryo UI"/>
          <w:b/>
          <w:bCs/>
          <w:color w:val="FF0000"/>
        </w:rPr>
      </w:pPr>
      <w:r w:rsidRPr="002466CF">
        <w:rPr>
          <w:rFonts w:eastAsia="Meiryo UI" w:hint="eastAsia"/>
          <w:b/>
          <w:bCs/>
          <w:color w:val="FF0000"/>
          <w:highlight w:val="yellow"/>
        </w:rPr>
        <w:t>PT</w:t>
      </w:r>
      <w:r w:rsidR="003C2E9D" w:rsidRPr="002466CF">
        <w:rPr>
          <w:rFonts w:eastAsia="Meiryo UI" w:hint="eastAsia"/>
          <w:b/>
          <w:bCs/>
          <w:color w:val="FF0000"/>
          <w:highlight w:val="yellow"/>
        </w:rPr>
        <w:t>（○）「税率ごとに区分して合計した対価の額」（i</w:t>
      </w:r>
      <w:r w:rsidR="003C2E9D" w:rsidRPr="002466CF">
        <w:rPr>
          <w:rFonts w:eastAsia="Meiryo UI"/>
          <w:b/>
          <w:bCs/>
          <w:color w:val="FF0000"/>
          <w:highlight w:val="yellow"/>
        </w:rPr>
        <w:t>bt-116）</w:t>
      </w:r>
      <w:r w:rsidR="003C2E9D" w:rsidRPr="002466CF">
        <w:rPr>
          <w:rFonts w:eastAsia="Meiryo UI" w:hint="eastAsia"/>
          <w:b/>
          <w:bCs/>
          <w:color w:val="FF0000"/>
          <w:highlight w:val="yellow"/>
        </w:rPr>
        <w:t>は、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「請求明細行での対価の額」（i</w:t>
      </w:r>
      <w:r w:rsidR="00ED28DF" w:rsidRPr="002466CF">
        <w:rPr>
          <w:rFonts w:eastAsia="Meiryo UI"/>
          <w:b/>
          <w:bCs/>
          <w:color w:val="FF0000"/>
          <w:highlight w:val="yellow"/>
        </w:rPr>
        <w:t>bt-131）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-「ドキュメントレベルで</w:t>
      </w:r>
      <w:r w:rsidR="00AB08E3" w:rsidRPr="002466CF">
        <w:rPr>
          <w:rFonts w:eastAsia="Meiryo UI" w:hint="eastAsia"/>
          <w:b/>
          <w:bCs/>
          <w:color w:val="FF0000"/>
          <w:highlight w:val="yellow"/>
        </w:rPr>
        <w:t>の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返金</w:t>
      </w:r>
      <w:r w:rsidR="001A46BB" w:rsidRPr="002466CF">
        <w:rPr>
          <w:rFonts w:eastAsia="Meiryo UI" w:hint="eastAsia"/>
          <w:b/>
          <w:bCs/>
          <w:color w:val="FF0000"/>
          <w:highlight w:val="yellow"/>
        </w:rPr>
        <w:t>額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」（i</w:t>
      </w:r>
      <w:r w:rsidR="00ED28DF" w:rsidRPr="002466CF">
        <w:rPr>
          <w:rFonts w:eastAsia="Meiryo UI"/>
          <w:b/>
          <w:bCs/>
          <w:color w:val="FF0000"/>
          <w:highlight w:val="yellow"/>
        </w:rPr>
        <w:t>bt-</w:t>
      </w:r>
      <w:r w:rsidR="00AA7BDA">
        <w:rPr>
          <w:rFonts w:eastAsia="Meiryo UI"/>
          <w:b/>
          <w:bCs/>
          <w:color w:val="FF0000"/>
          <w:highlight w:val="yellow"/>
        </w:rPr>
        <w:t>092</w:t>
      </w:r>
      <w:r w:rsidR="00ED28DF" w:rsidRPr="002466CF">
        <w:rPr>
          <w:rFonts w:eastAsia="Meiryo UI"/>
          <w:b/>
          <w:bCs/>
          <w:color w:val="FF0000"/>
          <w:highlight w:val="yellow"/>
        </w:rPr>
        <w:t>）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＋「ドキュメントレベルでの追加請求</w:t>
      </w:r>
      <w:r w:rsidR="001A46BB" w:rsidRPr="002466CF">
        <w:rPr>
          <w:rFonts w:eastAsia="Meiryo UI" w:hint="eastAsia"/>
          <w:b/>
          <w:bCs/>
          <w:color w:val="FF0000"/>
          <w:highlight w:val="yellow"/>
        </w:rPr>
        <w:t>額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」（i</w:t>
      </w:r>
      <w:r w:rsidR="00ED28DF" w:rsidRPr="002466CF">
        <w:rPr>
          <w:rFonts w:eastAsia="Meiryo UI"/>
          <w:b/>
          <w:bCs/>
          <w:color w:val="FF0000"/>
          <w:highlight w:val="yellow"/>
        </w:rPr>
        <w:t>bt-099）</w:t>
      </w:r>
      <w:r w:rsidR="00ED28DF" w:rsidRPr="002466CF">
        <w:rPr>
          <w:rFonts w:eastAsia="Meiryo UI" w:hint="eastAsia"/>
          <w:b/>
          <w:bCs/>
          <w:color w:val="FF0000"/>
          <w:highlight w:val="yellow"/>
        </w:rPr>
        <w:t>で計算しなければならない。</w:t>
      </w:r>
    </w:p>
    <w:p w14:paraId="3A47959C" w14:textId="52BC6C0D" w:rsidR="00AA7BDA" w:rsidRDefault="004442FE" w:rsidP="004442FE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 w:rsidR="00193E45">
        <w:rPr>
          <w:rFonts w:eastAsia="Meiryo UI"/>
          <w:i/>
          <w:iCs/>
          <w:color w:val="FF0000"/>
        </w:rPr>
        <w:t xml:space="preserve">a </w:t>
      </w:r>
      <w:r w:rsidRPr="00420D51">
        <w:rPr>
          <w:rFonts w:eastAsia="Meiryo UI"/>
          <w:i/>
          <w:iCs/>
          <w:color w:val="FF0000"/>
        </w:rPr>
        <w:t>Tax Category Taxable amount (ibt-116)</w:t>
      </w:r>
      <w:r>
        <w:rPr>
          <w:rFonts w:eastAsia="Meiryo UI"/>
          <w:i/>
          <w:iCs/>
          <w:color w:val="FF0000"/>
        </w:rPr>
        <w:t xml:space="preserve"> </w:t>
      </w:r>
      <w:r>
        <w:rPr>
          <w:rFonts w:eastAsia="Meiryo UI" w:hint="eastAsia"/>
          <w:i/>
          <w:iCs/>
          <w:color w:val="FF0000"/>
        </w:rPr>
        <w:t>=</w:t>
      </w:r>
      <w:r>
        <w:rPr>
          <w:rFonts w:eastAsia="Meiryo UI"/>
          <w:i/>
          <w:iCs/>
          <w:color w:val="FF0000"/>
        </w:rPr>
        <w:t xml:space="preserve"> </w:t>
      </w:r>
      <w:r w:rsidR="00193E45">
        <w:rPr>
          <w:rFonts w:eastAsia="Meiryo UI"/>
          <w:i/>
          <w:iCs/>
          <w:color w:val="FF0000"/>
        </w:rPr>
        <w:t xml:space="preserve">an </w:t>
      </w:r>
      <w:r>
        <w:rPr>
          <w:rFonts w:eastAsia="Meiryo UI"/>
          <w:i/>
          <w:iCs/>
          <w:color w:val="FF0000"/>
        </w:rPr>
        <w:t xml:space="preserve">Invoice line net amount (ibt-131) – </w:t>
      </w:r>
      <w:r w:rsidR="00193E45">
        <w:rPr>
          <w:rFonts w:eastAsia="Meiryo UI"/>
          <w:i/>
          <w:iCs/>
          <w:color w:val="FF0000"/>
        </w:rPr>
        <w:t xml:space="preserve">a </w:t>
      </w:r>
      <w:r>
        <w:rPr>
          <w:rFonts w:eastAsia="Meiryo UI"/>
          <w:i/>
          <w:iCs/>
          <w:color w:val="FF0000"/>
        </w:rPr>
        <w:t>Document level Allowance amount (ibt-</w:t>
      </w:r>
      <w:r w:rsidR="00AA7BDA">
        <w:rPr>
          <w:rFonts w:eastAsia="Meiryo UI"/>
          <w:i/>
          <w:iCs/>
          <w:color w:val="FF0000"/>
        </w:rPr>
        <w:t>092</w:t>
      </w:r>
      <w:r>
        <w:rPr>
          <w:rFonts w:eastAsia="Meiryo UI"/>
          <w:i/>
          <w:iCs/>
          <w:color w:val="FF0000"/>
        </w:rPr>
        <w:t xml:space="preserve">) + </w:t>
      </w:r>
      <w:r w:rsidR="00193E45">
        <w:rPr>
          <w:rFonts w:eastAsia="Meiryo UI"/>
          <w:i/>
          <w:iCs/>
          <w:color w:val="FF0000"/>
        </w:rPr>
        <w:t xml:space="preserve">a </w:t>
      </w:r>
      <w:r>
        <w:rPr>
          <w:rFonts w:eastAsia="Meiryo UI"/>
          <w:i/>
          <w:iCs/>
          <w:color w:val="FF0000"/>
        </w:rPr>
        <w:t>Document level Charge amount (ibt-</w:t>
      </w:r>
      <w:r w:rsidR="00AA7BDA">
        <w:rPr>
          <w:rFonts w:eastAsia="Meiryo UI"/>
          <w:i/>
          <w:iCs/>
          <w:color w:val="FF0000"/>
        </w:rPr>
        <w:t>099</w:t>
      </w:r>
      <w:r>
        <w:rPr>
          <w:rFonts w:eastAsia="Meiryo UI"/>
          <w:i/>
          <w:iCs/>
          <w:color w:val="FF0000"/>
        </w:rPr>
        <w:t xml:space="preserve">). </w:t>
      </w:r>
    </w:p>
    <w:p w14:paraId="218A01BF" w14:textId="77777777" w:rsidR="00AA7BDA" w:rsidRDefault="00AA7BDA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0BB29042" w14:textId="1DA727F3" w:rsidR="00AA7BDA" w:rsidRPr="00D840F8" w:rsidRDefault="00AA7BDA" w:rsidP="00AA7BDA">
      <w:pPr>
        <w:rPr>
          <w:rFonts w:eastAsia="Meiryo UI" w:hint="eastAsia"/>
          <w:b/>
          <w:bCs/>
          <w:u w:val="single"/>
          <w:bdr w:val="single" w:sz="4" w:space="0" w:color="auto"/>
        </w:rPr>
      </w:pP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lastRenderedPageBreak/>
        <w:t>目的</w:t>
      </w:r>
      <w:r>
        <w:rPr>
          <w:rFonts w:eastAsia="Meiryo UI" w:hint="eastAsia"/>
          <w:b/>
          <w:bCs/>
          <w:u w:val="single"/>
          <w:bdr w:val="single" w:sz="4" w:space="0" w:color="auto"/>
        </w:rPr>
        <w:t>7</w:t>
      </w:r>
      <w:r w:rsidRPr="00D840F8">
        <w:rPr>
          <w:rFonts w:eastAsia="Meiryo UI" w:hint="eastAsia"/>
          <w:b/>
          <w:bCs/>
          <w:u w:val="single"/>
          <w:bdr w:val="single" w:sz="4" w:space="0" w:color="auto"/>
        </w:rPr>
        <w:t>．</w:t>
      </w:r>
      <w:r>
        <w:rPr>
          <w:rFonts w:eastAsia="Meiryo UI" w:hint="eastAsia"/>
          <w:b/>
          <w:bCs/>
          <w:u w:val="single"/>
          <w:bdr w:val="single" w:sz="4" w:space="0" w:color="auto"/>
        </w:rPr>
        <w:t>「税率ごとに区分した消費税額」を満たす</w:t>
      </w:r>
    </w:p>
    <w:p w14:paraId="771F63F5" w14:textId="77777777" w:rsidR="00AA7BDA" w:rsidRPr="00AA7BDA" w:rsidRDefault="00AA7BDA" w:rsidP="00AA7BDA">
      <w:pPr>
        <w:rPr>
          <w:rFonts w:eastAsia="Meiryo UI"/>
          <w:b/>
          <w:bCs/>
          <w:u w:val="single"/>
        </w:rPr>
      </w:pPr>
    </w:p>
    <w:p w14:paraId="726A6467" w14:textId="77777777" w:rsidR="00AA7BDA" w:rsidRPr="00B905D6" w:rsidRDefault="00AA7BDA" w:rsidP="00AA7BDA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【既存のルール】</w:t>
      </w:r>
    </w:p>
    <w:p w14:paraId="769ABA53" w14:textId="77777777" w:rsidR="00AA7BDA" w:rsidRDefault="00AA7BDA" w:rsidP="00AA7BDA">
      <w:pPr>
        <w:rPr>
          <w:rFonts w:eastAsia="Meiryo UI"/>
        </w:rPr>
      </w:pPr>
      <w:r>
        <w:rPr>
          <w:rFonts w:eastAsia="Meiryo UI" w:hint="eastAsia"/>
        </w:rPr>
        <w:t>既存のルールがない。</w:t>
      </w:r>
    </w:p>
    <w:p w14:paraId="28EB0C8C" w14:textId="77777777" w:rsidR="00AA7BDA" w:rsidRDefault="00AA7BDA" w:rsidP="00AA7BDA">
      <w:pPr>
        <w:rPr>
          <w:rFonts w:eastAsia="Meiryo UI"/>
        </w:rPr>
      </w:pPr>
    </w:p>
    <w:p w14:paraId="5C4D1D37" w14:textId="77777777" w:rsidR="00AA7BDA" w:rsidRPr="00B905D6" w:rsidRDefault="00AA7BDA" w:rsidP="00AA7BDA">
      <w:pPr>
        <w:rPr>
          <w:rFonts w:eastAsia="Meiryo UI"/>
          <w:b/>
          <w:bCs/>
        </w:rPr>
      </w:pPr>
      <w:r w:rsidRPr="00B905D6">
        <w:rPr>
          <w:rFonts w:eastAsia="Meiryo UI" w:hint="eastAsia"/>
          <w:b/>
          <w:bCs/>
        </w:rPr>
        <w:t>【追加すべきルール】</w:t>
      </w:r>
    </w:p>
    <w:p w14:paraId="1566B654" w14:textId="42CF0DC1" w:rsidR="00AA7BDA" w:rsidRDefault="00AA7BDA" w:rsidP="00AA7BDA">
      <w:pPr>
        <w:rPr>
          <w:rFonts w:eastAsia="Meiryo UI"/>
        </w:rPr>
      </w:pPr>
      <w:r>
        <w:rPr>
          <w:rFonts w:eastAsia="Meiryo UI" w:hint="eastAsia"/>
        </w:rPr>
        <w:t>「税率ごとに区分した税額」（i</w:t>
      </w:r>
      <w:r>
        <w:rPr>
          <w:rFonts w:eastAsia="Meiryo UI"/>
        </w:rPr>
        <w:t>bt-116）</w:t>
      </w:r>
      <w:r>
        <w:rPr>
          <w:rFonts w:eastAsia="Meiryo UI" w:hint="eastAsia"/>
        </w:rPr>
        <w:t>の計算方法を明確化する必要がある。テクニカルな規定であり、PINTへの追加もあり得る。また、その税額の端数処理については、JPルールとして規定することが自然。</w:t>
      </w:r>
    </w:p>
    <w:p w14:paraId="6DF5D9D4" w14:textId="77777777" w:rsidR="00AA7BDA" w:rsidRPr="00AA7BDA" w:rsidRDefault="00AA7BDA" w:rsidP="00AA7BDA">
      <w:pPr>
        <w:rPr>
          <w:rFonts w:eastAsia="Meiryo UI"/>
          <w:b/>
          <w:bCs/>
          <w:u w:val="single"/>
        </w:rPr>
      </w:pPr>
    </w:p>
    <w:p w14:paraId="64EEF477" w14:textId="0A4AADAF" w:rsidR="001A26F7" w:rsidRPr="001A26F7" w:rsidRDefault="00E84FB6" w:rsidP="00AA7BDA">
      <w:pPr>
        <w:rPr>
          <w:rFonts w:eastAsia="Meiryo UI"/>
          <w:b/>
          <w:bCs/>
          <w:u w:val="single"/>
        </w:rPr>
      </w:pPr>
      <w:r>
        <w:rPr>
          <w:rFonts w:eastAsia="Meiryo UI" w:hint="eastAsia"/>
          <w:b/>
          <w:bCs/>
          <w:u w:val="single"/>
        </w:rPr>
        <w:t>（８）「</w:t>
      </w:r>
      <w:r w:rsidR="00980C25">
        <w:rPr>
          <w:rFonts w:eastAsia="Meiryo UI" w:hint="eastAsia"/>
          <w:b/>
          <w:bCs/>
          <w:u w:val="single"/>
        </w:rPr>
        <w:t>税率ごとに区分した消費税額等</w:t>
      </w:r>
      <w:r>
        <w:rPr>
          <w:rFonts w:eastAsia="Meiryo UI" w:hint="eastAsia"/>
          <w:b/>
          <w:bCs/>
          <w:u w:val="single"/>
        </w:rPr>
        <w:t>」として必要なルール</w:t>
      </w:r>
    </w:p>
    <w:p w14:paraId="6BE27BF1" w14:textId="6AB674B7" w:rsidR="00CC7929" w:rsidRPr="00AA7BDA" w:rsidRDefault="00AA7BDA" w:rsidP="00AA7BDA">
      <w:pPr>
        <w:ind w:left="284" w:hangingChars="129" w:hanging="284"/>
        <w:rPr>
          <w:rFonts w:eastAsia="Meiryo UI"/>
          <w:b/>
          <w:bCs/>
          <w:color w:val="FF0000"/>
          <w:highlight w:val="yellow"/>
        </w:rPr>
      </w:pPr>
      <w:r w:rsidRPr="00AA7BDA">
        <w:rPr>
          <w:rFonts w:eastAsia="Meiryo UI" w:hint="eastAsia"/>
          <w:b/>
          <w:bCs/>
          <w:color w:val="FF0000"/>
          <w:highlight w:val="yellow"/>
        </w:rPr>
        <w:t>PT</w:t>
      </w:r>
      <w:r w:rsidR="00CC7929" w:rsidRPr="00AA7BDA">
        <w:rPr>
          <w:rFonts w:eastAsia="Meiryo UI" w:hint="eastAsia"/>
          <w:b/>
          <w:bCs/>
          <w:color w:val="FF0000"/>
          <w:highlight w:val="yellow"/>
        </w:rPr>
        <w:t>（○）「税率ごとに区分した税額」（i</w:t>
      </w:r>
      <w:r w:rsidR="00CC7929" w:rsidRPr="00AA7BDA">
        <w:rPr>
          <w:rFonts w:eastAsia="Meiryo UI"/>
          <w:b/>
          <w:bCs/>
          <w:color w:val="FF0000"/>
          <w:highlight w:val="yellow"/>
        </w:rPr>
        <w:t>bt-117）</w:t>
      </w:r>
      <w:r w:rsidR="00CC7929" w:rsidRPr="00AA7BDA">
        <w:rPr>
          <w:rFonts w:eastAsia="Meiryo UI" w:hint="eastAsia"/>
          <w:b/>
          <w:bCs/>
          <w:color w:val="FF0000"/>
          <w:highlight w:val="yellow"/>
        </w:rPr>
        <w:t>は、「税率ごとに区分して合計した対価の額」（i</w:t>
      </w:r>
      <w:r w:rsidR="00CC7929" w:rsidRPr="00AA7BDA">
        <w:rPr>
          <w:rFonts w:eastAsia="Meiryo UI"/>
          <w:b/>
          <w:bCs/>
          <w:color w:val="FF0000"/>
          <w:highlight w:val="yellow"/>
        </w:rPr>
        <w:t>bt-116）</w:t>
      </w:r>
      <w:r w:rsidR="00CC7929" w:rsidRPr="00AA7BDA">
        <w:rPr>
          <w:rFonts w:eastAsia="Meiryo UI" w:hint="eastAsia"/>
          <w:b/>
          <w:bCs/>
          <w:color w:val="FF0000"/>
          <w:highlight w:val="yellow"/>
        </w:rPr>
        <w:t>×「適用税率」（i</w:t>
      </w:r>
      <w:r w:rsidR="00CC7929" w:rsidRPr="00AA7BDA">
        <w:rPr>
          <w:rFonts w:eastAsia="Meiryo UI"/>
          <w:b/>
          <w:bCs/>
          <w:color w:val="FF0000"/>
          <w:highlight w:val="yellow"/>
        </w:rPr>
        <w:t>bt-119）</w:t>
      </w:r>
      <w:r w:rsidR="00CC7929" w:rsidRPr="00AA7BDA">
        <w:rPr>
          <w:rFonts w:eastAsia="Meiryo UI" w:hint="eastAsia"/>
          <w:b/>
          <w:bCs/>
          <w:color w:val="FF0000"/>
          <w:highlight w:val="yellow"/>
        </w:rPr>
        <w:t>÷</w:t>
      </w:r>
      <w:r w:rsidR="00CC7929" w:rsidRPr="00AA7BDA">
        <w:rPr>
          <w:rFonts w:eastAsia="Meiryo UI"/>
          <w:b/>
          <w:bCs/>
          <w:color w:val="FF0000"/>
          <w:highlight w:val="yellow"/>
        </w:rPr>
        <w:t>100</w:t>
      </w:r>
      <w:r w:rsidR="00CC7929" w:rsidRPr="00AA7BDA">
        <w:rPr>
          <w:rFonts w:eastAsia="Meiryo UI" w:hint="eastAsia"/>
          <w:b/>
          <w:bCs/>
          <w:color w:val="FF0000"/>
          <w:highlight w:val="yellow"/>
        </w:rPr>
        <w:t>で計算しなければならない。</w:t>
      </w:r>
    </w:p>
    <w:p w14:paraId="59D1F0DF" w14:textId="0BABA8C6" w:rsidR="00433EF0" w:rsidRDefault="00433EF0" w:rsidP="00433EF0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 w:rsidR="00193E45">
        <w:rPr>
          <w:rFonts w:eastAsia="Meiryo UI"/>
          <w:i/>
          <w:iCs/>
          <w:color w:val="FF0000"/>
        </w:rPr>
        <w:t xml:space="preserve">a </w:t>
      </w:r>
      <w:r>
        <w:rPr>
          <w:rFonts w:eastAsia="Meiryo UI"/>
          <w:i/>
          <w:iCs/>
          <w:color w:val="FF0000"/>
        </w:rPr>
        <w:t>Tax Category Tax amount</w:t>
      </w:r>
      <w:r w:rsidRPr="00420D51">
        <w:rPr>
          <w:rFonts w:eastAsia="Meiryo UI"/>
          <w:i/>
          <w:iCs/>
          <w:color w:val="FF0000"/>
        </w:rPr>
        <w:t xml:space="preserve"> (ibt-</w:t>
      </w:r>
      <w:r>
        <w:rPr>
          <w:rFonts w:eastAsia="Meiryo UI"/>
          <w:i/>
          <w:iCs/>
          <w:color w:val="FF0000"/>
        </w:rPr>
        <w:t>117</w:t>
      </w:r>
      <w:r w:rsidRPr="00420D51">
        <w:rPr>
          <w:rFonts w:eastAsia="Meiryo UI"/>
          <w:i/>
          <w:iCs/>
          <w:color w:val="FF0000"/>
        </w:rPr>
        <w:t>)</w:t>
      </w:r>
      <w:r>
        <w:rPr>
          <w:rFonts w:eastAsia="Meiryo UI"/>
          <w:i/>
          <w:iCs/>
          <w:color w:val="FF0000"/>
        </w:rPr>
        <w:t xml:space="preserve"> = </w:t>
      </w:r>
      <w:r w:rsidR="00193E45">
        <w:rPr>
          <w:rFonts w:eastAsia="Meiryo UI"/>
          <w:i/>
          <w:iCs/>
          <w:color w:val="FF0000"/>
        </w:rPr>
        <w:t xml:space="preserve">a </w:t>
      </w:r>
      <w:r w:rsidRPr="00420D51">
        <w:rPr>
          <w:rFonts w:eastAsia="Meiryo UI"/>
          <w:i/>
          <w:iCs/>
          <w:color w:val="FF0000"/>
        </w:rPr>
        <w:t>Tax Category Taxable amount (ibt-116)</w:t>
      </w:r>
      <w:r>
        <w:rPr>
          <w:rFonts w:eastAsia="Meiryo UI"/>
          <w:i/>
          <w:iCs/>
          <w:color w:val="FF0000"/>
        </w:rPr>
        <w:t xml:space="preserve"> </w:t>
      </w:r>
      <w:r>
        <w:rPr>
          <w:rFonts w:eastAsia="Meiryo UI" w:hint="eastAsia"/>
          <w:i/>
          <w:iCs/>
          <w:color w:val="FF0000"/>
        </w:rPr>
        <w:t xml:space="preserve">ｘ </w:t>
      </w:r>
      <w:r w:rsidR="00193E45">
        <w:rPr>
          <w:rFonts w:eastAsia="Meiryo UI"/>
          <w:i/>
          <w:iCs/>
          <w:color w:val="FF0000"/>
        </w:rPr>
        <w:t xml:space="preserve">a </w:t>
      </w:r>
      <w:r>
        <w:rPr>
          <w:rFonts w:eastAsia="Meiryo UI"/>
          <w:i/>
          <w:iCs/>
          <w:color w:val="FF0000"/>
        </w:rPr>
        <w:t xml:space="preserve">Tax Category Rate (ibt-119) </w:t>
      </w:r>
      <w:r>
        <w:rPr>
          <w:rFonts w:eastAsia="Meiryo UI" w:hint="eastAsia"/>
          <w:i/>
          <w:iCs/>
          <w:color w:val="FF0000"/>
        </w:rPr>
        <w:t xml:space="preserve">÷ </w:t>
      </w:r>
      <w:r>
        <w:rPr>
          <w:rFonts w:eastAsia="Meiryo UI"/>
          <w:i/>
          <w:iCs/>
          <w:color w:val="FF0000"/>
        </w:rPr>
        <w:t>100.</w:t>
      </w:r>
    </w:p>
    <w:p w14:paraId="4FF99211" w14:textId="77777777" w:rsidR="001504A0" w:rsidRPr="00433EF0" w:rsidRDefault="001504A0" w:rsidP="00433EF0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4E63B3D6" w14:textId="4B0F758E" w:rsidR="00CC7929" w:rsidRDefault="00CC7929" w:rsidP="00CC7929">
      <w:pPr>
        <w:ind w:left="284" w:hangingChars="129" w:hanging="284"/>
        <w:rPr>
          <w:rFonts w:eastAsia="Meiryo UI"/>
          <w:b/>
          <w:bCs/>
          <w:color w:val="FF0000"/>
          <w:highlight w:val="cyan"/>
        </w:rPr>
      </w:pPr>
      <w:r>
        <w:rPr>
          <w:rFonts w:eastAsia="Meiryo UI" w:hint="eastAsia"/>
          <w:b/>
          <w:bCs/>
          <w:color w:val="FF0000"/>
          <w:highlight w:val="cyan"/>
        </w:rPr>
        <w:t>JP（○）「税率ごとに区分した税額」（i</w:t>
      </w:r>
      <w:r>
        <w:rPr>
          <w:rFonts w:eastAsia="Meiryo UI"/>
          <w:b/>
          <w:bCs/>
          <w:color w:val="FF0000"/>
          <w:highlight w:val="cyan"/>
        </w:rPr>
        <w:t>bt-117）</w:t>
      </w:r>
      <w:r>
        <w:rPr>
          <w:rFonts w:eastAsia="Meiryo UI" w:hint="eastAsia"/>
          <w:b/>
          <w:bCs/>
          <w:color w:val="FF0000"/>
          <w:highlight w:val="cyan"/>
        </w:rPr>
        <w:t>は、端数処理を行い、整数でなければならない。</w:t>
      </w:r>
    </w:p>
    <w:p w14:paraId="533029D9" w14:textId="68BC5245" w:rsidR="00AA7BDA" w:rsidRDefault="00433EF0" w:rsidP="00AA7BDA">
      <w:pPr>
        <w:ind w:left="284" w:hangingChars="129" w:hanging="284"/>
        <w:rPr>
          <w:rFonts w:eastAsia="Meiryo UI"/>
          <w:i/>
          <w:iCs/>
          <w:color w:val="FF0000"/>
        </w:rPr>
      </w:pPr>
      <w:r w:rsidRPr="00420D51">
        <w:rPr>
          <w:rFonts w:eastAsia="Meiryo UI" w:hint="eastAsia"/>
          <w:i/>
          <w:iCs/>
          <w:color w:val="FF0000"/>
        </w:rPr>
        <w:t>（案）</w:t>
      </w:r>
      <w:r w:rsidR="00193E45">
        <w:rPr>
          <w:rFonts w:eastAsia="Meiryo UI" w:hint="eastAsia"/>
          <w:i/>
          <w:iCs/>
          <w:color w:val="FF0000"/>
        </w:rPr>
        <w:t>a</w:t>
      </w:r>
      <w:r w:rsidR="00193E45">
        <w:rPr>
          <w:rFonts w:eastAsia="Meiryo UI"/>
          <w:i/>
          <w:iCs/>
          <w:color w:val="FF0000"/>
        </w:rPr>
        <w:t xml:space="preserve"> </w:t>
      </w:r>
      <w:r>
        <w:rPr>
          <w:rFonts w:eastAsia="Meiryo UI"/>
          <w:i/>
          <w:iCs/>
          <w:color w:val="FF0000"/>
        </w:rPr>
        <w:t>Tax Category Tax amount</w:t>
      </w:r>
      <w:r w:rsidRPr="00420D51">
        <w:rPr>
          <w:rFonts w:eastAsia="Meiryo UI"/>
          <w:i/>
          <w:iCs/>
          <w:color w:val="FF0000"/>
        </w:rPr>
        <w:t xml:space="preserve"> (ibt-</w:t>
      </w:r>
      <w:r>
        <w:rPr>
          <w:rFonts w:eastAsia="Meiryo UI"/>
          <w:i/>
          <w:iCs/>
          <w:color w:val="FF0000"/>
        </w:rPr>
        <w:t>117</w:t>
      </w:r>
      <w:r w:rsidRPr="00420D51">
        <w:rPr>
          <w:rFonts w:eastAsia="Meiryo UI"/>
          <w:i/>
          <w:iCs/>
          <w:color w:val="FF0000"/>
        </w:rPr>
        <w:t>)</w:t>
      </w:r>
      <w:r>
        <w:rPr>
          <w:rFonts w:eastAsia="Meiryo UI"/>
          <w:i/>
          <w:iCs/>
          <w:color w:val="FF0000"/>
        </w:rPr>
        <w:t xml:space="preserve"> </w:t>
      </w:r>
      <w:r w:rsidR="00DE7D65">
        <w:rPr>
          <w:rFonts w:eastAsia="Meiryo UI"/>
          <w:i/>
          <w:iCs/>
          <w:color w:val="FF0000"/>
        </w:rPr>
        <w:t xml:space="preserve">shall be between the amount rounded down to integer values as floor and the amount rounded up to integer value as ceiling. </w:t>
      </w:r>
    </w:p>
    <w:p w14:paraId="1BAD1369" w14:textId="77777777" w:rsidR="00AA7BDA" w:rsidRDefault="00AA7BDA">
      <w:pPr>
        <w:rPr>
          <w:rFonts w:eastAsia="Meiryo UI"/>
          <w:i/>
          <w:iCs/>
          <w:color w:val="FF0000"/>
        </w:rPr>
      </w:pPr>
      <w:r>
        <w:rPr>
          <w:rFonts w:eastAsia="Meiryo UI"/>
          <w:i/>
          <w:iCs/>
          <w:color w:val="FF0000"/>
        </w:rPr>
        <w:br w:type="page"/>
      </w:r>
    </w:p>
    <w:p w14:paraId="35F08F75" w14:textId="77777777" w:rsidR="00AA7BDA" w:rsidRDefault="00AA7BDA" w:rsidP="00AA7BDA">
      <w:pPr>
        <w:ind w:left="284" w:hangingChars="129" w:hanging="284"/>
        <w:rPr>
          <w:rFonts w:eastAsia="Meiryo UI"/>
          <w:i/>
          <w:iCs/>
          <w:color w:val="FF0000"/>
        </w:rPr>
      </w:pPr>
    </w:p>
    <w:p w14:paraId="19B421E0" w14:textId="1F27C152" w:rsidR="00615EE5" w:rsidRPr="00AA7BDA" w:rsidRDefault="00615EE5" w:rsidP="00AA7BDA">
      <w:pPr>
        <w:ind w:left="284" w:hangingChars="129" w:hanging="284"/>
        <w:rPr>
          <w:rFonts w:eastAsia="Meiryo UI"/>
          <w:i/>
          <w:iCs/>
          <w:color w:val="FF0000"/>
        </w:rPr>
      </w:pPr>
      <w:r>
        <w:rPr>
          <w:rFonts w:eastAsia="Meiryo UI" w:hint="eastAsia"/>
          <w:b/>
          <w:bCs/>
          <w:u w:val="single"/>
        </w:rPr>
        <w:t>２</w:t>
      </w:r>
      <w:r>
        <w:rPr>
          <w:rFonts w:eastAsia="Meiryo UI"/>
          <w:b/>
          <w:bCs/>
          <w:u w:val="single"/>
        </w:rPr>
        <w:t>.</w:t>
      </w:r>
      <w:r>
        <w:rPr>
          <w:rFonts w:eastAsia="Meiryo UI" w:hint="eastAsia"/>
          <w:b/>
          <w:bCs/>
          <w:u w:val="single"/>
        </w:rPr>
        <w:t xml:space="preserve">　その他の対応</w:t>
      </w:r>
    </w:p>
    <w:p w14:paraId="3A00917F" w14:textId="160A9EDE" w:rsidR="00B72622" w:rsidRDefault="00B72622" w:rsidP="00B72622">
      <w:pPr>
        <w:rPr>
          <w:rFonts w:eastAsia="Meiryo UI"/>
          <w:b/>
          <w:bCs/>
          <w:u w:val="single"/>
        </w:rPr>
      </w:pPr>
      <w:bookmarkStart w:id="18" w:name="_Hlk83038307"/>
      <w:r>
        <w:rPr>
          <w:rFonts w:eastAsia="Meiryo UI" w:hint="eastAsia"/>
          <w:b/>
          <w:bCs/>
          <w:u w:val="single"/>
        </w:rPr>
        <w:t>（１）「請求総額」を記載するためのルール</w:t>
      </w:r>
    </w:p>
    <w:bookmarkEnd w:id="18"/>
    <w:p w14:paraId="36935B2B" w14:textId="77777777" w:rsidR="000F4BE3" w:rsidRPr="0023137F" w:rsidRDefault="00B72622" w:rsidP="000F4BE3">
      <w:pPr>
        <w:ind w:left="660" w:hangingChars="300" w:hanging="66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（○）「請求明細行の</w:t>
      </w:r>
      <w:r w:rsidR="000F4BE3" w:rsidRPr="0023137F">
        <w:rPr>
          <w:rFonts w:eastAsia="Meiryo UI" w:hint="eastAsia"/>
          <w:highlight w:val="lightGray"/>
        </w:rPr>
        <w:t>額の合計額（請求明細行の返金・追加請求後）」（i</w:t>
      </w:r>
      <w:r w:rsidR="000F4BE3" w:rsidRPr="0023137F">
        <w:rPr>
          <w:rFonts w:eastAsia="Meiryo UI"/>
          <w:highlight w:val="lightGray"/>
        </w:rPr>
        <w:t>bt-106）</w:t>
      </w:r>
      <w:r w:rsidR="000F4BE3" w:rsidRPr="0023137F">
        <w:rPr>
          <w:rFonts w:eastAsia="Meiryo UI" w:hint="eastAsia"/>
          <w:highlight w:val="lightGray"/>
        </w:rPr>
        <w:t>を持たなけれ</w:t>
      </w:r>
    </w:p>
    <w:p w14:paraId="585204F5" w14:textId="3CFB1532" w:rsidR="000F4BE3" w:rsidRPr="0023137F" w:rsidRDefault="000F4BE3" w:rsidP="000F4BE3">
      <w:pPr>
        <w:ind w:leftChars="100" w:left="660" w:hangingChars="200" w:hanging="44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ばならない。</w:t>
      </w:r>
    </w:p>
    <w:p w14:paraId="0768F8C8" w14:textId="6BC38A15" w:rsidR="000F4BE3" w:rsidRDefault="000F4BE3" w:rsidP="000F4BE3">
      <w:pPr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br-12</w:t>
      </w:r>
      <w:r w:rsidRPr="009B62E0">
        <w:rPr>
          <w:rFonts w:eastAsia="Meiryo UI" w:hint="eastAsia"/>
          <w:b/>
          <w:bCs/>
          <w:highlight w:val="lightGray"/>
        </w:rPr>
        <w:t xml:space="preserve">】 </w:t>
      </w:r>
      <w:r w:rsidRPr="0023137F">
        <w:rPr>
          <w:rFonts w:eastAsia="Meiryo UI"/>
          <w:highlight w:val="lightGray"/>
        </w:rPr>
        <w:t>An Invoice shall have the Sum of Invoice line net amount (ibt-106).</w:t>
      </w:r>
    </w:p>
    <w:p w14:paraId="4A24D6DA" w14:textId="02535851" w:rsidR="000F4BE3" w:rsidRDefault="000F4BE3" w:rsidP="000F4BE3">
      <w:pPr>
        <w:rPr>
          <w:rFonts w:eastAsia="Meiryo UI"/>
        </w:rPr>
      </w:pPr>
    </w:p>
    <w:p w14:paraId="54EFB111" w14:textId="5A6C0DD5" w:rsidR="003F4A9A" w:rsidRPr="0023137F" w:rsidRDefault="000F4BE3" w:rsidP="003F4A9A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</w:t>
      </w:r>
      <w:r w:rsidR="003F4A9A" w:rsidRPr="0023137F">
        <w:rPr>
          <w:rFonts w:eastAsia="Meiryo UI" w:hint="eastAsia"/>
          <w:highlight w:val="lightGray"/>
        </w:rPr>
        <w:t>「請求明細行の額の合計額（請求明細行の返金・追加請求御）」（i</w:t>
      </w:r>
      <w:r w:rsidR="003F4A9A" w:rsidRPr="0023137F">
        <w:rPr>
          <w:rFonts w:eastAsia="Meiryo UI"/>
          <w:highlight w:val="lightGray"/>
        </w:rPr>
        <w:t>bt-106）</w:t>
      </w:r>
      <w:r w:rsidR="003F4A9A" w:rsidRPr="0023137F">
        <w:rPr>
          <w:rFonts w:eastAsia="Meiryo UI" w:hint="eastAsia"/>
          <w:highlight w:val="lightGray"/>
        </w:rPr>
        <w:t>は、「請求明細行での対価の額」（i</w:t>
      </w:r>
      <w:r w:rsidR="003F4A9A" w:rsidRPr="0023137F">
        <w:rPr>
          <w:rFonts w:eastAsia="Meiryo UI"/>
          <w:highlight w:val="lightGray"/>
        </w:rPr>
        <w:t>bt-131）</w:t>
      </w:r>
      <w:r w:rsidR="003F4A9A" w:rsidRPr="0023137F">
        <w:rPr>
          <w:rFonts w:eastAsia="Meiryo UI" w:hint="eastAsia"/>
          <w:highlight w:val="lightGray"/>
        </w:rPr>
        <w:t>を合算したものとする。</w:t>
      </w:r>
    </w:p>
    <w:p w14:paraId="7E5B88C8" w14:textId="1F8051D6" w:rsidR="003F4A9A" w:rsidRDefault="003F4A9A" w:rsidP="003F4A9A">
      <w:pPr>
        <w:ind w:left="220" w:hangingChars="100" w:hanging="220"/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br-co-10</w:t>
      </w:r>
      <w:r w:rsidRPr="009B62E0">
        <w:rPr>
          <w:rFonts w:eastAsia="Meiryo UI" w:hint="eastAsia"/>
          <w:b/>
          <w:bCs/>
          <w:highlight w:val="lightGray"/>
        </w:rPr>
        <w:t>】</w:t>
      </w:r>
      <w:r w:rsidRPr="0023137F">
        <w:rPr>
          <w:rFonts w:eastAsia="Meiryo UI" w:hint="eastAsia"/>
          <w:highlight w:val="lightGray"/>
        </w:rPr>
        <w:t xml:space="preserve"> </w:t>
      </w:r>
      <w:r w:rsidRPr="0023137F">
        <w:rPr>
          <w:rFonts w:eastAsia="Meiryo UI"/>
          <w:highlight w:val="lightGray"/>
        </w:rPr>
        <w:t xml:space="preserve">Sum of Invoice net amount (ibt-106) = </w:t>
      </w:r>
      <w:r w:rsidRPr="0023137F">
        <w:rPr>
          <w:rFonts w:eastAsia="Meiryo UI" w:hint="eastAsia"/>
          <w:highlight w:val="lightGray"/>
        </w:rPr>
        <w:t>Σ</w:t>
      </w:r>
      <w:r w:rsidRPr="0023137F">
        <w:rPr>
          <w:rFonts w:eastAsia="Meiryo UI"/>
          <w:highlight w:val="lightGray"/>
        </w:rPr>
        <w:t xml:space="preserve"> Invoice line net amount (ibt-131).</w:t>
      </w:r>
    </w:p>
    <w:p w14:paraId="2A7185DC" w14:textId="108FC447" w:rsidR="000C3237" w:rsidRDefault="000C3237" w:rsidP="000C3237">
      <w:pPr>
        <w:rPr>
          <w:rFonts w:eastAsia="Meiryo UI"/>
        </w:rPr>
      </w:pPr>
    </w:p>
    <w:p w14:paraId="766999F4" w14:textId="293ECCB3" w:rsidR="000C3237" w:rsidRPr="000C3237" w:rsidRDefault="000C3237" w:rsidP="000C3237">
      <w:pPr>
        <w:rPr>
          <w:rFonts w:eastAsia="Meiryo UI"/>
          <w:highlight w:val="lightGray"/>
        </w:rPr>
      </w:pPr>
      <w:bookmarkStart w:id="19" w:name="_Hlk82983060"/>
      <w:r w:rsidRPr="000C3237">
        <w:rPr>
          <w:rFonts w:eastAsia="Meiryo UI" w:hint="eastAsia"/>
          <w:highlight w:val="lightGray"/>
        </w:rPr>
        <w:t>（○）「請求書合計金額（税抜）」（i</w:t>
      </w:r>
      <w:r w:rsidRPr="000C3237">
        <w:rPr>
          <w:rFonts w:eastAsia="Meiryo UI"/>
          <w:highlight w:val="lightGray"/>
        </w:rPr>
        <w:t>bt-109）</w:t>
      </w:r>
      <w:r w:rsidRPr="000C3237">
        <w:rPr>
          <w:rFonts w:eastAsia="Meiryo UI" w:hint="eastAsia"/>
          <w:highlight w:val="lightGray"/>
        </w:rPr>
        <w:t>を持たなければならない。</w:t>
      </w:r>
    </w:p>
    <w:p w14:paraId="1B4B9100" w14:textId="2F5E3B19" w:rsidR="000C3237" w:rsidRDefault="000C3237" w:rsidP="000C3237">
      <w:pPr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br-13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An Invoice shall have the Invoice total amount without Tax (ibt-109).</w:t>
      </w:r>
    </w:p>
    <w:bookmarkEnd w:id="19"/>
    <w:p w14:paraId="52071953" w14:textId="7563691B" w:rsidR="003F4A9A" w:rsidRDefault="003F4A9A" w:rsidP="000F4BE3">
      <w:pPr>
        <w:rPr>
          <w:rFonts w:eastAsia="Meiryo UI"/>
        </w:rPr>
      </w:pPr>
    </w:p>
    <w:p w14:paraId="01C4167E" w14:textId="4A4E57E6" w:rsidR="003F4A9A" w:rsidRPr="0023137F" w:rsidRDefault="003F4A9A" w:rsidP="00F715F0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（○）「請求書合計金額（税抜）」（i</w:t>
      </w:r>
      <w:r w:rsidRPr="0023137F">
        <w:rPr>
          <w:rFonts w:eastAsia="Meiryo UI"/>
          <w:highlight w:val="lightGray"/>
        </w:rPr>
        <w:t>bt-109）</w:t>
      </w:r>
      <w:r w:rsidRPr="0023137F">
        <w:rPr>
          <w:rFonts w:eastAsia="Meiryo UI" w:hint="eastAsia"/>
          <w:highlight w:val="lightGray"/>
        </w:rPr>
        <w:t>は、</w:t>
      </w:r>
      <w:r w:rsidRPr="000C3237">
        <w:rPr>
          <w:rFonts w:eastAsia="Meiryo UI" w:hint="eastAsia"/>
          <w:color w:val="FF0000"/>
          <w:highlight w:val="lightGray"/>
        </w:rPr>
        <w:t>「請求明細行での対価の額」（i</w:t>
      </w:r>
      <w:r w:rsidRPr="000C3237">
        <w:rPr>
          <w:rFonts w:eastAsia="Meiryo UI"/>
          <w:color w:val="FF0000"/>
          <w:highlight w:val="lightGray"/>
        </w:rPr>
        <w:t>bt-131）</w:t>
      </w:r>
      <w:r w:rsidR="00F715F0" w:rsidRPr="000C3237">
        <w:rPr>
          <w:rFonts w:eastAsia="Meiryo UI" w:hint="eastAsia"/>
          <w:color w:val="FF0000"/>
          <w:highlight w:val="lightGray"/>
        </w:rPr>
        <w:t>を合算したもの</w:t>
      </w:r>
      <w:r w:rsidR="000C3237" w:rsidRPr="000C3237">
        <w:rPr>
          <w:rFonts w:eastAsia="Meiryo UI" w:hint="eastAsia"/>
          <w:color w:val="FF0000"/>
          <w:highlight w:val="lightGray"/>
        </w:rPr>
        <w:t>（※i</w:t>
      </w:r>
      <w:r w:rsidR="000C3237" w:rsidRPr="000C3237">
        <w:rPr>
          <w:rFonts w:eastAsia="Meiryo UI"/>
          <w:color w:val="FF0000"/>
          <w:highlight w:val="lightGray"/>
        </w:rPr>
        <w:t>bt-106?）</w:t>
      </w:r>
      <w:r w:rsidRPr="0023137F">
        <w:rPr>
          <w:rFonts w:eastAsia="Meiryo UI" w:hint="eastAsia"/>
          <w:highlight w:val="lightGray"/>
        </w:rPr>
        <w:t>から「ドキュメントレベルでの返金額の合計額」（i</w:t>
      </w:r>
      <w:r w:rsidRPr="0023137F">
        <w:rPr>
          <w:rFonts w:eastAsia="Meiryo UI"/>
          <w:highlight w:val="lightGray"/>
        </w:rPr>
        <w:t>bt-107）</w:t>
      </w:r>
      <w:r w:rsidRPr="0023137F">
        <w:rPr>
          <w:rFonts w:eastAsia="Meiryo UI" w:hint="eastAsia"/>
          <w:highlight w:val="lightGray"/>
        </w:rPr>
        <w:t>を控除し、「ドキュメントレベルでの追加請求額の合計額」（i</w:t>
      </w:r>
      <w:r w:rsidRPr="0023137F">
        <w:rPr>
          <w:rFonts w:eastAsia="Meiryo UI"/>
          <w:highlight w:val="lightGray"/>
        </w:rPr>
        <w:t>bt-108）</w:t>
      </w:r>
      <w:r w:rsidRPr="0023137F">
        <w:rPr>
          <w:rFonts w:eastAsia="Meiryo UI" w:hint="eastAsia"/>
          <w:highlight w:val="lightGray"/>
        </w:rPr>
        <w:t>を加算したものとする。</w:t>
      </w:r>
    </w:p>
    <w:p w14:paraId="27BF9058" w14:textId="2740387C" w:rsidR="003F4A9A" w:rsidRDefault="003F4A9A" w:rsidP="003F4A9A">
      <w:pPr>
        <w:ind w:left="220" w:hangingChars="100" w:hanging="220"/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br-co-13</w:t>
      </w:r>
      <w:r w:rsidRPr="009B62E0">
        <w:rPr>
          <w:rFonts w:eastAsia="Meiryo UI" w:hint="eastAsia"/>
          <w:b/>
          <w:bCs/>
          <w:highlight w:val="lightGray"/>
        </w:rPr>
        <w:t>】</w:t>
      </w:r>
      <w:r w:rsidRPr="0023137F">
        <w:rPr>
          <w:rFonts w:eastAsia="Meiryo UI" w:hint="eastAsia"/>
          <w:highlight w:val="lightGray"/>
        </w:rPr>
        <w:t xml:space="preserve"> </w:t>
      </w:r>
      <w:r w:rsidRPr="0023137F">
        <w:rPr>
          <w:rFonts w:eastAsia="Meiryo UI"/>
          <w:highlight w:val="lightGray"/>
        </w:rPr>
        <w:t xml:space="preserve">Invoice total amount without Tax (ibt-109) = </w:t>
      </w:r>
      <w:r w:rsidRPr="0023137F">
        <w:rPr>
          <w:rFonts w:eastAsia="Meiryo UI" w:hint="eastAsia"/>
          <w:highlight w:val="lightGray"/>
        </w:rPr>
        <w:t>Σ</w:t>
      </w:r>
      <w:r w:rsidRPr="0023137F">
        <w:rPr>
          <w:rFonts w:eastAsia="Meiryo UI"/>
          <w:highlight w:val="lightGray"/>
        </w:rPr>
        <w:t xml:space="preserve"> </w:t>
      </w:r>
      <w:r w:rsidR="00F715F0" w:rsidRPr="0023137F">
        <w:rPr>
          <w:rFonts w:eastAsia="Meiryo UI"/>
          <w:highlight w:val="lightGray"/>
        </w:rPr>
        <w:t>Invoice line net amount (ibt-131) – Sum of allowances on document level (ibt-107) + Sum of charges on document level (ibt-108).</w:t>
      </w:r>
      <w:r w:rsidR="00F715F0">
        <w:rPr>
          <w:rFonts w:eastAsia="Meiryo UI"/>
        </w:rPr>
        <w:t xml:space="preserve"> </w:t>
      </w:r>
    </w:p>
    <w:p w14:paraId="65C3BF04" w14:textId="2183F1B8" w:rsidR="00F715F0" w:rsidRDefault="00F715F0" w:rsidP="003F4A9A">
      <w:pPr>
        <w:ind w:left="220" w:hangingChars="100" w:hanging="220"/>
        <w:rPr>
          <w:rFonts w:eastAsia="Meiryo UI"/>
        </w:rPr>
      </w:pPr>
    </w:p>
    <w:p w14:paraId="39A256E6" w14:textId="02D3E150" w:rsidR="00F715F0" w:rsidRPr="0023137F" w:rsidRDefault="00F715F0" w:rsidP="00F715F0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（○）「ドキュメントレベルでの返金額の合計額」（i</w:t>
      </w:r>
      <w:r w:rsidRPr="0023137F">
        <w:rPr>
          <w:rFonts w:eastAsia="Meiryo UI"/>
          <w:highlight w:val="lightGray"/>
        </w:rPr>
        <w:t>bt-107）</w:t>
      </w:r>
      <w:r w:rsidRPr="0023137F">
        <w:rPr>
          <w:rFonts w:eastAsia="Meiryo UI" w:hint="eastAsia"/>
          <w:highlight w:val="lightGray"/>
        </w:rPr>
        <w:t>は、「ドキュメントレベルでの返金額」（</w:t>
      </w:r>
      <w:r w:rsidR="0023137F" w:rsidRPr="0023137F">
        <w:rPr>
          <w:rFonts w:eastAsia="Meiryo UI" w:hint="eastAsia"/>
          <w:highlight w:val="lightGray"/>
        </w:rPr>
        <w:t>i</w:t>
      </w:r>
      <w:r w:rsidR="0023137F" w:rsidRPr="0023137F">
        <w:rPr>
          <w:rFonts w:eastAsia="Meiryo UI"/>
          <w:highlight w:val="lightGray"/>
        </w:rPr>
        <w:t>bt-092）</w:t>
      </w:r>
      <w:r w:rsidR="0023137F" w:rsidRPr="0023137F">
        <w:rPr>
          <w:rFonts w:eastAsia="Meiryo UI" w:hint="eastAsia"/>
          <w:highlight w:val="lightGray"/>
        </w:rPr>
        <w:t>を合算したものとする。</w:t>
      </w:r>
    </w:p>
    <w:p w14:paraId="157770B0" w14:textId="0A7275EA" w:rsidR="0023137F" w:rsidRDefault="0023137F" w:rsidP="00F715F0">
      <w:pPr>
        <w:ind w:left="220" w:hangingChars="100" w:hanging="220"/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br-co-11</w:t>
      </w:r>
      <w:r w:rsidRPr="009B62E0">
        <w:rPr>
          <w:rFonts w:eastAsia="Meiryo UI" w:hint="eastAsia"/>
          <w:b/>
          <w:bCs/>
          <w:highlight w:val="lightGray"/>
        </w:rPr>
        <w:t>】</w:t>
      </w:r>
      <w:r w:rsidRPr="0023137F">
        <w:rPr>
          <w:rFonts w:eastAsia="Meiryo UI" w:hint="eastAsia"/>
          <w:highlight w:val="lightGray"/>
        </w:rPr>
        <w:t xml:space="preserve"> </w:t>
      </w:r>
      <w:r w:rsidRPr="0023137F">
        <w:rPr>
          <w:rFonts w:eastAsia="Meiryo UI"/>
          <w:highlight w:val="lightGray"/>
        </w:rPr>
        <w:t xml:space="preserve">Sum of allowances on document level (ibt-107) = </w:t>
      </w:r>
      <w:r w:rsidRPr="0023137F">
        <w:rPr>
          <w:rFonts w:eastAsia="Meiryo UI" w:hint="eastAsia"/>
          <w:highlight w:val="lightGray"/>
        </w:rPr>
        <w:t>Σ</w:t>
      </w:r>
      <w:r w:rsidRPr="0023137F">
        <w:rPr>
          <w:rFonts w:eastAsia="Meiryo UI"/>
          <w:highlight w:val="lightGray"/>
        </w:rPr>
        <w:t xml:space="preserve"> Document level allowance amount (ibt-092).</w:t>
      </w:r>
    </w:p>
    <w:p w14:paraId="64225AB0" w14:textId="14FDF31F" w:rsidR="0023137F" w:rsidRDefault="0023137F" w:rsidP="00F715F0">
      <w:pPr>
        <w:ind w:left="220" w:hangingChars="100" w:hanging="220"/>
        <w:rPr>
          <w:rFonts w:eastAsia="Meiryo UI"/>
        </w:rPr>
      </w:pPr>
    </w:p>
    <w:p w14:paraId="6D64B64A" w14:textId="40C04C67" w:rsidR="0023137F" w:rsidRPr="0023137F" w:rsidRDefault="0023137F" w:rsidP="00F715F0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（○）「ドキュメントレベルでの追加請求額の合計額」（i</w:t>
      </w:r>
      <w:r w:rsidRPr="0023137F">
        <w:rPr>
          <w:rFonts w:eastAsia="Meiryo UI"/>
          <w:highlight w:val="lightGray"/>
        </w:rPr>
        <w:t>bt-108）</w:t>
      </w:r>
      <w:r w:rsidRPr="0023137F">
        <w:rPr>
          <w:rFonts w:eastAsia="Meiryo UI" w:hint="eastAsia"/>
          <w:highlight w:val="lightGray"/>
        </w:rPr>
        <w:t>は、「ドキュメントレベルでの追加請求額」（i</w:t>
      </w:r>
      <w:r w:rsidRPr="0023137F">
        <w:rPr>
          <w:rFonts w:eastAsia="Meiryo UI"/>
          <w:highlight w:val="lightGray"/>
        </w:rPr>
        <w:t>bt-099）</w:t>
      </w:r>
      <w:r w:rsidRPr="0023137F">
        <w:rPr>
          <w:rFonts w:eastAsia="Meiryo UI" w:hint="eastAsia"/>
          <w:highlight w:val="lightGray"/>
        </w:rPr>
        <w:t>を合算したものとする。</w:t>
      </w:r>
    </w:p>
    <w:p w14:paraId="2C3FDBE4" w14:textId="693FCAD0" w:rsidR="0023137F" w:rsidRDefault="0023137F" w:rsidP="00F715F0">
      <w:pPr>
        <w:ind w:left="220" w:hangingChars="100" w:hanging="220"/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br-co-12</w:t>
      </w:r>
      <w:r w:rsidRPr="009B62E0">
        <w:rPr>
          <w:rFonts w:eastAsia="Meiryo UI" w:hint="eastAsia"/>
          <w:b/>
          <w:bCs/>
          <w:highlight w:val="lightGray"/>
        </w:rPr>
        <w:t>】</w:t>
      </w:r>
      <w:r w:rsidRPr="0023137F">
        <w:rPr>
          <w:rFonts w:eastAsia="Meiryo UI" w:hint="eastAsia"/>
          <w:highlight w:val="lightGray"/>
        </w:rPr>
        <w:t xml:space="preserve">　</w:t>
      </w:r>
      <w:r w:rsidRPr="0023137F">
        <w:rPr>
          <w:rFonts w:eastAsia="Meiryo UI"/>
          <w:highlight w:val="lightGray"/>
        </w:rPr>
        <w:t>Sum of charges on document level (ibt-108)</w:t>
      </w:r>
      <w:r w:rsidRPr="0023137F">
        <w:rPr>
          <w:rFonts w:eastAsia="Meiryo UI" w:hint="eastAsia"/>
          <w:highlight w:val="lightGray"/>
        </w:rPr>
        <w:t xml:space="preserve"> </w:t>
      </w:r>
      <w:r w:rsidRPr="0023137F">
        <w:rPr>
          <w:rFonts w:eastAsia="Meiryo UI"/>
          <w:highlight w:val="lightGray"/>
        </w:rPr>
        <w:t xml:space="preserve">= </w:t>
      </w:r>
      <w:r w:rsidRPr="0023137F">
        <w:rPr>
          <w:rFonts w:eastAsia="Meiryo UI" w:hint="eastAsia"/>
          <w:highlight w:val="lightGray"/>
        </w:rPr>
        <w:t>Σ</w:t>
      </w:r>
      <w:r w:rsidRPr="0023137F">
        <w:rPr>
          <w:rFonts w:eastAsia="Meiryo UI"/>
          <w:highlight w:val="lightGray"/>
        </w:rPr>
        <w:t xml:space="preserve"> Document level charge amount (ibt-099).</w:t>
      </w:r>
    </w:p>
    <w:p w14:paraId="4F547AF5" w14:textId="76FDEA55" w:rsidR="000C3237" w:rsidRDefault="000C3237" w:rsidP="00F715F0">
      <w:pPr>
        <w:ind w:left="220" w:hangingChars="100" w:hanging="220"/>
        <w:rPr>
          <w:rFonts w:eastAsia="Meiryo UI"/>
        </w:rPr>
      </w:pPr>
    </w:p>
    <w:p w14:paraId="4220EDA4" w14:textId="48ACCB30" w:rsidR="000C3237" w:rsidRPr="000C3237" w:rsidRDefault="000C3237" w:rsidP="000C3237">
      <w:pPr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（○）「請求書合計金額（</w:t>
      </w:r>
      <w:r>
        <w:rPr>
          <w:rFonts w:eastAsia="Meiryo UI" w:hint="eastAsia"/>
          <w:highlight w:val="lightGray"/>
        </w:rPr>
        <w:t>税込</w:t>
      </w:r>
      <w:r w:rsidRPr="000C3237">
        <w:rPr>
          <w:rFonts w:eastAsia="Meiryo UI" w:hint="eastAsia"/>
          <w:highlight w:val="lightGray"/>
        </w:rPr>
        <w:t>）」（i</w:t>
      </w:r>
      <w:r w:rsidRPr="000C3237">
        <w:rPr>
          <w:rFonts w:eastAsia="Meiryo UI"/>
          <w:highlight w:val="lightGray"/>
        </w:rPr>
        <w:t>bt-</w:t>
      </w:r>
      <w:r>
        <w:rPr>
          <w:rFonts w:eastAsia="Meiryo UI"/>
          <w:highlight w:val="lightGray"/>
        </w:rPr>
        <w:t>112</w:t>
      </w:r>
      <w:r w:rsidRPr="000C3237">
        <w:rPr>
          <w:rFonts w:eastAsia="Meiryo UI"/>
          <w:highlight w:val="lightGray"/>
        </w:rPr>
        <w:t>）</w:t>
      </w:r>
      <w:r w:rsidRPr="000C3237">
        <w:rPr>
          <w:rFonts w:eastAsia="Meiryo UI" w:hint="eastAsia"/>
          <w:highlight w:val="lightGray"/>
        </w:rPr>
        <w:t>を持たなければならない。</w:t>
      </w:r>
    </w:p>
    <w:p w14:paraId="04498140" w14:textId="50895F8F" w:rsidR="000C3237" w:rsidRDefault="000C3237" w:rsidP="000C3237">
      <w:pPr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/>
          <w:b/>
          <w:bCs/>
          <w:highlight w:val="lightGray"/>
        </w:rPr>
        <w:t>14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An Invoice shall have the Invoice total amount with Tax (ibt-</w:t>
      </w:r>
      <w:r>
        <w:rPr>
          <w:rFonts w:eastAsia="Meiryo UI"/>
          <w:highlight w:val="lightGray"/>
        </w:rPr>
        <w:t>112)</w:t>
      </w:r>
      <w:r w:rsidRPr="000C3237">
        <w:rPr>
          <w:rFonts w:eastAsia="Meiryo UI"/>
          <w:highlight w:val="lightGray"/>
        </w:rPr>
        <w:t>.</w:t>
      </w:r>
    </w:p>
    <w:p w14:paraId="0703235D" w14:textId="1E705D30" w:rsidR="00F715F0" w:rsidRDefault="00F715F0" w:rsidP="000C3237">
      <w:pPr>
        <w:rPr>
          <w:rFonts w:eastAsia="Meiryo UI"/>
        </w:rPr>
      </w:pPr>
    </w:p>
    <w:p w14:paraId="57B3B478" w14:textId="42301B66" w:rsidR="00F715F0" w:rsidRPr="0023137F" w:rsidRDefault="00F715F0" w:rsidP="003F4A9A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（○）「請求書合計金額（税込）」（i</w:t>
      </w:r>
      <w:r w:rsidRPr="0023137F">
        <w:rPr>
          <w:rFonts w:eastAsia="Meiryo UI"/>
          <w:highlight w:val="lightGray"/>
        </w:rPr>
        <w:t>bt-112）</w:t>
      </w:r>
      <w:r w:rsidRPr="0023137F">
        <w:rPr>
          <w:rFonts w:eastAsia="Meiryo UI" w:hint="eastAsia"/>
          <w:highlight w:val="lightGray"/>
        </w:rPr>
        <w:t>は、「請求書合計金額（税抜）」（i</w:t>
      </w:r>
      <w:r w:rsidRPr="0023137F">
        <w:rPr>
          <w:rFonts w:eastAsia="Meiryo UI"/>
          <w:highlight w:val="lightGray"/>
        </w:rPr>
        <w:t>bt-109）</w:t>
      </w:r>
      <w:r w:rsidRPr="0023137F">
        <w:rPr>
          <w:rFonts w:eastAsia="Meiryo UI" w:hint="eastAsia"/>
          <w:highlight w:val="lightGray"/>
        </w:rPr>
        <w:t>に「</w:t>
      </w:r>
      <w:r w:rsidR="004C4D37">
        <w:rPr>
          <w:rFonts w:eastAsia="Meiryo UI" w:hint="eastAsia"/>
          <w:highlight w:val="lightGray"/>
        </w:rPr>
        <w:t>請求書</w:t>
      </w:r>
      <w:r w:rsidRPr="0023137F">
        <w:rPr>
          <w:rFonts w:eastAsia="Meiryo UI" w:hint="eastAsia"/>
          <w:highlight w:val="lightGray"/>
        </w:rPr>
        <w:t>税額合計」（i</w:t>
      </w:r>
      <w:r w:rsidRPr="0023137F">
        <w:rPr>
          <w:rFonts w:eastAsia="Meiryo UI"/>
          <w:highlight w:val="lightGray"/>
        </w:rPr>
        <w:t>bt-110）</w:t>
      </w:r>
      <w:r w:rsidRPr="0023137F">
        <w:rPr>
          <w:rFonts w:eastAsia="Meiryo UI" w:hint="eastAsia"/>
          <w:highlight w:val="lightGray"/>
        </w:rPr>
        <w:t>を合算したものとする。</w:t>
      </w:r>
    </w:p>
    <w:p w14:paraId="7935E36D" w14:textId="04FE417F" w:rsidR="00F715F0" w:rsidRDefault="00F715F0" w:rsidP="003F4A9A">
      <w:pPr>
        <w:ind w:left="220" w:hangingChars="100" w:hanging="220"/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lastRenderedPageBreak/>
        <w:t>【i</w:t>
      </w:r>
      <w:r w:rsidRPr="009B62E0">
        <w:rPr>
          <w:rFonts w:eastAsia="Meiryo UI"/>
          <w:b/>
          <w:bCs/>
          <w:highlight w:val="lightGray"/>
        </w:rPr>
        <w:t>br-co-15</w:t>
      </w:r>
      <w:r w:rsidRPr="009B62E0">
        <w:rPr>
          <w:rFonts w:eastAsia="Meiryo UI" w:hint="eastAsia"/>
          <w:b/>
          <w:bCs/>
          <w:highlight w:val="lightGray"/>
        </w:rPr>
        <w:t>】</w:t>
      </w:r>
      <w:r w:rsidRPr="0023137F">
        <w:rPr>
          <w:rFonts w:eastAsia="Meiryo UI" w:hint="eastAsia"/>
          <w:highlight w:val="lightGray"/>
        </w:rPr>
        <w:t xml:space="preserve"> </w:t>
      </w:r>
      <w:r w:rsidRPr="0023137F">
        <w:rPr>
          <w:rFonts w:eastAsia="Meiryo UI"/>
          <w:highlight w:val="lightGray"/>
        </w:rPr>
        <w:t>Invoice total amount with Tax (ibt-112) = Invoice total amount without Tax (ibt-109) + Invoice total Tax amount (ibt-110).</w:t>
      </w:r>
    </w:p>
    <w:p w14:paraId="292355C4" w14:textId="4B9E159F" w:rsidR="00F715F0" w:rsidRDefault="00F715F0" w:rsidP="003F4A9A">
      <w:pPr>
        <w:ind w:left="220" w:hangingChars="100" w:hanging="220"/>
        <w:rPr>
          <w:rFonts w:eastAsia="Meiryo UI"/>
        </w:rPr>
      </w:pPr>
    </w:p>
    <w:p w14:paraId="0C074890" w14:textId="75D0C368" w:rsidR="00F715F0" w:rsidRPr="0023137F" w:rsidRDefault="00F715F0" w:rsidP="00F715F0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</w:t>
      </w:r>
      <w:r w:rsidR="004C4D37">
        <w:rPr>
          <w:rFonts w:eastAsia="Meiryo UI" w:hint="eastAsia"/>
          <w:highlight w:val="lightGray"/>
        </w:rPr>
        <w:t>請求書</w:t>
      </w:r>
      <w:r w:rsidRPr="0023137F">
        <w:rPr>
          <w:rFonts w:eastAsia="Meiryo UI" w:hint="eastAsia"/>
          <w:highlight w:val="lightGray"/>
        </w:rPr>
        <w:t>税額合計」（i</w:t>
      </w:r>
      <w:r w:rsidRPr="0023137F">
        <w:rPr>
          <w:rFonts w:eastAsia="Meiryo UI"/>
          <w:highlight w:val="lightGray"/>
        </w:rPr>
        <w:t>bt-110）</w:t>
      </w:r>
      <w:r w:rsidRPr="0023137F">
        <w:rPr>
          <w:rFonts w:eastAsia="Meiryo UI" w:hint="eastAsia"/>
          <w:highlight w:val="lightGray"/>
        </w:rPr>
        <w:t>は、「税率毎に区分した税額」（i</w:t>
      </w:r>
      <w:r w:rsidRPr="0023137F">
        <w:rPr>
          <w:rFonts w:eastAsia="Meiryo UI"/>
          <w:highlight w:val="lightGray"/>
        </w:rPr>
        <w:t>bt-117）</w:t>
      </w:r>
      <w:r w:rsidRPr="0023137F">
        <w:rPr>
          <w:rFonts w:eastAsia="Meiryo UI" w:hint="eastAsia"/>
          <w:highlight w:val="lightGray"/>
        </w:rPr>
        <w:t>を合算したものとする。</w:t>
      </w:r>
    </w:p>
    <w:p w14:paraId="10351D6E" w14:textId="3650D4FE" w:rsidR="00005435" w:rsidRDefault="00F715F0" w:rsidP="00005435">
      <w:pPr>
        <w:ind w:left="220" w:hangingChars="100" w:hanging="220"/>
        <w:rPr>
          <w:rFonts w:eastAsia="Meiryo UI"/>
          <w:highlight w:val="lightGray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br-co-14</w:t>
      </w:r>
      <w:r w:rsidRPr="009B62E0">
        <w:rPr>
          <w:rFonts w:eastAsia="Meiryo UI" w:hint="eastAsia"/>
          <w:b/>
          <w:bCs/>
          <w:highlight w:val="lightGray"/>
        </w:rPr>
        <w:t xml:space="preserve">】 </w:t>
      </w:r>
      <w:r w:rsidRPr="0023137F">
        <w:rPr>
          <w:rFonts w:eastAsia="Meiryo UI"/>
          <w:highlight w:val="lightGray"/>
        </w:rPr>
        <w:t xml:space="preserve">Invoice total Tax amount (ibt-110) = </w:t>
      </w:r>
      <w:r w:rsidRPr="0023137F">
        <w:rPr>
          <w:rFonts w:eastAsia="Meiryo UI" w:hint="eastAsia"/>
          <w:highlight w:val="lightGray"/>
        </w:rPr>
        <w:t>Σ</w:t>
      </w:r>
      <w:r w:rsidRPr="0023137F">
        <w:rPr>
          <w:rFonts w:eastAsia="Meiryo UI"/>
          <w:highlight w:val="lightGray"/>
        </w:rPr>
        <w:t xml:space="preserve"> Tax category tax amount (ibt-117).</w:t>
      </w:r>
      <w:bookmarkStart w:id="20" w:name="_Hlk83038332"/>
    </w:p>
    <w:p w14:paraId="5B250580" w14:textId="6EC7E5F9" w:rsidR="00005435" w:rsidRPr="00005435" w:rsidRDefault="00005435" w:rsidP="00005435">
      <w:pPr>
        <w:rPr>
          <w:rFonts w:eastAsia="Meiryo UI" w:hint="eastAsia"/>
          <w:highlight w:val="lightGray"/>
        </w:rPr>
      </w:pPr>
      <w:r>
        <w:rPr>
          <w:rFonts w:eastAsia="Meiryo UI"/>
          <w:highlight w:val="lightGray"/>
        </w:rPr>
        <w:br w:type="page"/>
      </w:r>
    </w:p>
    <w:p w14:paraId="6A907F61" w14:textId="0F537827" w:rsidR="0023137F" w:rsidRPr="00005435" w:rsidRDefault="0023137F" w:rsidP="00005435">
      <w:pPr>
        <w:ind w:left="220" w:hangingChars="100" w:hanging="220"/>
        <w:rPr>
          <w:rFonts w:eastAsia="Meiryo UI"/>
        </w:rPr>
      </w:pPr>
      <w:r>
        <w:rPr>
          <w:rFonts w:eastAsia="Meiryo UI" w:hint="eastAsia"/>
          <w:b/>
          <w:bCs/>
          <w:u w:val="single"/>
        </w:rPr>
        <w:lastRenderedPageBreak/>
        <w:t>（</w:t>
      </w:r>
      <w:r>
        <w:rPr>
          <w:rFonts w:eastAsia="Meiryo UI"/>
          <w:b/>
          <w:bCs/>
          <w:u w:val="single"/>
        </w:rPr>
        <w:t>2</w:t>
      </w:r>
      <w:r>
        <w:rPr>
          <w:rFonts w:eastAsia="Meiryo UI" w:hint="eastAsia"/>
          <w:b/>
          <w:bCs/>
          <w:u w:val="single"/>
        </w:rPr>
        <w:t>）「支払総額」を記載するためのルール</w:t>
      </w:r>
    </w:p>
    <w:bookmarkEnd w:id="20"/>
    <w:p w14:paraId="7B66B1B2" w14:textId="1E6124DA" w:rsidR="000C3237" w:rsidRPr="000C3237" w:rsidRDefault="000C3237" w:rsidP="000C3237">
      <w:pPr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（○）「</w:t>
      </w:r>
      <w:r>
        <w:rPr>
          <w:rFonts w:eastAsia="Meiryo UI" w:hint="eastAsia"/>
          <w:highlight w:val="lightGray"/>
        </w:rPr>
        <w:t>支払総額</w:t>
      </w:r>
      <w:r w:rsidRPr="000C3237">
        <w:rPr>
          <w:rFonts w:eastAsia="Meiryo UI" w:hint="eastAsia"/>
          <w:highlight w:val="lightGray"/>
        </w:rPr>
        <w:t>」（i</w:t>
      </w:r>
      <w:r w:rsidRPr="000C3237">
        <w:rPr>
          <w:rFonts w:eastAsia="Meiryo UI"/>
          <w:highlight w:val="lightGray"/>
        </w:rPr>
        <w:t>bt-</w:t>
      </w:r>
      <w:r>
        <w:rPr>
          <w:rFonts w:eastAsia="Meiryo UI"/>
          <w:highlight w:val="lightGray"/>
        </w:rPr>
        <w:t>115</w:t>
      </w:r>
      <w:r w:rsidRPr="000C3237">
        <w:rPr>
          <w:rFonts w:eastAsia="Meiryo UI"/>
          <w:highlight w:val="lightGray"/>
        </w:rPr>
        <w:t>）</w:t>
      </w:r>
      <w:r w:rsidRPr="000C3237">
        <w:rPr>
          <w:rFonts w:eastAsia="Meiryo UI" w:hint="eastAsia"/>
          <w:highlight w:val="lightGray"/>
        </w:rPr>
        <w:t>を持たなければならない。</w:t>
      </w:r>
    </w:p>
    <w:p w14:paraId="2DBBE44A" w14:textId="04CFFB8F" w:rsidR="000C3237" w:rsidRDefault="000C3237" w:rsidP="000C3237">
      <w:pPr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/>
          <w:b/>
          <w:bCs/>
          <w:highlight w:val="lightGray"/>
        </w:rPr>
        <w:t>15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An Invoice shall have </w:t>
      </w:r>
      <w:r>
        <w:rPr>
          <w:rFonts w:eastAsia="Meiryo UI"/>
          <w:highlight w:val="lightGray"/>
        </w:rPr>
        <w:t xml:space="preserve">the Amount due for payment (ibt-115). </w:t>
      </w:r>
    </w:p>
    <w:p w14:paraId="3B5D0A73" w14:textId="77777777" w:rsidR="000C3237" w:rsidRDefault="000C3237" w:rsidP="000C3237">
      <w:pPr>
        <w:rPr>
          <w:rFonts w:eastAsia="Meiryo UI"/>
          <w:highlight w:val="lightGray"/>
        </w:rPr>
      </w:pPr>
    </w:p>
    <w:p w14:paraId="1F98A9F5" w14:textId="12BB6D4E" w:rsidR="0023137F" w:rsidRPr="0023137F" w:rsidRDefault="0023137F" w:rsidP="0023137F">
      <w:pPr>
        <w:ind w:left="220" w:hangingChars="100" w:hanging="220"/>
        <w:rPr>
          <w:rFonts w:eastAsia="Meiryo UI"/>
          <w:highlight w:val="lightGray"/>
        </w:rPr>
      </w:pPr>
      <w:r w:rsidRPr="0023137F">
        <w:rPr>
          <w:rFonts w:eastAsia="Meiryo UI" w:hint="eastAsia"/>
          <w:highlight w:val="lightGray"/>
        </w:rPr>
        <w:t>（○）「</w:t>
      </w:r>
      <w:r>
        <w:rPr>
          <w:rFonts w:eastAsia="Meiryo UI" w:hint="eastAsia"/>
          <w:highlight w:val="lightGray"/>
        </w:rPr>
        <w:t>支払総額</w:t>
      </w:r>
      <w:r w:rsidRPr="0023137F">
        <w:rPr>
          <w:rFonts w:eastAsia="Meiryo UI" w:hint="eastAsia"/>
          <w:highlight w:val="lightGray"/>
        </w:rPr>
        <w:t>」（i</w:t>
      </w:r>
      <w:r w:rsidRPr="0023137F">
        <w:rPr>
          <w:rFonts w:eastAsia="Meiryo UI"/>
          <w:highlight w:val="lightGray"/>
        </w:rPr>
        <w:t>bt-</w:t>
      </w:r>
      <w:r>
        <w:rPr>
          <w:rFonts w:eastAsia="Meiryo UI" w:hint="eastAsia"/>
          <w:highlight w:val="lightGray"/>
        </w:rPr>
        <w:t>115</w:t>
      </w:r>
      <w:r w:rsidRPr="0023137F">
        <w:rPr>
          <w:rFonts w:eastAsia="Meiryo UI"/>
          <w:highlight w:val="lightGray"/>
        </w:rPr>
        <w:t>）</w:t>
      </w:r>
      <w:r w:rsidRPr="0023137F">
        <w:rPr>
          <w:rFonts w:eastAsia="Meiryo UI" w:hint="eastAsia"/>
          <w:highlight w:val="lightGray"/>
        </w:rPr>
        <w:t>は、「</w:t>
      </w:r>
      <w:r>
        <w:rPr>
          <w:rFonts w:eastAsia="Meiryo UI" w:hint="eastAsia"/>
          <w:highlight w:val="lightGray"/>
        </w:rPr>
        <w:t>請求書</w:t>
      </w:r>
      <w:r w:rsidR="009B62E0">
        <w:rPr>
          <w:rFonts w:eastAsia="Meiryo UI" w:hint="eastAsia"/>
          <w:highlight w:val="lightGray"/>
        </w:rPr>
        <w:t>合計金額（税込）</w:t>
      </w:r>
      <w:r w:rsidRPr="0023137F">
        <w:rPr>
          <w:rFonts w:eastAsia="Meiryo UI" w:hint="eastAsia"/>
          <w:highlight w:val="lightGray"/>
        </w:rPr>
        <w:t>」（i</w:t>
      </w:r>
      <w:r w:rsidRPr="0023137F">
        <w:rPr>
          <w:rFonts w:eastAsia="Meiryo UI"/>
          <w:highlight w:val="lightGray"/>
        </w:rPr>
        <w:t>bt-</w:t>
      </w:r>
      <w:r w:rsidR="009B62E0">
        <w:rPr>
          <w:rFonts w:eastAsia="Meiryo UI" w:hint="eastAsia"/>
          <w:highlight w:val="lightGray"/>
        </w:rPr>
        <w:t>112</w:t>
      </w:r>
      <w:r w:rsidRPr="0023137F">
        <w:rPr>
          <w:rFonts w:eastAsia="Meiryo UI"/>
          <w:highlight w:val="lightGray"/>
        </w:rPr>
        <w:t>）</w:t>
      </w:r>
      <w:r w:rsidR="009B62E0">
        <w:rPr>
          <w:rFonts w:eastAsia="Meiryo UI" w:hint="eastAsia"/>
          <w:highlight w:val="lightGray"/>
        </w:rPr>
        <w:t>から「支払済額」（i</w:t>
      </w:r>
      <w:r w:rsidR="009B62E0">
        <w:rPr>
          <w:rFonts w:eastAsia="Meiryo UI"/>
          <w:highlight w:val="lightGray"/>
        </w:rPr>
        <w:t>bt-113）</w:t>
      </w:r>
      <w:r w:rsidR="009B62E0">
        <w:rPr>
          <w:rFonts w:eastAsia="Meiryo UI" w:hint="eastAsia"/>
          <w:highlight w:val="lightGray"/>
        </w:rPr>
        <w:t>を控除し、「支払額を丸めるための調整額」（i</w:t>
      </w:r>
      <w:r w:rsidR="009B62E0">
        <w:rPr>
          <w:rFonts w:eastAsia="Meiryo UI"/>
          <w:highlight w:val="lightGray"/>
        </w:rPr>
        <w:t>bt-114）</w:t>
      </w:r>
      <w:r w:rsidR="009B62E0">
        <w:rPr>
          <w:rFonts w:eastAsia="Meiryo UI" w:hint="eastAsia"/>
          <w:highlight w:val="lightGray"/>
        </w:rPr>
        <w:t>を加算</w:t>
      </w:r>
      <w:r w:rsidRPr="0023137F">
        <w:rPr>
          <w:rFonts w:eastAsia="Meiryo UI" w:hint="eastAsia"/>
          <w:highlight w:val="lightGray"/>
        </w:rPr>
        <w:t>したものとする。</w:t>
      </w:r>
    </w:p>
    <w:p w14:paraId="3EBCD27A" w14:textId="3A01B23A" w:rsidR="0023137F" w:rsidRPr="00B72622" w:rsidRDefault="0023137F" w:rsidP="0023137F">
      <w:pPr>
        <w:ind w:left="220" w:hangingChars="100" w:hanging="220"/>
        <w:rPr>
          <w:rFonts w:eastAsia="Meiryo UI"/>
        </w:rPr>
      </w:pPr>
      <w:r w:rsidRPr="009B62E0">
        <w:rPr>
          <w:rFonts w:eastAsia="Meiryo UI" w:hint="eastAsia"/>
          <w:b/>
          <w:bCs/>
          <w:highlight w:val="lightGray"/>
        </w:rPr>
        <w:t>【i</w:t>
      </w:r>
      <w:r w:rsidRPr="009B62E0">
        <w:rPr>
          <w:rFonts w:eastAsia="Meiryo UI"/>
          <w:b/>
          <w:bCs/>
          <w:highlight w:val="lightGray"/>
        </w:rPr>
        <w:t>br-co-</w:t>
      </w:r>
      <w:r w:rsidR="009B62E0" w:rsidRPr="009B62E0">
        <w:rPr>
          <w:rFonts w:eastAsia="Meiryo UI" w:hint="eastAsia"/>
          <w:b/>
          <w:bCs/>
          <w:highlight w:val="lightGray"/>
        </w:rPr>
        <w:t>16</w:t>
      </w:r>
      <w:r w:rsidRPr="009B62E0">
        <w:rPr>
          <w:rFonts w:eastAsia="Meiryo UI" w:hint="eastAsia"/>
          <w:b/>
          <w:bCs/>
          <w:highlight w:val="lightGray"/>
        </w:rPr>
        <w:t>】</w:t>
      </w:r>
      <w:r w:rsidR="009B62E0">
        <w:rPr>
          <w:rFonts w:eastAsia="Meiryo UI" w:hint="eastAsia"/>
          <w:highlight w:val="lightGray"/>
        </w:rPr>
        <w:t xml:space="preserve">　</w:t>
      </w:r>
      <w:r w:rsidR="009B62E0">
        <w:rPr>
          <w:rFonts w:eastAsia="Meiryo UI"/>
          <w:highlight w:val="lightGray"/>
        </w:rPr>
        <w:t>Amount due for payment (ibt-115) = Invoice total amount with Tax (ibt-112) – Paid amount (ibt-113) + Rounding amount (ibt-114).</w:t>
      </w:r>
      <w:r w:rsidRPr="0023137F">
        <w:rPr>
          <w:rFonts w:eastAsia="Meiryo UI" w:hint="eastAsia"/>
          <w:highlight w:val="lightGray"/>
        </w:rPr>
        <w:t xml:space="preserve"> </w:t>
      </w:r>
    </w:p>
    <w:p w14:paraId="16A8F375" w14:textId="5FF0007E" w:rsidR="0023137F" w:rsidRDefault="0023137F" w:rsidP="0023137F">
      <w:pPr>
        <w:rPr>
          <w:rFonts w:eastAsia="Meiryo UI"/>
          <w:color w:val="FF0000"/>
        </w:rPr>
      </w:pPr>
    </w:p>
    <w:p w14:paraId="334CB4A0" w14:textId="1F4090C9" w:rsidR="00714133" w:rsidRPr="000C3237" w:rsidRDefault="00714133" w:rsidP="00714133">
      <w:pPr>
        <w:rPr>
          <w:rFonts w:eastAsia="Meiryo UI"/>
          <w:highlight w:val="lightGray"/>
        </w:rPr>
      </w:pPr>
      <w:r w:rsidRPr="000C3237">
        <w:rPr>
          <w:rFonts w:eastAsia="Meiryo UI" w:hint="eastAsia"/>
          <w:highlight w:val="lightGray"/>
        </w:rPr>
        <w:t>（○）「</w:t>
      </w:r>
      <w:r>
        <w:rPr>
          <w:rFonts w:eastAsia="Meiryo UI" w:hint="eastAsia"/>
          <w:highlight w:val="lightGray"/>
        </w:rPr>
        <w:t>支払総額</w:t>
      </w:r>
      <w:r w:rsidRPr="000C3237">
        <w:rPr>
          <w:rFonts w:eastAsia="Meiryo UI" w:hint="eastAsia"/>
          <w:highlight w:val="lightGray"/>
        </w:rPr>
        <w:t>」（i</w:t>
      </w:r>
      <w:r w:rsidRPr="000C3237">
        <w:rPr>
          <w:rFonts w:eastAsia="Meiryo UI"/>
          <w:highlight w:val="lightGray"/>
        </w:rPr>
        <w:t>bt-</w:t>
      </w:r>
      <w:r>
        <w:rPr>
          <w:rFonts w:eastAsia="Meiryo UI"/>
          <w:highlight w:val="lightGray"/>
        </w:rPr>
        <w:t>115</w:t>
      </w:r>
      <w:r w:rsidRPr="000C3237">
        <w:rPr>
          <w:rFonts w:eastAsia="Meiryo UI"/>
          <w:highlight w:val="lightGray"/>
        </w:rPr>
        <w:t>）</w:t>
      </w:r>
      <w:r>
        <w:rPr>
          <w:rFonts w:eastAsia="Meiryo UI" w:hint="eastAsia"/>
          <w:highlight w:val="lightGray"/>
        </w:rPr>
        <w:t>は小数点第２位までとする</w:t>
      </w:r>
      <w:r w:rsidRPr="000C3237">
        <w:rPr>
          <w:rFonts w:eastAsia="Meiryo UI" w:hint="eastAsia"/>
          <w:highlight w:val="lightGray"/>
        </w:rPr>
        <w:t>。</w:t>
      </w:r>
    </w:p>
    <w:p w14:paraId="154FD936" w14:textId="55683189" w:rsidR="00280D6F" w:rsidRDefault="00714133" w:rsidP="00280D6F">
      <w:pPr>
        <w:ind w:left="220" w:hangingChars="100" w:hanging="220"/>
        <w:rPr>
          <w:rFonts w:eastAsia="Meiryo UI"/>
        </w:rPr>
      </w:pPr>
      <w:r w:rsidRPr="000C3237">
        <w:rPr>
          <w:rFonts w:eastAsia="Meiryo UI" w:hint="eastAsia"/>
          <w:b/>
          <w:bCs/>
          <w:highlight w:val="lightGray"/>
        </w:rPr>
        <w:t>【i</w:t>
      </w:r>
      <w:r w:rsidRPr="000C3237">
        <w:rPr>
          <w:rFonts w:eastAsia="Meiryo UI"/>
          <w:b/>
          <w:bCs/>
          <w:highlight w:val="lightGray"/>
        </w:rPr>
        <w:t>br-</w:t>
      </w:r>
      <w:r>
        <w:rPr>
          <w:rFonts w:eastAsia="Meiryo UI"/>
          <w:b/>
          <w:bCs/>
          <w:highlight w:val="lightGray"/>
        </w:rPr>
        <w:t>15</w:t>
      </w:r>
      <w:r w:rsidRPr="000C3237">
        <w:rPr>
          <w:rFonts w:eastAsia="Meiryo UI" w:hint="eastAsia"/>
          <w:b/>
          <w:bCs/>
          <w:highlight w:val="lightGray"/>
        </w:rPr>
        <w:t>】</w:t>
      </w:r>
      <w:r w:rsidRPr="000C3237">
        <w:rPr>
          <w:rFonts w:eastAsia="Meiryo UI"/>
          <w:highlight w:val="lightGray"/>
        </w:rPr>
        <w:t xml:space="preserve"> </w:t>
      </w:r>
      <w:r>
        <w:rPr>
          <w:rFonts w:eastAsia="Meiryo UI"/>
          <w:highlight w:val="lightGray"/>
        </w:rPr>
        <w:t xml:space="preserve">Invoice amount due for payment (ibt-115) shall have no more than 2 decimals. </w:t>
      </w:r>
    </w:p>
    <w:p w14:paraId="05391062" w14:textId="7C27E713" w:rsidR="00280D6F" w:rsidRPr="002A18F8" w:rsidRDefault="00280D6F" w:rsidP="00900BAA">
      <w:pPr>
        <w:rPr>
          <w:rFonts w:eastAsia="Meiryo UI" w:hint="eastAsia"/>
        </w:rPr>
      </w:pPr>
    </w:p>
    <w:sectPr w:rsidR="00280D6F" w:rsidRPr="002A18F8" w:rsidSect="001B664C"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04F979" w14:textId="77777777" w:rsidR="00A57673" w:rsidRDefault="00A57673" w:rsidP="001E678E">
      <w:r>
        <w:separator/>
      </w:r>
    </w:p>
  </w:endnote>
  <w:endnote w:type="continuationSeparator" w:id="0">
    <w:p w14:paraId="12155A32" w14:textId="77777777" w:rsidR="00A57673" w:rsidRDefault="00A57673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94640973"/>
      <w:docPartObj>
        <w:docPartGallery w:val="Page Numbers (Bottom of Page)"/>
        <w:docPartUnique/>
      </w:docPartObj>
    </w:sdtPr>
    <w:sdtContent>
      <w:p w14:paraId="3D6D8DB3" w14:textId="29DDA290" w:rsidR="002A18F8" w:rsidRDefault="002A18F8">
        <w:pPr>
          <w:pStyle w:val="af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076BFA38" w14:textId="77777777" w:rsidR="002A18F8" w:rsidRDefault="002A18F8">
    <w:pPr>
      <w:pStyle w:val="af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8AB33" w14:textId="77777777" w:rsidR="00A57673" w:rsidRDefault="00A57673" w:rsidP="001E678E">
      <w:r>
        <w:separator/>
      </w:r>
    </w:p>
  </w:footnote>
  <w:footnote w:type="continuationSeparator" w:id="0">
    <w:p w14:paraId="1451E8BC" w14:textId="77777777" w:rsidR="00A57673" w:rsidRDefault="00A57673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2"/>
  </w:num>
  <w:num w:numId="2">
    <w:abstractNumId w:val="14"/>
  </w:num>
  <w:num w:numId="3">
    <w:abstractNumId w:val="10"/>
  </w:num>
  <w:num w:numId="4">
    <w:abstractNumId w:val="24"/>
  </w:num>
  <w:num w:numId="5">
    <w:abstractNumId w:val="15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3"/>
  </w:num>
  <w:num w:numId="21">
    <w:abstractNumId w:val="19"/>
  </w:num>
  <w:num w:numId="22">
    <w:abstractNumId w:val="13"/>
  </w:num>
  <w:num w:numId="23">
    <w:abstractNumId w:val="25"/>
  </w:num>
  <w:num w:numId="24">
    <w:abstractNumId w:val="12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bordersDoNotSurroundHeader/>
  <w:bordersDoNotSurroundFooter/>
  <w:attachedTemplate r:id="rId1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26"/>
    <w:rsid w:val="00005435"/>
    <w:rsid w:val="00035FFF"/>
    <w:rsid w:val="000C3237"/>
    <w:rsid w:val="000D54AE"/>
    <w:rsid w:val="000F4BE3"/>
    <w:rsid w:val="001362C7"/>
    <w:rsid w:val="001504A0"/>
    <w:rsid w:val="001523B6"/>
    <w:rsid w:val="00166726"/>
    <w:rsid w:val="00193E45"/>
    <w:rsid w:val="001A26F7"/>
    <w:rsid w:val="001A46BB"/>
    <w:rsid w:val="001B664C"/>
    <w:rsid w:val="001E387A"/>
    <w:rsid w:val="001E5771"/>
    <w:rsid w:val="001E678E"/>
    <w:rsid w:val="002109B5"/>
    <w:rsid w:val="0023137F"/>
    <w:rsid w:val="00245889"/>
    <w:rsid w:val="002466CF"/>
    <w:rsid w:val="00247B89"/>
    <w:rsid w:val="00261760"/>
    <w:rsid w:val="00263665"/>
    <w:rsid w:val="00280D6F"/>
    <w:rsid w:val="002A18F8"/>
    <w:rsid w:val="00334198"/>
    <w:rsid w:val="00370D3C"/>
    <w:rsid w:val="00397144"/>
    <w:rsid w:val="003C2E9D"/>
    <w:rsid w:val="003F4A9A"/>
    <w:rsid w:val="0040576B"/>
    <w:rsid w:val="00420D51"/>
    <w:rsid w:val="00433EF0"/>
    <w:rsid w:val="00435650"/>
    <w:rsid w:val="004442FE"/>
    <w:rsid w:val="004C4D37"/>
    <w:rsid w:val="004E108E"/>
    <w:rsid w:val="00500C60"/>
    <w:rsid w:val="00594ACB"/>
    <w:rsid w:val="00615EE5"/>
    <w:rsid w:val="00645252"/>
    <w:rsid w:val="00682E68"/>
    <w:rsid w:val="006D0BBF"/>
    <w:rsid w:val="006D3D74"/>
    <w:rsid w:val="00714133"/>
    <w:rsid w:val="007253EC"/>
    <w:rsid w:val="00785922"/>
    <w:rsid w:val="0083569A"/>
    <w:rsid w:val="00844C08"/>
    <w:rsid w:val="008E2D9C"/>
    <w:rsid w:val="008E4F61"/>
    <w:rsid w:val="00900BAA"/>
    <w:rsid w:val="00957369"/>
    <w:rsid w:val="009576EA"/>
    <w:rsid w:val="00975C00"/>
    <w:rsid w:val="00980C25"/>
    <w:rsid w:val="009B29F5"/>
    <w:rsid w:val="009B62E0"/>
    <w:rsid w:val="009C14D7"/>
    <w:rsid w:val="009E1CA8"/>
    <w:rsid w:val="00A1158C"/>
    <w:rsid w:val="00A23992"/>
    <w:rsid w:val="00A525D5"/>
    <w:rsid w:val="00A57673"/>
    <w:rsid w:val="00A8309D"/>
    <w:rsid w:val="00A9204E"/>
    <w:rsid w:val="00AA7014"/>
    <w:rsid w:val="00AA7BDA"/>
    <w:rsid w:val="00AB08E3"/>
    <w:rsid w:val="00AC2AEB"/>
    <w:rsid w:val="00B44EDB"/>
    <w:rsid w:val="00B72622"/>
    <w:rsid w:val="00B905D6"/>
    <w:rsid w:val="00BB146D"/>
    <w:rsid w:val="00BF569A"/>
    <w:rsid w:val="00C151A3"/>
    <w:rsid w:val="00C163C0"/>
    <w:rsid w:val="00C173DE"/>
    <w:rsid w:val="00C7228D"/>
    <w:rsid w:val="00CC7929"/>
    <w:rsid w:val="00D14A04"/>
    <w:rsid w:val="00D37215"/>
    <w:rsid w:val="00D509F8"/>
    <w:rsid w:val="00D52B08"/>
    <w:rsid w:val="00D6491D"/>
    <w:rsid w:val="00D840F8"/>
    <w:rsid w:val="00D87CFC"/>
    <w:rsid w:val="00DC2CC1"/>
    <w:rsid w:val="00DE7D65"/>
    <w:rsid w:val="00DF0637"/>
    <w:rsid w:val="00E01508"/>
    <w:rsid w:val="00E32A03"/>
    <w:rsid w:val="00E34396"/>
    <w:rsid w:val="00E84FB6"/>
    <w:rsid w:val="00EA4CB1"/>
    <w:rsid w:val="00ED28DF"/>
    <w:rsid w:val="00EE596A"/>
    <w:rsid w:val="00EF1D53"/>
    <w:rsid w:val="00F715F0"/>
    <w:rsid w:val="00FD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53F30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B905D6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oHiroyuki&#65288;IT&#32207;&#21512;&#25126;&#30053;&#23460;\AppData\Local\Microsoft\Office\16.0\DTS\ja-JP%7bEEC3F3EB-17A0-45BE-8B0F-8796170DED96%7d\%7b2B227ACD-387A-413F-963E-519E4A3AD05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{2B227ACD-387A-413F-963E-519E4A3AD05C}tf02786999_win32.dotx</Template>
  <TotalTime>0</TotalTime>
  <Pages>22</Pages>
  <Words>2211</Words>
  <Characters>12603</Characters>
  <Application>Microsoft Office Word</Application>
  <DocSecurity>0</DocSecurity>
  <Lines>105</Lines>
  <Paragraphs>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2021-09-18T12:26:00Z</dcterms:created>
  <dcterms:modified xsi:type="dcterms:W3CDTF">2021-09-20T05:09:00Z</dcterms:modified>
</cp:coreProperties>
</file>